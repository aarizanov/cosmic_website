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426"/>
        <w:gridCol w:w="4480"/>
      </w:tblGrid>
      <w:tr w:rsidR="00DB6BA2" w14:paraId="6364DB33" w14:textId="77777777">
        <w:trPr>
          <w:trHeight w:val="15398"/>
          <w:tblCellSpacing w:w="0" w:type="dxa"/>
        </w:trPr>
        <w:tc>
          <w:tcPr>
            <w:tcW w:w="742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ivdocumentleft-table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426"/>
            </w:tblGrid>
            <w:tr w:rsidR="00DB6BA2" w14:paraId="7D89DD52" w14:textId="77777777">
              <w:trPr>
                <w:tblCellSpacing w:w="0" w:type="dxa"/>
              </w:trPr>
              <w:tc>
                <w:tcPr>
                  <w:tcW w:w="7426" w:type="dxa"/>
                  <w:tcMar>
                    <w:top w:w="0" w:type="dxa"/>
                    <w:left w:w="160" w:type="dxa"/>
                    <w:bottom w:w="0" w:type="dxa"/>
                    <w:right w:w="120" w:type="dxa"/>
                  </w:tcMar>
                  <w:hideMark/>
                </w:tcPr>
                <w:p w14:paraId="452E97DF" w14:textId="77777777" w:rsidR="00DB6BA2" w:rsidRDefault="00C8011C">
                  <w:pPr>
                    <w:pStyle w:val="documentname"/>
                    <w:pBdr>
                      <w:bottom w:val="none" w:sz="0" w:space="0" w:color="auto"/>
                    </w:pBdr>
                    <w:spacing w:line="740" w:lineRule="exact"/>
                    <w:ind w:left="480" w:right="360"/>
                    <w:rPr>
                      <w:rStyle w:val="divdocumentleft-box"/>
                      <w:rFonts w:ascii="Saira" w:eastAsia="Saira" w:hAnsi="Saira" w:cs="Saira"/>
                    </w:rPr>
                  </w:pPr>
                  <w:r>
                    <w:rPr>
                      <w:rStyle w:val="span"/>
                      <w:rFonts w:ascii="Saira" w:eastAsia="Saira" w:hAnsi="Saira" w:cs="Saira"/>
                    </w:rPr>
                    <w:t>SIMONA</w:t>
                  </w:r>
                  <w:r>
                    <w:rPr>
                      <w:rStyle w:val="divdocumentleft-box"/>
                      <w:rFonts w:ascii="Saira" w:eastAsia="Saira" w:hAnsi="Saira" w:cs="Saira"/>
                    </w:rPr>
                    <w:t xml:space="preserve"> </w:t>
                  </w:r>
                  <w:r>
                    <w:rPr>
                      <w:rStyle w:val="span"/>
                      <w:rFonts w:ascii="Saira" w:eastAsia="Saira" w:hAnsi="Saira" w:cs="Saira"/>
                    </w:rPr>
                    <w:t>STOYCHEVSKI</w:t>
                  </w:r>
                </w:p>
                <w:p w14:paraId="278523C0" w14:textId="77777777" w:rsidR="00DB6BA2" w:rsidRDefault="00C8011C">
                  <w:pPr>
                    <w:pStyle w:val="documentemptyborderdiv"/>
                    <w:spacing w:before="160" w:after="600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46464E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</w:rPr>
                    <w:t> </w:t>
                  </w:r>
                </w:p>
                <w:p w14:paraId="39B93925" w14:textId="77777777" w:rsidR="00DB6BA2" w:rsidRDefault="00C8011C">
                  <w:pPr>
                    <w:pStyle w:val="documentleft-boxsectiontitle"/>
                    <w:pBdr>
                      <w:bottom w:val="single" w:sz="8" w:space="0" w:color="2C5A77"/>
                    </w:pBdr>
                    <w:spacing w:before="400" w:after="200" w:line="30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</w:rPr>
                    <w:t>Professional summary</w:t>
                  </w:r>
                </w:p>
                <w:p w14:paraId="11D2035B" w14:textId="4D3023AD" w:rsidR="00DB6BA2" w:rsidRDefault="00C8011C">
                  <w:pPr>
                    <w:pStyle w:val="p"/>
                    <w:spacing w:line="320" w:lineRule="atLeast"/>
                    <w:ind w:left="1280" w:right="360"/>
                    <w:rPr>
                      <w:rStyle w:val="divdocumentleft-box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  <w:t>I am an exceptionally motivated, organis</w:t>
                  </w: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  <w:t>ed and dependable candidate successful at managing multiple priorities with a positive attitude.</w:t>
                  </w:r>
                </w:p>
                <w:p w14:paraId="40D77567" w14:textId="77777777" w:rsidR="00DB6BA2" w:rsidRDefault="00C8011C">
                  <w:pPr>
                    <w:pStyle w:val="p"/>
                    <w:spacing w:line="320" w:lineRule="atLeast"/>
                    <w:ind w:left="1280" w:right="360"/>
                    <w:rPr>
                      <w:rStyle w:val="divdocumentleft-box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  <w:t xml:space="preserve">I am always willing to take on added responsibilities to meet the </w:t>
                  </w: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  <w:t>team's goals.</w:t>
                  </w:r>
                </w:p>
                <w:p w14:paraId="24BFC4DD" w14:textId="77777777" w:rsidR="00DB6BA2" w:rsidRDefault="00C8011C">
                  <w:pPr>
                    <w:pStyle w:val="p"/>
                    <w:spacing w:line="320" w:lineRule="atLeast"/>
                    <w:ind w:left="1280" w:right="360"/>
                    <w:rPr>
                      <w:rStyle w:val="divdocumentleft-box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  <w:t>At present I am seeking to maintain a full-time position that offers me professional challenges thus enabling me to draw upon my interpersonal, time management and problem-solving skills.</w:t>
                  </w:r>
                </w:p>
                <w:p w14:paraId="6BF020F5" w14:textId="77777777" w:rsidR="00DB6BA2" w:rsidRDefault="00C8011C">
                  <w:pPr>
                    <w:pStyle w:val="p"/>
                    <w:spacing w:line="320" w:lineRule="atLeast"/>
                    <w:ind w:left="1280" w:right="360"/>
                    <w:rPr>
                      <w:rStyle w:val="divdocumentleft-box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  <w:t>Skilled at handling difficult situations head on, I work brilliantly under pressure and to my own initiative whilst adhering to strict deadlines.</w:t>
                  </w:r>
                </w:p>
                <w:p w14:paraId="762D4C90" w14:textId="77777777" w:rsidR="00DB6BA2" w:rsidRDefault="00DB6BA2">
                  <w:pPr>
                    <w:pStyle w:val="p"/>
                    <w:spacing w:line="320" w:lineRule="atLeast"/>
                    <w:ind w:left="1280" w:right="360"/>
                    <w:rPr>
                      <w:rStyle w:val="divdocumentleft-box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</w:pPr>
                </w:p>
                <w:p w14:paraId="42DF305D" w14:textId="77777777" w:rsidR="00DB6BA2" w:rsidRDefault="00C8011C">
                  <w:pPr>
                    <w:pStyle w:val="documentleft-boxsectiontitle"/>
                    <w:pBdr>
                      <w:bottom w:val="single" w:sz="8" w:space="0" w:color="2C5A77"/>
                    </w:pBdr>
                    <w:spacing w:before="400" w:after="200" w:line="30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</w:rPr>
                    <w:t>Work history</w:t>
                  </w:r>
                </w:p>
                <w:p w14:paraId="074F49F6" w14:textId="77777777" w:rsidR="00DB6BA2" w:rsidRDefault="00C8011C">
                  <w:pPr>
                    <w:pStyle w:val="documentleft-boxpaddedline"/>
                    <w:spacing w:line="320" w:lineRule="atLeast"/>
                    <w:ind w:left="1280" w:right="360"/>
                    <w:rPr>
                      <w:rStyle w:val="divdocumentleft-box"/>
                      <w:rFonts w:ascii="Saira" w:eastAsia="Saira" w:hAnsi="Saira" w:cs="Saira"/>
                      <w:sz w:val="22"/>
                      <w:szCs w:val="22"/>
                    </w:rPr>
                  </w:pPr>
                  <w:r>
                    <w:rPr>
                      <w:rStyle w:val="documenttxtBold"/>
                      <w:rFonts w:ascii="Saira" w:eastAsia="Saira" w:hAnsi="Saira" w:cs="Saira"/>
                      <w:sz w:val="22"/>
                      <w:szCs w:val="22"/>
                    </w:rPr>
                    <w:t>Crew member</w:t>
                  </w:r>
                  <w:r>
                    <w:rPr>
                      <w:rStyle w:val="span"/>
                      <w:rFonts w:ascii="Saira" w:eastAsia="Saira" w:hAnsi="Saira" w:cs="Saira"/>
                      <w:sz w:val="22"/>
                      <w:szCs w:val="22"/>
                    </w:rPr>
                    <w:t>,</w:t>
                  </w:r>
                  <w:r>
                    <w:rPr>
                      <w:rStyle w:val="divdocumentleft-box"/>
                      <w:rFonts w:ascii="Saira" w:eastAsia="Saira" w:hAnsi="Saira" w:cs="Saira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Saira Medium" w:eastAsia="Saira Medium" w:hAnsi="Saira Medium" w:cs="Saira Medium"/>
                      <w:sz w:val="22"/>
                      <w:szCs w:val="22"/>
                    </w:rPr>
                    <w:t>04/2019 - 12/2020</w:t>
                  </w:r>
                  <w:r>
                    <w:rPr>
                      <w:rStyle w:val="documentjobdates"/>
                    </w:rPr>
                    <w:t xml:space="preserve"> </w:t>
                  </w:r>
                </w:p>
                <w:p w14:paraId="07D5249C" w14:textId="77777777" w:rsidR="00DB6BA2" w:rsidRDefault="00C8011C">
                  <w:pPr>
                    <w:pStyle w:val="documentleft-boxpaddedline"/>
                    <w:spacing w:line="320" w:lineRule="atLeast"/>
                    <w:ind w:left="1280" w:right="360"/>
                    <w:rPr>
                      <w:rStyle w:val="divdocumentleft-box"/>
                      <w:rFonts w:ascii="Saira" w:eastAsia="Saira" w:hAnsi="Saira" w:cs="Saira"/>
                      <w:sz w:val="22"/>
                      <w:szCs w:val="22"/>
                    </w:rPr>
                  </w:pPr>
                  <w:r>
                    <w:rPr>
                      <w:rStyle w:val="documentcompanyname"/>
                      <w:sz w:val="22"/>
                      <w:szCs w:val="22"/>
                    </w:rPr>
                    <w:t xml:space="preserve">McDonalds </w:t>
                  </w:r>
                  <w:r>
                    <w:rPr>
                      <w:rStyle w:val="span"/>
                      <w:rFonts w:ascii="Saira" w:eastAsia="Saira" w:hAnsi="Saira" w:cs="Saira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documentjobcity"/>
                      <w:rFonts w:ascii="Saira" w:eastAsia="Saira" w:hAnsi="Saira" w:cs="Saira"/>
                      <w:sz w:val="22"/>
                      <w:szCs w:val="22"/>
                    </w:rPr>
                    <w:t>Reading</w:t>
                  </w:r>
                  <w:r>
                    <w:rPr>
                      <w:rStyle w:val="span"/>
                      <w:rFonts w:ascii="Saira" w:eastAsia="Saira" w:hAnsi="Saira" w:cs="Saira"/>
                      <w:sz w:val="22"/>
                      <w:szCs w:val="22"/>
                    </w:rPr>
                    <w:t>, Berkshire</w:t>
                  </w:r>
                  <w:r>
                    <w:rPr>
                      <w:rStyle w:val="divdocumentleft-box"/>
                      <w:rFonts w:ascii="Saira" w:eastAsia="Saira" w:hAnsi="Saira" w:cs="Saira"/>
                      <w:sz w:val="22"/>
                      <w:szCs w:val="22"/>
                    </w:rPr>
                    <w:t xml:space="preserve"> </w:t>
                  </w:r>
                </w:p>
                <w:p w14:paraId="16EA17AB" w14:textId="77777777" w:rsidR="00DB6BA2" w:rsidRDefault="00DB6BA2">
                  <w:pPr>
                    <w:pStyle w:val="p"/>
                    <w:spacing w:line="320" w:lineRule="atLeast"/>
                    <w:ind w:left="1280" w:right="360"/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</w:pPr>
                </w:p>
                <w:p w14:paraId="2D9AA7EE" w14:textId="77777777" w:rsidR="00DB6BA2" w:rsidRDefault="00DB6BA2">
                  <w:pPr>
                    <w:pStyle w:val="p"/>
                    <w:spacing w:line="320" w:lineRule="atLeast"/>
                    <w:ind w:left="1280" w:right="360"/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</w:pPr>
                </w:p>
                <w:p w14:paraId="212920C4" w14:textId="77777777" w:rsidR="00DB6BA2" w:rsidRDefault="00C8011C">
                  <w:pPr>
                    <w:pStyle w:val="divdocumentulli"/>
                    <w:numPr>
                      <w:ilvl w:val="0"/>
                      <w:numId w:val="1"/>
                    </w:numPr>
                    <w:spacing w:before="100" w:line="320" w:lineRule="atLeast"/>
                    <w:ind w:left="1520" w:right="360" w:hanging="241"/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  <w:t xml:space="preserve">Established professional relationships with peers to enhance </w:t>
                  </w: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  <w:t>productivity and teamwork.</w:t>
                  </w:r>
                </w:p>
                <w:p w14:paraId="41DAC7BC" w14:textId="77777777" w:rsidR="00DB6BA2" w:rsidRDefault="00C8011C">
                  <w:pPr>
                    <w:pStyle w:val="divdocumentulli"/>
                    <w:numPr>
                      <w:ilvl w:val="0"/>
                      <w:numId w:val="1"/>
                    </w:numPr>
                    <w:spacing w:line="320" w:lineRule="atLeast"/>
                    <w:ind w:left="1520" w:right="360" w:hanging="241"/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  <w:t>Acted as team player by helping colleagues finish their tasks.</w:t>
                  </w:r>
                </w:p>
                <w:p w14:paraId="012D4A8C" w14:textId="77777777" w:rsidR="00DB6BA2" w:rsidRDefault="00C8011C">
                  <w:pPr>
                    <w:pStyle w:val="divdocumentulli"/>
                    <w:numPr>
                      <w:ilvl w:val="0"/>
                      <w:numId w:val="1"/>
                    </w:numPr>
                    <w:spacing w:line="320" w:lineRule="atLeast"/>
                    <w:ind w:left="1520" w:right="360" w:hanging="241"/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  <w:t>Achieved excellent customer service by greeting customers and meeting quality expectations.</w:t>
                  </w:r>
                </w:p>
                <w:p w14:paraId="419188C5" w14:textId="77777777" w:rsidR="00DB6BA2" w:rsidRDefault="00C8011C">
                  <w:pPr>
                    <w:pStyle w:val="divdocumentulli"/>
                    <w:numPr>
                      <w:ilvl w:val="0"/>
                      <w:numId w:val="1"/>
                    </w:numPr>
                    <w:spacing w:line="320" w:lineRule="atLeast"/>
                    <w:ind w:left="1520" w:right="360" w:hanging="241"/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  <w:t>Flexibly took on various roles to support workflow.</w:t>
                  </w:r>
                </w:p>
                <w:p w14:paraId="0738B1FB" w14:textId="77777777" w:rsidR="00DB6BA2" w:rsidRDefault="00C8011C">
                  <w:pPr>
                    <w:pStyle w:val="divdocumentulli"/>
                    <w:numPr>
                      <w:ilvl w:val="0"/>
                      <w:numId w:val="1"/>
                    </w:numPr>
                    <w:spacing w:line="320" w:lineRule="atLeast"/>
                    <w:ind w:left="1520" w:right="360" w:hanging="241"/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  <w:t>Addressed questions, concerns and complaints of customers.</w:t>
                  </w:r>
                </w:p>
                <w:p w14:paraId="2510A2E8" w14:textId="77777777" w:rsidR="00DB6BA2" w:rsidRDefault="00C8011C">
                  <w:pPr>
                    <w:pStyle w:val="divdocumentulli"/>
                    <w:numPr>
                      <w:ilvl w:val="0"/>
                      <w:numId w:val="1"/>
                    </w:numPr>
                    <w:spacing w:line="320" w:lineRule="atLeast"/>
                    <w:ind w:left="1520" w:right="360" w:hanging="241"/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  <w:t>Trained in food safety and hygiene practices.</w:t>
                  </w:r>
                </w:p>
                <w:p w14:paraId="0A466504" w14:textId="77777777" w:rsidR="00DB6BA2" w:rsidRDefault="00C8011C">
                  <w:pPr>
                    <w:pStyle w:val="divdocumentulli"/>
                    <w:numPr>
                      <w:ilvl w:val="0"/>
                      <w:numId w:val="1"/>
                    </w:numPr>
                    <w:spacing w:line="320" w:lineRule="atLeast"/>
                    <w:ind w:left="1520" w:right="360" w:hanging="241"/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  <w:t>Completed opening and closing procedures each day.</w:t>
                  </w:r>
                </w:p>
                <w:p w14:paraId="499E0FE9" w14:textId="77777777" w:rsidR="00DB6BA2" w:rsidRDefault="00C8011C">
                  <w:pPr>
                    <w:pStyle w:val="divdocumentulli"/>
                    <w:numPr>
                      <w:ilvl w:val="0"/>
                      <w:numId w:val="1"/>
                    </w:numPr>
                    <w:spacing w:line="320" w:lineRule="atLeast"/>
                    <w:ind w:left="1520" w:right="360" w:hanging="241"/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  <w:t>Operated cash register to take payments and process orders.</w:t>
                  </w:r>
                </w:p>
                <w:p w14:paraId="4FD54618" w14:textId="77777777" w:rsidR="00DB6BA2" w:rsidRDefault="00DB6BA2">
                  <w:pPr>
                    <w:pStyle w:val="p"/>
                    <w:spacing w:line="320" w:lineRule="atLeast"/>
                    <w:ind w:left="1280" w:right="360"/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</w:pPr>
                </w:p>
                <w:p w14:paraId="43EEE880" w14:textId="77777777" w:rsidR="00DB6BA2" w:rsidRDefault="00DB6BA2">
                  <w:pPr>
                    <w:pStyle w:val="p"/>
                    <w:spacing w:line="320" w:lineRule="atLeast"/>
                    <w:ind w:left="1280" w:right="360"/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</w:pPr>
                </w:p>
                <w:p w14:paraId="3F5A51EA" w14:textId="77777777" w:rsidR="00DB6BA2" w:rsidRDefault="00DB6BA2">
                  <w:pPr>
                    <w:pStyle w:val="p"/>
                    <w:spacing w:line="320" w:lineRule="atLeast"/>
                    <w:ind w:left="1280" w:right="360"/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</w:pPr>
                </w:p>
                <w:p w14:paraId="07054891" w14:textId="77777777" w:rsidR="00DB6BA2" w:rsidRDefault="00DB6BA2">
                  <w:pPr>
                    <w:pStyle w:val="p"/>
                    <w:spacing w:line="320" w:lineRule="atLeast"/>
                    <w:ind w:left="1280" w:right="360"/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</w:pPr>
                </w:p>
                <w:p w14:paraId="70BD8BE2" w14:textId="77777777" w:rsidR="00DB6BA2" w:rsidRDefault="00DB6BA2">
                  <w:pPr>
                    <w:pStyle w:val="p"/>
                    <w:spacing w:line="320" w:lineRule="atLeast"/>
                    <w:ind w:left="1280" w:right="360"/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</w:pPr>
                </w:p>
                <w:p w14:paraId="32AC598F" w14:textId="77777777" w:rsidR="00DB6BA2" w:rsidRDefault="00DB6BA2">
                  <w:pPr>
                    <w:pStyle w:val="p"/>
                    <w:spacing w:line="320" w:lineRule="atLeast"/>
                    <w:ind w:left="1280" w:right="360"/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</w:pPr>
                </w:p>
                <w:p w14:paraId="18F4918D" w14:textId="77777777" w:rsidR="00DB6BA2" w:rsidRDefault="00C8011C">
                  <w:pPr>
                    <w:pStyle w:val="documentleft-boxpaddedline"/>
                    <w:pBdr>
                      <w:top w:val="none" w:sz="0" w:space="7" w:color="auto"/>
                    </w:pBdr>
                    <w:spacing w:line="320" w:lineRule="atLeast"/>
                    <w:ind w:left="1280" w:right="360"/>
                    <w:rPr>
                      <w:rStyle w:val="divdocumentleft-box"/>
                      <w:rFonts w:ascii="Saira" w:eastAsia="Saira" w:hAnsi="Saira" w:cs="Saira"/>
                      <w:sz w:val="22"/>
                      <w:szCs w:val="22"/>
                    </w:rPr>
                  </w:pPr>
                  <w:r>
                    <w:rPr>
                      <w:rStyle w:val="documenttxtBold"/>
                      <w:rFonts w:ascii="Saira" w:eastAsia="Saira" w:hAnsi="Saira" w:cs="Saira"/>
                      <w:sz w:val="22"/>
                      <w:szCs w:val="22"/>
                    </w:rPr>
                    <w:t>Crew member</w:t>
                  </w:r>
                  <w:r>
                    <w:rPr>
                      <w:rStyle w:val="span"/>
                      <w:rFonts w:ascii="Saira" w:eastAsia="Saira" w:hAnsi="Saira" w:cs="Saira"/>
                      <w:sz w:val="22"/>
                      <w:szCs w:val="22"/>
                    </w:rPr>
                    <w:t>,</w:t>
                  </w:r>
                  <w:r>
                    <w:rPr>
                      <w:rStyle w:val="divdocumentleft-box"/>
                      <w:rFonts w:ascii="Saira" w:eastAsia="Saira" w:hAnsi="Saira" w:cs="Saira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Saira Medium" w:eastAsia="Saira Medium" w:hAnsi="Saira Medium" w:cs="Saira Medium"/>
                      <w:sz w:val="22"/>
                      <w:szCs w:val="22"/>
                    </w:rPr>
                    <w:t>04/2020 - 04/2020</w:t>
                  </w:r>
                  <w:r>
                    <w:rPr>
                      <w:rStyle w:val="documentjobdates"/>
                    </w:rPr>
                    <w:t xml:space="preserve"> </w:t>
                  </w:r>
                </w:p>
                <w:p w14:paraId="79809673" w14:textId="77777777" w:rsidR="00DB6BA2" w:rsidRDefault="00C8011C">
                  <w:pPr>
                    <w:pStyle w:val="documentleft-boxpaddedline"/>
                    <w:spacing w:line="320" w:lineRule="atLeast"/>
                    <w:ind w:left="1280" w:right="360"/>
                    <w:rPr>
                      <w:rStyle w:val="divdocumentleft-box"/>
                      <w:rFonts w:ascii="Saira" w:eastAsia="Saira" w:hAnsi="Saira" w:cs="Saira"/>
                      <w:sz w:val="22"/>
                      <w:szCs w:val="22"/>
                    </w:rPr>
                  </w:pPr>
                  <w:r>
                    <w:rPr>
                      <w:rStyle w:val="documentcompanyname"/>
                      <w:sz w:val="22"/>
                      <w:szCs w:val="22"/>
                    </w:rPr>
                    <w:t>German Doner Kebab</w:t>
                  </w:r>
                  <w:r>
                    <w:rPr>
                      <w:rStyle w:val="span"/>
                      <w:rFonts w:ascii="Saira" w:eastAsia="Saira" w:hAnsi="Saira" w:cs="Saira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documentjobcity"/>
                      <w:rFonts w:ascii="Saira" w:eastAsia="Saira" w:hAnsi="Saira" w:cs="Saira"/>
                      <w:sz w:val="22"/>
                      <w:szCs w:val="22"/>
                    </w:rPr>
                    <w:t>Reading</w:t>
                  </w:r>
                  <w:r>
                    <w:rPr>
                      <w:rStyle w:val="span"/>
                      <w:rFonts w:ascii="Saira" w:eastAsia="Saira" w:hAnsi="Saira" w:cs="Saira"/>
                      <w:sz w:val="22"/>
                      <w:szCs w:val="22"/>
                    </w:rPr>
                    <w:t>, Berkshire</w:t>
                  </w:r>
                  <w:r>
                    <w:rPr>
                      <w:rStyle w:val="divdocumentleft-box"/>
                      <w:rFonts w:ascii="Saira" w:eastAsia="Saira" w:hAnsi="Saira" w:cs="Saira"/>
                      <w:sz w:val="22"/>
                      <w:szCs w:val="22"/>
                    </w:rPr>
                    <w:t xml:space="preserve"> </w:t>
                  </w:r>
                </w:p>
                <w:p w14:paraId="5518BDE0" w14:textId="77777777" w:rsidR="00DB6BA2" w:rsidRDefault="00C8011C">
                  <w:pPr>
                    <w:pStyle w:val="divdocumentulli"/>
                    <w:numPr>
                      <w:ilvl w:val="0"/>
                      <w:numId w:val="2"/>
                    </w:numPr>
                    <w:spacing w:before="100" w:line="320" w:lineRule="atLeast"/>
                    <w:ind w:left="1520" w:right="360" w:hanging="241"/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  <w:t>Established professional relationships with peers to enhance productivity and teamwork.</w:t>
                  </w:r>
                </w:p>
                <w:p w14:paraId="31391D35" w14:textId="77777777" w:rsidR="00DB6BA2" w:rsidRDefault="00C8011C">
                  <w:pPr>
                    <w:pStyle w:val="divdocumentulli"/>
                    <w:numPr>
                      <w:ilvl w:val="0"/>
                      <w:numId w:val="2"/>
                    </w:numPr>
                    <w:spacing w:line="320" w:lineRule="atLeast"/>
                    <w:ind w:left="1520" w:right="360" w:hanging="241"/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  <w:t>Collaborated and offered support with extra tasks to meet team goals.</w:t>
                  </w:r>
                </w:p>
                <w:p w14:paraId="77224421" w14:textId="77777777" w:rsidR="00DB6BA2" w:rsidRDefault="00C8011C">
                  <w:pPr>
                    <w:pStyle w:val="divdocumentulli"/>
                    <w:numPr>
                      <w:ilvl w:val="0"/>
                      <w:numId w:val="2"/>
                    </w:numPr>
                    <w:spacing w:line="320" w:lineRule="atLeast"/>
                    <w:ind w:left="1520" w:right="360" w:hanging="241"/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  <w:t>Acted as team player by helping colleagues finish their tasks.</w:t>
                  </w:r>
                </w:p>
                <w:p w14:paraId="789CA9EF" w14:textId="77777777" w:rsidR="00DB6BA2" w:rsidRDefault="00C8011C">
                  <w:pPr>
                    <w:pStyle w:val="divdocumentulli"/>
                    <w:numPr>
                      <w:ilvl w:val="0"/>
                      <w:numId w:val="2"/>
                    </w:numPr>
                    <w:spacing w:line="320" w:lineRule="atLeast"/>
                    <w:ind w:left="1520" w:right="360" w:hanging="241"/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  <w:t>Achieved excellent customer service by greeting customers and meeting quality expectations.</w:t>
                  </w:r>
                </w:p>
                <w:p w14:paraId="2D303115" w14:textId="77777777" w:rsidR="00DB6BA2" w:rsidRDefault="00C8011C">
                  <w:pPr>
                    <w:pStyle w:val="divdocumentulli"/>
                    <w:numPr>
                      <w:ilvl w:val="0"/>
                      <w:numId w:val="2"/>
                    </w:numPr>
                    <w:spacing w:line="320" w:lineRule="atLeast"/>
                    <w:ind w:left="1520" w:right="360" w:hanging="241"/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  <w:t>Flexibly took on various roles to support workflow.</w:t>
                  </w:r>
                </w:p>
                <w:p w14:paraId="2CD7C4D4" w14:textId="77777777" w:rsidR="00DB6BA2" w:rsidRDefault="00C8011C">
                  <w:pPr>
                    <w:pStyle w:val="divdocumentulli"/>
                    <w:numPr>
                      <w:ilvl w:val="0"/>
                      <w:numId w:val="2"/>
                    </w:numPr>
                    <w:spacing w:line="320" w:lineRule="atLeast"/>
                    <w:ind w:left="1520" w:right="360" w:hanging="241"/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  <w:t>Addressed questions, concerns and complaints of customers.</w:t>
                  </w:r>
                </w:p>
                <w:p w14:paraId="6CA6B674" w14:textId="77777777" w:rsidR="00DB6BA2" w:rsidRDefault="00C8011C">
                  <w:pPr>
                    <w:pStyle w:val="divdocumentulli"/>
                    <w:numPr>
                      <w:ilvl w:val="0"/>
                      <w:numId w:val="2"/>
                    </w:numPr>
                    <w:spacing w:line="320" w:lineRule="atLeast"/>
                    <w:ind w:left="1520" w:right="360" w:hanging="241"/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  <w:t>Trained in food safety and hygiene practices.</w:t>
                  </w:r>
                </w:p>
                <w:p w14:paraId="52B27E3E" w14:textId="77777777" w:rsidR="00DB6BA2" w:rsidRDefault="00C8011C">
                  <w:pPr>
                    <w:pStyle w:val="divdocumentulli"/>
                    <w:numPr>
                      <w:ilvl w:val="0"/>
                      <w:numId w:val="2"/>
                    </w:numPr>
                    <w:spacing w:line="320" w:lineRule="atLeast"/>
                    <w:ind w:left="1520" w:right="360" w:hanging="241"/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  <w:t>Completed opening and closing procedures each day.</w:t>
                  </w:r>
                </w:p>
                <w:p w14:paraId="24A20557" w14:textId="77777777" w:rsidR="00DB6BA2" w:rsidRDefault="00C8011C">
                  <w:pPr>
                    <w:pStyle w:val="divdocumentulli"/>
                    <w:numPr>
                      <w:ilvl w:val="0"/>
                      <w:numId w:val="2"/>
                    </w:numPr>
                    <w:spacing w:line="320" w:lineRule="atLeast"/>
                    <w:ind w:left="1520" w:right="360" w:hanging="241"/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  <w:t>Operated cash register to take payments and process orders.</w:t>
                  </w:r>
                </w:p>
                <w:p w14:paraId="76B394E6" w14:textId="77777777" w:rsidR="00DB6BA2" w:rsidRDefault="00DB6BA2">
                  <w:pPr>
                    <w:pStyle w:val="p"/>
                    <w:spacing w:line="320" w:lineRule="atLeast"/>
                    <w:ind w:left="1280" w:right="360"/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</w:pPr>
                </w:p>
                <w:p w14:paraId="62642188" w14:textId="77777777" w:rsidR="00DB6BA2" w:rsidRDefault="00C8011C">
                  <w:pPr>
                    <w:pStyle w:val="documentleft-boxpaddedline"/>
                    <w:pBdr>
                      <w:top w:val="none" w:sz="0" w:space="7" w:color="auto"/>
                    </w:pBdr>
                    <w:spacing w:line="320" w:lineRule="atLeast"/>
                    <w:ind w:left="1280" w:right="360"/>
                    <w:rPr>
                      <w:rStyle w:val="divdocumentleft-box"/>
                      <w:rFonts w:ascii="Saira" w:eastAsia="Saira" w:hAnsi="Saira" w:cs="Saira"/>
                      <w:sz w:val="22"/>
                      <w:szCs w:val="22"/>
                    </w:rPr>
                  </w:pPr>
                  <w:r>
                    <w:rPr>
                      <w:rStyle w:val="documenttxtBold"/>
                      <w:rFonts w:ascii="Saira" w:eastAsia="Saira" w:hAnsi="Saira" w:cs="Saira"/>
                      <w:sz w:val="22"/>
                      <w:szCs w:val="22"/>
                    </w:rPr>
                    <w:t>Actress and performance artist</w:t>
                  </w:r>
                  <w:r>
                    <w:rPr>
                      <w:rStyle w:val="span"/>
                      <w:rFonts w:ascii="Saira" w:eastAsia="Saira" w:hAnsi="Saira" w:cs="Saira"/>
                      <w:sz w:val="22"/>
                      <w:szCs w:val="22"/>
                    </w:rPr>
                    <w:t>,</w:t>
                  </w:r>
                  <w:r>
                    <w:rPr>
                      <w:rStyle w:val="divdocumentleft-box"/>
                      <w:rFonts w:ascii="Saira" w:eastAsia="Saira" w:hAnsi="Saira" w:cs="Saira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Saira Medium" w:eastAsia="Saira Medium" w:hAnsi="Saira Medium" w:cs="Saira Medium"/>
                      <w:sz w:val="22"/>
                      <w:szCs w:val="22"/>
                    </w:rPr>
                    <w:t>09/2010 - 11/2015</w:t>
                  </w:r>
                  <w:r>
                    <w:rPr>
                      <w:rStyle w:val="documentjobdates"/>
                    </w:rPr>
                    <w:t xml:space="preserve"> </w:t>
                  </w:r>
                </w:p>
                <w:p w14:paraId="3667407D" w14:textId="77777777" w:rsidR="00DB6BA2" w:rsidRDefault="00C8011C">
                  <w:pPr>
                    <w:pStyle w:val="documentleft-boxpaddedline"/>
                    <w:spacing w:line="320" w:lineRule="atLeast"/>
                    <w:ind w:left="1280" w:right="360"/>
                    <w:rPr>
                      <w:rStyle w:val="divdocumentleft-box"/>
                      <w:rFonts w:ascii="Saira" w:eastAsia="Saira" w:hAnsi="Saira" w:cs="Saira"/>
                      <w:sz w:val="22"/>
                      <w:szCs w:val="22"/>
                    </w:rPr>
                  </w:pPr>
                  <w:r>
                    <w:rPr>
                      <w:rStyle w:val="documentcompanyname"/>
                      <w:sz w:val="22"/>
                      <w:szCs w:val="22"/>
                    </w:rPr>
                    <w:t>The Theatre of North Macedonia</w:t>
                  </w:r>
                  <w:r>
                    <w:rPr>
                      <w:rStyle w:val="span"/>
                      <w:rFonts w:ascii="Saira" w:eastAsia="Saira" w:hAnsi="Saira" w:cs="Saira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documentjobcity"/>
                      <w:rFonts w:ascii="Saira" w:eastAsia="Saira" w:hAnsi="Saira" w:cs="Saira"/>
                      <w:sz w:val="22"/>
                      <w:szCs w:val="22"/>
                    </w:rPr>
                    <w:t>Bitola</w:t>
                  </w:r>
                  <w:r>
                    <w:rPr>
                      <w:rStyle w:val="divdocumentleft-box"/>
                      <w:rFonts w:ascii="Saira" w:eastAsia="Saira" w:hAnsi="Saira" w:cs="Saira"/>
                      <w:sz w:val="22"/>
                      <w:szCs w:val="22"/>
                    </w:rPr>
                    <w:t xml:space="preserve"> </w:t>
                  </w:r>
                </w:p>
                <w:p w14:paraId="3221CC55" w14:textId="77777777" w:rsidR="00DB6BA2" w:rsidRDefault="00C8011C">
                  <w:pPr>
                    <w:pStyle w:val="divdocumentulli"/>
                    <w:numPr>
                      <w:ilvl w:val="0"/>
                      <w:numId w:val="3"/>
                    </w:numPr>
                    <w:spacing w:before="100" w:line="320" w:lineRule="atLeast"/>
                    <w:ind w:left="1520" w:right="360" w:hanging="241"/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  <w:t>Developed stage characters to completely embody acting roles.</w:t>
                  </w:r>
                </w:p>
                <w:p w14:paraId="55A8B950" w14:textId="77777777" w:rsidR="00DB6BA2" w:rsidRDefault="00C8011C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1520" w:right="360" w:hanging="241"/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  <w:t>Entertained guests by arranging, adapting and improvising popular music.</w:t>
                  </w:r>
                </w:p>
                <w:p w14:paraId="44DA0323" w14:textId="77777777" w:rsidR="00DB6BA2" w:rsidRDefault="00C8011C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1520" w:right="360" w:hanging="241"/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  <w:t>Interpreted director's notes and incorporated feedback into performances.</w:t>
                  </w:r>
                </w:p>
                <w:p w14:paraId="7AB71DB8" w14:textId="77777777" w:rsidR="00DB6BA2" w:rsidRDefault="00C8011C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1520" w:right="360" w:hanging="241"/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  <w:t>Narrated live theatre shows, informing and entertaining audiences.</w:t>
                  </w:r>
                </w:p>
                <w:p w14:paraId="5DFC0B09" w14:textId="77777777" w:rsidR="00DB6BA2" w:rsidRDefault="00C8011C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1520" w:right="360" w:hanging="241"/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  <w:t>Rehearsed lines and improvisation for convincing performances.</w:t>
                  </w:r>
                </w:p>
                <w:p w14:paraId="29404764" w14:textId="77777777" w:rsidR="00DB6BA2" w:rsidRDefault="00C8011C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1520" w:right="360" w:hanging="241"/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  <w:t>Spoke clearly, controlled voice and delivered lines with proper tone and inflection respective to roles.</w:t>
                  </w:r>
                </w:p>
                <w:p w14:paraId="21FF891E" w14:textId="77777777" w:rsidR="00DB6BA2" w:rsidRDefault="00C8011C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1520" w:right="360" w:hanging="241"/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  <w:t>Dressed in comical clown costumes and makeup and performed comedy routines to entertain audiences.</w:t>
                  </w:r>
                </w:p>
                <w:p w14:paraId="633C09CE" w14:textId="77777777" w:rsidR="00DB6BA2" w:rsidRDefault="00C8011C">
                  <w:pPr>
                    <w:pStyle w:val="documentleft-boxpaddedline"/>
                    <w:pBdr>
                      <w:top w:val="none" w:sz="0" w:space="7" w:color="auto"/>
                    </w:pBdr>
                    <w:spacing w:line="320" w:lineRule="atLeast"/>
                    <w:ind w:left="1280" w:right="360"/>
                    <w:rPr>
                      <w:rStyle w:val="divdocumentleft-box"/>
                      <w:rFonts w:ascii="Saira" w:eastAsia="Saira" w:hAnsi="Saira" w:cs="Saira"/>
                      <w:sz w:val="22"/>
                      <w:szCs w:val="22"/>
                    </w:rPr>
                  </w:pPr>
                  <w:r>
                    <w:rPr>
                      <w:rStyle w:val="documenttxtBold"/>
                      <w:rFonts w:ascii="Saira" w:eastAsia="Saira" w:hAnsi="Saira" w:cs="Saira"/>
                      <w:sz w:val="22"/>
                      <w:szCs w:val="22"/>
                    </w:rPr>
                    <w:t xml:space="preserve">Soccer Games Cashier </w:t>
                  </w:r>
                  <w:r>
                    <w:rPr>
                      <w:rStyle w:val="span"/>
                      <w:rFonts w:ascii="Saira" w:eastAsia="Saira" w:hAnsi="Saira" w:cs="Saira"/>
                      <w:sz w:val="22"/>
                      <w:szCs w:val="22"/>
                    </w:rPr>
                    <w:t>,</w:t>
                  </w:r>
                  <w:r>
                    <w:rPr>
                      <w:rStyle w:val="divdocumentleft-box"/>
                      <w:rFonts w:ascii="Saira" w:eastAsia="Saira" w:hAnsi="Saira" w:cs="Saira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Saira Medium" w:eastAsia="Saira Medium" w:hAnsi="Saira Medium" w:cs="Saira Medium"/>
                      <w:sz w:val="22"/>
                      <w:szCs w:val="22"/>
                    </w:rPr>
                    <w:t>04/2010 - 08/2014</w:t>
                  </w:r>
                  <w:r>
                    <w:rPr>
                      <w:rStyle w:val="documentjobdates"/>
                    </w:rPr>
                    <w:t xml:space="preserve"> </w:t>
                  </w:r>
                </w:p>
                <w:p w14:paraId="11510FBC" w14:textId="77777777" w:rsidR="00DB6BA2" w:rsidRDefault="00C8011C">
                  <w:pPr>
                    <w:pStyle w:val="documentleft-boxpaddedline"/>
                    <w:spacing w:line="320" w:lineRule="atLeast"/>
                    <w:ind w:left="1280" w:right="360"/>
                    <w:rPr>
                      <w:rStyle w:val="divdocumentleft-box"/>
                      <w:rFonts w:ascii="Saira" w:eastAsia="Saira" w:hAnsi="Saira" w:cs="Saira"/>
                      <w:sz w:val="22"/>
                      <w:szCs w:val="22"/>
                    </w:rPr>
                  </w:pPr>
                  <w:r>
                    <w:rPr>
                      <w:rStyle w:val="documentcompanyname"/>
                      <w:sz w:val="22"/>
                      <w:szCs w:val="22"/>
                    </w:rPr>
                    <w:t>Eveo Gol</w:t>
                  </w:r>
                  <w:r>
                    <w:rPr>
                      <w:rStyle w:val="span"/>
                      <w:rFonts w:ascii="Saira" w:eastAsia="Saira" w:hAnsi="Saira" w:cs="Saira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documentjobcity"/>
                      <w:rFonts w:ascii="Saira" w:eastAsia="Saira" w:hAnsi="Saira" w:cs="Saira"/>
                      <w:sz w:val="22"/>
                      <w:szCs w:val="22"/>
                    </w:rPr>
                    <w:t>Bitola</w:t>
                  </w:r>
                  <w:r>
                    <w:rPr>
                      <w:rStyle w:val="divdocumentleft-box"/>
                      <w:rFonts w:ascii="Saira" w:eastAsia="Saira" w:hAnsi="Saira" w:cs="Saira"/>
                      <w:sz w:val="22"/>
                      <w:szCs w:val="22"/>
                    </w:rPr>
                    <w:t xml:space="preserve"> </w:t>
                  </w:r>
                </w:p>
                <w:p w14:paraId="6DD56859" w14:textId="77777777" w:rsidR="00DB6BA2" w:rsidRDefault="00C8011C">
                  <w:pPr>
                    <w:pStyle w:val="divdocumentulli"/>
                    <w:numPr>
                      <w:ilvl w:val="0"/>
                      <w:numId w:val="4"/>
                    </w:numPr>
                    <w:spacing w:before="100" w:line="320" w:lineRule="atLeast"/>
                    <w:ind w:left="1520" w:right="360" w:hanging="241"/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  <w:lastRenderedPageBreak/>
                    <w:t>Handled cash and asset counts with meticulous accuracy and efficiency.</w:t>
                  </w:r>
                </w:p>
                <w:p w14:paraId="2F11225B" w14:textId="77777777" w:rsidR="00DB6BA2" w:rsidRDefault="00C8011C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1520" w:right="360" w:hanging="241"/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  <w:t>Promoted loyalty programme to increase customer database and encourage repeat visits.</w:t>
                  </w:r>
                </w:p>
                <w:p w14:paraId="3F5FD8FF" w14:textId="77777777" w:rsidR="00DB6BA2" w:rsidRDefault="00C8011C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1520" w:right="360" w:hanging="241"/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  <w:t xml:space="preserve">Provided excellent customer service by recommending </w:t>
                  </w: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  <w:t>additional products and services to meet customer needs.</w:t>
                  </w:r>
                </w:p>
                <w:p w14:paraId="5B14839B" w14:textId="77777777" w:rsidR="00DB6BA2" w:rsidRDefault="00C8011C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1520" w:right="360" w:hanging="241"/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  <w:t>Maintained high-quality guest service and professional demeanour.</w:t>
                  </w:r>
                </w:p>
                <w:p w14:paraId="3D09AA66" w14:textId="77777777" w:rsidR="00DB6BA2" w:rsidRDefault="00C8011C">
                  <w:pPr>
                    <w:pStyle w:val="documentleft-boxsectiontitle"/>
                    <w:pBdr>
                      <w:bottom w:val="single" w:sz="8" w:space="0" w:color="2C5A77"/>
                    </w:pBdr>
                    <w:spacing w:before="400" w:after="200" w:line="30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</w:rPr>
                    <w:t>Education</w:t>
                  </w:r>
                </w:p>
                <w:p w14:paraId="36DAE3C5" w14:textId="77777777" w:rsidR="00DB6BA2" w:rsidRDefault="00C8011C">
                  <w:pPr>
                    <w:pStyle w:val="documentleft-boxpaddedline"/>
                    <w:spacing w:line="320" w:lineRule="atLeast"/>
                    <w:ind w:left="1280" w:right="360"/>
                    <w:rPr>
                      <w:rStyle w:val="divdocumentleft-box"/>
                      <w:rFonts w:ascii="Saira" w:eastAsia="Saira" w:hAnsi="Saira" w:cs="Saira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b/>
                      <w:bCs/>
                      <w:sz w:val="22"/>
                      <w:szCs w:val="22"/>
                    </w:rPr>
                    <w:t>Higher Diploma Graphic Technician, Graphic Design Level 4,</w:t>
                  </w:r>
                  <w:r>
                    <w:rPr>
                      <w:rStyle w:val="divdocumentleft-box"/>
                      <w:rFonts w:ascii="Saira" w:eastAsia="Saira" w:hAnsi="Saira" w:cs="Saira"/>
                      <w:b/>
                      <w:bCs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ocumentjobdates"/>
                    </w:rPr>
                    <w:t>01/2011</w:t>
                  </w:r>
                  <w:r>
                    <w:rPr>
                      <w:rStyle w:val="span"/>
                      <w:rFonts w:ascii="Saira Medium" w:eastAsia="Saira Medium" w:hAnsi="Saira Medium" w:cs="Saira Medium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ocumentjobdates"/>
                    </w:rPr>
                    <w:t xml:space="preserve">12/2011 </w:t>
                  </w:r>
                </w:p>
                <w:p w14:paraId="0660D8CF" w14:textId="77777777" w:rsidR="00DB6BA2" w:rsidRDefault="00C8011C">
                  <w:pPr>
                    <w:pStyle w:val="documentleft-boxpaddedline"/>
                    <w:spacing w:line="320" w:lineRule="atLeast"/>
                    <w:ind w:left="1280" w:right="360"/>
                    <w:rPr>
                      <w:rStyle w:val="divdocumentleft-box"/>
                      <w:rFonts w:ascii="Saira" w:eastAsia="Saira" w:hAnsi="Saira" w:cs="Saira"/>
                      <w:sz w:val="22"/>
                      <w:szCs w:val="22"/>
                    </w:rPr>
                  </w:pPr>
                  <w:r>
                    <w:rPr>
                      <w:rStyle w:val="documentcompanyname"/>
                      <w:sz w:val="22"/>
                      <w:szCs w:val="22"/>
                    </w:rPr>
                    <w:t>Taki Daskalo Bitola</w:t>
                  </w:r>
                  <w:r>
                    <w:rPr>
                      <w:rStyle w:val="span"/>
                      <w:rFonts w:ascii="Saira" w:eastAsia="Saira" w:hAnsi="Saira" w:cs="Saira"/>
                      <w:sz w:val="22"/>
                      <w:szCs w:val="22"/>
                    </w:rPr>
                    <w:t xml:space="preserve"> -</w:t>
                  </w:r>
                  <w:r>
                    <w:rPr>
                      <w:rStyle w:val="divdocumentleft-box"/>
                      <w:rFonts w:ascii="Saira" w:eastAsia="Saira" w:hAnsi="Saira" w:cs="Saira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ocumenteducationjobcity"/>
                      <w:rFonts w:ascii="Saira" w:eastAsia="Saira" w:hAnsi="Saira" w:cs="Saira"/>
                      <w:sz w:val="22"/>
                      <w:szCs w:val="22"/>
                    </w:rPr>
                    <w:t>Macedonia</w:t>
                  </w:r>
                  <w:r>
                    <w:rPr>
                      <w:rStyle w:val="divdocumentleft-box"/>
                      <w:rFonts w:ascii="Saira" w:eastAsia="Saira" w:hAnsi="Saira" w:cs="Saira"/>
                      <w:sz w:val="22"/>
                      <w:szCs w:val="22"/>
                    </w:rPr>
                    <w:t xml:space="preserve"> </w:t>
                  </w:r>
                </w:p>
                <w:p w14:paraId="4C6A2150" w14:textId="77777777" w:rsidR="00DB6BA2" w:rsidRDefault="00C8011C">
                  <w:pPr>
                    <w:pStyle w:val="documentleft-boxsectiontitle"/>
                    <w:pBdr>
                      <w:bottom w:val="single" w:sz="8" w:space="0" w:color="2C5A77"/>
                    </w:pBdr>
                    <w:spacing w:before="400" w:after="200" w:line="30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</w:rPr>
                    <w:t>Languages</w:t>
                  </w:r>
                </w:p>
                <w:tbl>
                  <w:tblPr>
                    <w:tblStyle w:val="documentleft-boxlangSeclnggparatable"/>
                    <w:tblW w:w="0" w:type="auto"/>
                    <w:tblCellSpacing w:w="0" w:type="dxa"/>
                    <w:tblInd w:w="128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2623"/>
                    <w:gridCol w:w="300"/>
                    <w:gridCol w:w="2623"/>
                  </w:tblGrid>
                  <w:tr w:rsidR="00DB6BA2" w14:paraId="3012FAC3" w14:textId="77777777">
                    <w:trPr>
                      <w:tblCellSpacing w:w="0" w:type="dxa"/>
                    </w:trPr>
                    <w:tc>
                      <w:tcPr>
                        <w:tcW w:w="2623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E8CE909" w14:textId="77777777" w:rsidR="00DB6BA2" w:rsidRDefault="00C8011C">
                        <w:pPr>
                          <w:pStyle w:val="documentlangSecparagraphfield"/>
                          <w:spacing w:line="320" w:lineRule="atLeast"/>
                          <w:rPr>
                            <w:rStyle w:val="documentleft-boxlangSecparagraph"/>
                            <w:rFonts w:ascii="Saira" w:eastAsia="Saira" w:hAnsi="Saira" w:cs="Saira"/>
                            <w:color w:val="46464E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angSecfieldany"/>
                            <w:rFonts w:ascii="Saira" w:eastAsia="Saira" w:hAnsi="Saira" w:cs="Saira"/>
                            <w:b/>
                            <w:bCs/>
                            <w:color w:val="46464E"/>
                            <w:sz w:val="22"/>
                            <w:szCs w:val="22"/>
                          </w:rPr>
                          <w:t>English</w:t>
                        </w:r>
                        <w:r>
                          <w:rPr>
                            <w:rStyle w:val="documenthide-colonlang-colon"/>
                            <w:rFonts w:ascii="Saira" w:eastAsia="Saira" w:hAnsi="Saira" w:cs="Saira"/>
                            <w:b/>
                            <w:bCs/>
                            <w:color w:val="46464E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rStyle w:val="documentleft-boxlangSecparagraph"/>
                            <w:rFonts w:ascii="Saira" w:eastAsia="Saira" w:hAnsi="Saira" w:cs="Saira"/>
                            <w:color w:val="46464E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1ED4B21F" w14:textId="77777777" w:rsidR="00DB6BA2" w:rsidRDefault="00C8011C">
                        <w:pPr>
                          <w:pStyle w:val="documentratingBar"/>
                          <w:spacing w:before="80" w:line="80" w:lineRule="exact"/>
                          <w:rPr>
                            <w:rStyle w:val="documentleft-boxlangSecparagraph"/>
                            <w:rFonts w:ascii="Saira" w:eastAsia="Saira" w:hAnsi="Saira" w:cs="Saira"/>
                            <w:color w:val="46464E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eft-boxlangSecparagraph"/>
                            <w:rFonts w:ascii="Saira" w:eastAsia="Saira" w:hAnsi="Saira" w:cs="Saira"/>
                            <w:noProof/>
                            <w:color w:val="46464E"/>
                            <w:sz w:val="22"/>
                            <w:szCs w:val="22"/>
                          </w:rPr>
                          <w:drawing>
                            <wp:inline distT="0" distB="0" distL="0" distR="0" wp14:anchorId="61C09994" wp14:editId="34D09B8F">
                              <wp:extent cx="1674957" cy="51392"/>
                              <wp:effectExtent l="0" t="0" r="0" b="0"/>
                              <wp:docPr id="100001" name="Picture 100001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1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74957" cy="513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0C21D69" w14:textId="77777777" w:rsidR="00DB6BA2" w:rsidRDefault="00C8011C">
                        <w:pPr>
                          <w:pStyle w:val="documentlangSecparagraphfield"/>
                          <w:spacing w:line="260" w:lineRule="exact"/>
                          <w:rPr>
                            <w:rStyle w:val="documentleft-boxlangSecparagraph"/>
                            <w:rFonts w:ascii="Saira" w:eastAsia="Saira" w:hAnsi="Saira" w:cs="Saira"/>
                            <w:color w:val="46464E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angSecfieldany"/>
                            <w:rFonts w:ascii="Saira" w:eastAsia="Saira" w:hAnsi="Saira" w:cs="Saira"/>
                            <w:color w:val="46464E"/>
                            <w:sz w:val="22"/>
                            <w:szCs w:val="22"/>
                          </w:rPr>
                          <w:t>Advanced</w:t>
                        </w:r>
                      </w:p>
                      <w:p w14:paraId="11EF304C" w14:textId="77777777" w:rsidR="00DB6BA2" w:rsidRDefault="00DB6BA2">
                        <w:pPr>
                          <w:pStyle w:val="documentlangSecparagraphfield"/>
                          <w:spacing w:line="320" w:lineRule="atLeast"/>
                          <w:rPr>
                            <w:rStyle w:val="documentleft-boxlangSecparagraph"/>
                            <w:rFonts w:ascii="Saira" w:eastAsia="Saira" w:hAnsi="Saira" w:cs="Saira"/>
                            <w:color w:val="46464E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01C7D59" w14:textId="77777777" w:rsidR="00DB6BA2" w:rsidRDefault="00DB6BA2"/>
                    </w:tc>
                    <w:tc>
                      <w:tcPr>
                        <w:tcW w:w="2623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001797B" w14:textId="77777777" w:rsidR="00DB6BA2" w:rsidRDefault="00C8011C">
                        <w:pPr>
                          <w:pStyle w:val="documentlangSecparagraphfield"/>
                          <w:spacing w:line="320" w:lineRule="atLeast"/>
                          <w:rPr>
                            <w:rStyle w:val="documentleft-boxlangSecparagraph"/>
                            <w:rFonts w:ascii="Saira" w:eastAsia="Saira" w:hAnsi="Saira" w:cs="Saira"/>
                            <w:color w:val="46464E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angSecfieldany"/>
                            <w:rFonts w:ascii="Saira" w:eastAsia="Saira" w:hAnsi="Saira" w:cs="Saira"/>
                            <w:b/>
                            <w:bCs/>
                            <w:color w:val="46464E"/>
                            <w:sz w:val="22"/>
                            <w:szCs w:val="22"/>
                          </w:rPr>
                          <w:t>German</w:t>
                        </w:r>
                        <w:r>
                          <w:rPr>
                            <w:rStyle w:val="documenthide-colonlang-colon"/>
                            <w:rFonts w:ascii="Saira" w:eastAsia="Saira" w:hAnsi="Saira" w:cs="Saira"/>
                            <w:b/>
                            <w:bCs/>
                            <w:color w:val="46464E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rStyle w:val="documentleft-boxlangSecparagraph"/>
                            <w:rFonts w:ascii="Saira" w:eastAsia="Saira" w:hAnsi="Saira" w:cs="Saira"/>
                            <w:color w:val="46464E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539E155C" w14:textId="77777777" w:rsidR="00DB6BA2" w:rsidRDefault="00C8011C">
                        <w:pPr>
                          <w:pStyle w:val="documentratingBar"/>
                          <w:spacing w:before="80" w:line="80" w:lineRule="exact"/>
                          <w:rPr>
                            <w:rStyle w:val="documentleft-boxlangSecparagraph"/>
                            <w:rFonts w:ascii="Saira" w:eastAsia="Saira" w:hAnsi="Saira" w:cs="Saira"/>
                            <w:color w:val="46464E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eft-boxlangSecparagraph"/>
                            <w:rFonts w:ascii="Saira" w:eastAsia="Saira" w:hAnsi="Saira" w:cs="Saira"/>
                            <w:noProof/>
                            <w:color w:val="46464E"/>
                            <w:sz w:val="22"/>
                            <w:szCs w:val="22"/>
                          </w:rPr>
                          <w:drawing>
                            <wp:inline distT="0" distB="0" distL="0" distR="0" wp14:anchorId="41EC79CB" wp14:editId="2809271B">
                              <wp:extent cx="1674957" cy="51392"/>
                              <wp:effectExtent l="0" t="0" r="0" b="0"/>
                              <wp:docPr id="100003" name="Picture 100003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3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74957" cy="513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2A654AB" w14:textId="77777777" w:rsidR="00DB6BA2" w:rsidRDefault="00C8011C">
                        <w:pPr>
                          <w:pStyle w:val="documentlangSecparagraphfield"/>
                          <w:spacing w:line="260" w:lineRule="exact"/>
                          <w:rPr>
                            <w:rStyle w:val="documentleft-boxlangSecparagraph"/>
                            <w:rFonts w:ascii="Saira" w:eastAsia="Saira" w:hAnsi="Saira" w:cs="Saira"/>
                            <w:color w:val="46464E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langSecfieldany"/>
                            <w:rFonts w:ascii="Saira" w:eastAsia="Saira" w:hAnsi="Saira" w:cs="Saira"/>
                            <w:color w:val="46464E"/>
                            <w:sz w:val="22"/>
                            <w:szCs w:val="22"/>
                          </w:rPr>
                          <w:t>Intermediate</w:t>
                        </w:r>
                      </w:p>
                      <w:p w14:paraId="720B218C" w14:textId="77777777" w:rsidR="00DB6BA2" w:rsidRDefault="00DB6BA2">
                        <w:pPr>
                          <w:pStyle w:val="documentlangSecparagraphfield"/>
                          <w:spacing w:line="320" w:lineRule="atLeast"/>
                          <w:rPr>
                            <w:rStyle w:val="documentleft-boxlangSecparagraph"/>
                            <w:rFonts w:ascii="Saira" w:eastAsia="Saira" w:hAnsi="Saira" w:cs="Saira"/>
                            <w:color w:val="46464E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632ACAE7" w14:textId="77777777" w:rsidR="00DB6BA2" w:rsidRDefault="00C8011C">
                  <w:pPr>
                    <w:pStyle w:val="documentleft-boxsectiontitle"/>
                    <w:pBdr>
                      <w:bottom w:val="single" w:sz="8" w:space="0" w:color="2C5A77"/>
                    </w:pBdr>
                    <w:spacing w:before="400" w:after="200" w:line="30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</w:rPr>
                    <w:t>Additional information</w:t>
                  </w:r>
                </w:p>
                <w:p w14:paraId="7BB6E55E" w14:textId="77777777" w:rsidR="00DB6BA2" w:rsidRDefault="00C8011C">
                  <w:pPr>
                    <w:pStyle w:val="p"/>
                    <w:spacing w:line="320" w:lineRule="atLeast"/>
                    <w:ind w:left="1280" w:right="360"/>
                    <w:rPr>
                      <w:rStyle w:val="divdocumentleft-box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  <w:t>I have completed a TQUK level 2 Certificate in Counselling Skills (RQF) on 17/08/2023 (The Skills Network).</w:t>
                  </w:r>
                </w:p>
                <w:p w14:paraId="328A451B" w14:textId="77777777" w:rsidR="00DB6BA2" w:rsidRDefault="00DB6BA2">
                  <w:pPr>
                    <w:pStyle w:val="divdocumentleft-boxParagraph"/>
                    <w:pBdr>
                      <w:left w:val="none" w:sz="0" w:space="0" w:color="auto"/>
                      <w:right w:val="none" w:sz="0" w:space="0" w:color="auto"/>
                    </w:pBdr>
                    <w:spacing w:line="320" w:lineRule="atLeast"/>
                    <w:ind w:left="480" w:right="360"/>
                    <w:textAlignment w:val="auto"/>
                    <w:rPr>
                      <w:rStyle w:val="divdocumentleft-box"/>
                      <w:rFonts w:ascii="Saira" w:eastAsia="Saira" w:hAnsi="Saira" w:cs="Saira"/>
                      <w:color w:val="46464E"/>
                      <w:sz w:val="22"/>
                      <w:szCs w:val="22"/>
                    </w:rPr>
                  </w:pPr>
                </w:p>
              </w:tc>
            </w:tr>
          </w:tbl>
          <w:p w14:paraId="2CFC7BB1" w14:textId="77777777" w:rsidR="00DB6BA2" w:rsidRDefault="00DB6BA2">
            <w:pPr>
              <w:rPr>
                <w:rFonts w:ascii="Saira" w:eastAsia="Saira" w:hAnsi="Saira" w:cs="Saira"/>
                <w:color w:val="46464E"/>
                <w:sz w:val="22"/>
                <w:szCs w:val="22"/>
              </w:rPr>
            </w:pPr>
          </w:p>
        </w:tc>
        <w:tc>
          <w:tcPr>
            <w:tcW w:w="4480" w:type="dxa"/>
            <w:shd w:val="clear" w:color="auto" w:fill="2C5A77"/>
            <w:tcMar>
              <w:top w:w="800" w:type="dxa"/>
              <w:left w:w="0" w:type="dxa"/>
              <w:bottom w:w="600" w:type="dxa"/>
              <w:right w:w="0" w:type="dxa"/>
            </w:tcMar>
            <w:hideMark/>
          </w:tcPr>
          <w:tbl>
            <w:tblPr>
              <w:tblStyle w:val="addresstable"/>
              <w:tblW w:w="0" w:type="auto"/>
              <w:tblCellSpacing w:w="0" w:type="dxa"/>
              <w:tblInd w:w="5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00"/>
              <w:gridCol w:w="3400"/>
            </w:tblGrid>
            <w:tr w:rsidR="00DB6BA2" w14:paraId="17971BA7" w14:textId="77777777">
              <w:trPr>
                <w:tblCellSpacing w:w="0" w:type="dxa"/>
              </w:trPr>
              <w:tc>
                <w:tcPr>
                  <w:tcW w:w="600" w:type="dxa"/>
                  <w:tcMar>
                    <w:top w:w="40" w:type="dxa"/>
                    <w:left w:w="0" w:type="dxa"/>
                    <w:bottom w:w="100" w:type="dxa"/>
                    <w:right w:w="200" w:type="dxa"/>
                  </w:tcMar>
                  <w:vAlign w:val="center"/>
                  <w:hideMark/>
                </w:tcPr>
                <w:p w14:paraId="6D21F42A" w14:textId="77777777" w:rsidR="00DB6BA2" w:rsidRDefault="00C8011C">
                  <w:pPr>
                    <w:pStyle w:val="div"/>
                    <w:spacing w:line="320" w:lineRule="atLeast"/>
                    <w:rPr>
                      <w:rStyle w:val="adrsfirstcell"/>
                      <w:rFonts w:ascii="Saira" w:eastAsia="Saira" w:hAnsi="Saira" w:cs="Saira"/>
                      <w:color w:val="FFFFFF"/>
                      <w:sz w:val="22"/>
                      <w:szCs w:val="22"/>
                    </w:rPr>
                  </w:pPr>
                  <w:r>
                    <w:rPr>
                      <w:rStyle w:val="adrsfirstcell"/>
                      <w:rFonts w:ascii="Saira" w:eastAsia="Saira" w:hAnsi="Saira" w:cs="Saira"/>
                      <w:noProof/>
                      <w:color w:val="FFFFFF"/>
                      <w:sz w:val="22"/>
                      <w:szCs w:val="22"/>
                    </w:rPr>
                    <w:lastRenderedPageBreak/>
                    <w:drawing>
                      <wp:inline distT="0" distB="0" distL="0" distR="0" wp14:anchorId="022DFFCB" wp14:editId="39BABF13">
                        <wp:extent cx="254307" cy="254455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307" cy="254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00" w:type="dxa"/>
                  <w:tcMar>
                    <w:top w:w="0" w:type="dxa"/>
                    <w:left w:w="0" w:type="dxa"/>
                    <w:bottom w:w="100" w:type="dxa"/>
                    <w:right w:w="600" w:type="dxa"/>
                  </w:tcMar>
                  <w:vAlign w:val="center"/>
                  <w:hideMark/>
                </w:tcPr>
                <w:p w14:paraId="4AA0D84F" w14:textId="77777777" w:rsidR="00DB6BA2" w:rsidRDefault="00C8011C">
                  <w:pPr>
                    <w:pStyle w:val="div"/>
                    <w:spacing w:line="320" w:lineRule="atLeast"/>
                    <w:rPr>
                      <w:rStyle w:val="adrssecondcell"/>
                      <w:rFonts w:ascii="Saira" w:eastAsia="Saira" w:hAnsi="Saira" w:cs="Saira"/>
                      <w:color w:val="FFFFFF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FFFFFF"/>
                      <w:sz w:val="22"/>
                      <w:szCs w:val="22"/>
                    </w:rPr>
                    <w:t>21 Armadale Court, Westcote Rd, Reading, Berkshire</w:t>
                  </w:r>
                  <w:r>
                    <w:rPr>
                      <w:rStyle w:val="adrssecondcell"/>
                      <w:rFonts w:ascii="Saira" w:eastAsia="Saira" w:hAnsi="Saira" w:cs="Saira"/>
                      <w:color w:val="FFFFFF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Saira" w:eastAsia="Saira" w:hAnsi="Saira" w:cs="Saira"/>
                      <w:color w:val="FFFFFF"/>
                      <w:sz w:val="22"/>
                      <w:szCs w:val="22"/>
                    </w:rPr>
                    <w:t xml:space="preserve">RG30 </w:t>
                  </w:r>
                  <w:r>
                    <w:rPr>
                      <w:rStyle w:val="span"/>
                      <w:rFonts w:ascii="Saira" w:eastAsia="Saira" w:hAnsi="Saira" w:cs="Saira"/>
                      <w:color w:val="FFFFFF"/>
                      <w:sz w:val="22"/>
                      <w:szCs w:val="22"/>
                    </w:rPr>
                    <w:t>2DF</w:t>
                  </w:r>
                  <w:r>
                    <w:rPr>
                      <w:rStyle w:val="adrssecondcell"/>
                      <w:rFonts w:ascii="Saira" w:eastAsia="Saira" w:hAnsi="Saira" w:cs="Saira"/>
                      <w:color w:val="FFFFFF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DB6BA2" w14:paraId="0E44F36C" w14:textId="77777777">
              <w:trPr>
                <w:tblCellSpacing w:w="0" w:type="dxa"/>
              </w:trPr>
              <w:tc>
                <w:tcPr>
                  <w:tcW w:w="600" w:type="dxa"/>
                  <w:tcMar>
                    <w:top w:w="40" w:type="dxa"/>
                    <w:left w:w="0" w:type="dxa"/>
                    <w:bottom w:w="100" w:type="dxa"/>
                    <w:right w:w="200" w:type="dxa"/>
                  </w:tcMar>
                  <w:vAlign w:val="center"/>
                  <w:hideMark/>
                </w:tcPr>
                <w:p w14:paraId="1B0C9E0D" w14:textId="77777777" w:rsidR="00DB6BA2" w:rsidRDefault="00C8011C">
                  <w:pPr>
                    <w:pStyle w:val="div"/>
                    <w:spacing w:line="320" w:lineRule="atLeast"/>
                    <w:rPr>
                      <w:rStyle w:val="adrsfirstcell"/>
                      <w:rFonts w:ascii="Saira" w:eastAsia="Saira" w:hAnsi="Saira" w:cs="Saira"/>
                      <w:color w:val="FFFFFF"/>
                      <w:sz w:val="22"/>
                      <w:szCs w:val="22"/>
                    </w:rPr>
                  </w:pPr>
                  <w:r>
                    <w:rPr>
                      <w:rStyle w:val="adrsfirstcell"/>
                      <w:rFonts w:ascii="Saira" w:eastAsia="Saira" w:hAnsi="Saira" w:cs="Saira"/>
                      <w:noProof/>
                      <w:color w:val="FFFFFF"/>
                      <w:sz w:val="22"/>
                      <w:szCs w:val="22"/>
                    </w:rPr>
                    <w:drawing>
                      <wp:inline distT="0" distB="0" distL="0" distR="0" wp14:anchorId="4C411BD0" wp14:editId="78D4D838">
                        <wp:extent cx="254307" cy="254455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307" cy="254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00" w:type="dxa"/>
                  <w:tcMar>
                    <w:top w:w="0" w:type="dxa"/>
                    <w:left w:w="0" w:type="dxa"/>
                    <w:bottom w:w="100" w:type="dxa"/>
                    <w:right w:w="600" w:type="dxa"/>
                  </w:tcMar>
                  <w:vAlign w:val="center"/>
                  <w:hideMark/>
                </w:tcPr>
                <w:p w14:paraId="4E181E08" w14:textId="77777777" w:rsidR="00DB6BA2" w:rsidRDefault="00C8011C">
                  <w:pPr>
                    <w:pStyle w:val="div"/>
                    <w:spacing w:line="320" w:lineRule="atLeast"/>
                    <w:rPr>
                      <w:rStyle w:val="adrssecondcell"/>
                      <w:rFonts w:ascii="Saira" w:eastAsia="Saira" w:hAnsi="Saira" w:cs="Saira"/>
                      <w:color w:val="FFFFFF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FFFFFF"/>
                      <w:sz w:val="22"/>
                      <w:szCs w:val="22"/>
                    </w:rPr>
                    <w:t>75655635890, 75655635890</w:t>
                  </w:r>
                </w:p>
              </w:tc>
            </w:tr>
            <w:tr w:rsidR="00DB6BA2" w14:paraId="20470328" w14:textId="77777777">
              <w:trPr>
                <w:tblCellSpacing w:w="0" w:type="dxa"/>
              </w:trPr>
              <w:tc>
                <w:tcPr>
                  <w:tcW w:w="600" w:type="dxa"/>
                  <w:tcMar>
                    <w:top w:w="40" w:type="dxa"/>
                    <w:left w:w="0" w:type="dxa"/>
                    <w:bottom w:w="0" w:type="dxa"/>
                    <w:right w:w="200" w:type="dxa"/>
                  </w:tcMar>
                  <w:vAlign w:val="center"/>
                  <w:hideMark/>
                </w:tcPr>
                <w:p w14:paraId="063B39E6" w14:textId="77777777" w:rsidR="00DB6BA2" w:rsidRDefault="00C8011C">
                  <w:pPr>
                    <w:pStyle w:val="div"/>
                    <w:spacing w:line="320" w:lineRule="atLeast"/>
                    <w:rPr>
                      <w:rStyle w:val="addressrownth-last-child1div"/>
                      <w:rFonts w:ascii="Saira" w:eastAsia="Saira" w:hAnsi="Saira" w:cs="Saira"/>
                      <w:color w:val="FFFFFF"/>
                      <w:sz w:val="22"/>
                      <w:szCs w:val="22"/>
                    </w:rPr>
                  </w:pPr>
                  <w:r>
                    <w:rPr>
                      <w:rStyle w:val="addressrownth-last-child1div"/>
                      <w:rFonts w:ascii="Saira" w:eastAsia="Saira" w:hAnsi="Saira" w:cs="Saira"/>
                      <w:noProof/>
                      <w:color w:val="FFFFFF"/>
                      <w:sz w:val="22"/>
                      <w:szCs w:val="22"/>
                    </w:rPr>
                    <w:drawing>
                      <wp:inline distT="0" distB="0" distL="0" distR="0" wp14:anchorId="1877DE7F" wp14:editId="499F753E">
                        <wp:extent cx="254307" cy="254455"/>
                        <wp:effectExtent l="0" t="0" r="0" b="0"/>
                        <wp:docPr id="100009" name="Picture 10000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307" cy="254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00" w:type="dxa"/>
                  <w:tcMar>
                    <w:top w:w="0" w:type="dxa"/>
                    <w:left w:w="0" w:type="dxa"/>
                    <w:bottom w:w="0" w:type="dxa"/>
                    <w:right w:w="600" w:type="dxa"/>
                  </w:tcMar>
                  <w:vAlign w:val="center"/>
                  <w:hideMark/>
                </w:tcPr>
                <w:p w14:paraId="2928E0DB" w14:textId="77777777" w:rsidR="00DB6BA2" w:rsidRDefault="00C8011C">
                  <w:pPr>
                    <w:pStyle w:val="div"/>
                    <w:spacing w:line="320" w:lineRule="atLeast"/>
                    <w:rPr>
                      <w:rStyle w:val="addressrownth-last-child1div"/>
                      <w:rFonts w:ascii="Saira" w:eastAsia="Saira" w:hAnsi="Saira" w:cs="Saira"/>
                      <w:color w:val="FFFFFF"/>
                      <w:sz w:val="22"/>
                      <w:szCs w:val="22"/>
                    </w:rPr>
                  </w:pPr>
                  <w:r>
                    <w:rPr>
                      <w:rStyle w:val="addressrownth-last-child1div"/>
                      <w:rFonts w:ascii="Saira" w:eastAsia="Saira" w:hAnsi="Saira" w:cs="Saira"/>
                      <w:color w:val="FFFFFF"/>
                      <w:sz w:val="22"/>
                      <w:szCs w:val="22"/>
                    </w:rPr>
                    <w:t>simon4enceto@hotmail.com</w:t>
                  </w:r>
                </w:p>
              </w:tc>
            </w:tr>
          </w:tbl>
          <w:p w14:paraId="5F50E7F3" w14:textId="77777777" w:rsidR="00DB6BA2" w:rsidRDefault="00C8011C">
            <w:pPr>
              <w:pStyle w:val="documentright-boxsectiontitle"/>
              <w:pBdr>
                <w:bottom w:val="single" w:sz="8" w:space="0" w:color="2C5A77"/>
                <w:right w:val="none" w:sz="0" w:space="25" w:color="auto"/>
              </w:pBdr>
              <w:spacing w:before="400" w:line="300" w:lineRule="atLeast"/>
              <w:ind w:left="500" w:right="500"/>
              <w:rPr>
                <w:rStyle w:val="documentdocumentrightcell"/>
                <w:rFonts w:ascii="Saira" w:eastAsia="Saira" w:hAnsi="Saira" w:cs="Saira"/>
                <w:b/>
                <w:bCs/>
                <w:caps/>
                <w:spacing w:val="1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b/>
                <w:bCs/>
                <w:caps/>
                <w:spacing w:val="10"/>
                <w:shd w:val="clear" w:color="auto" w:fill="auto"/>
              </w:rPr>
              <w:t>Skills</w:t>
            </w:r>
          </w:p>
          <w:p w14:paraId="3DDF4DFD" w14:textId="628DB869" w:rsidR="00DB6BA2" w:rsidRDefault="00C8011C">
            <w:pPr>
              <w:spacing w:line="20" w:lineRule="auto"/>
            </w:pPr>
            <w:r>
              <w:rPr>
                <w:color w:val="FFFFFF"/>
                <w:sz w:val="2"/>
              </w:rPr>
              <w:t>.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561B3D4" wp14:editId="46DB3504">
                      <wp:extent cx="2527300" cy="635"/>
                      <wp:effectExtent l="13335" t="13970" r="12065" b="14605"/>
                      <wp:docPr id="31248289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273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A908D62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9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" strokecolor="white" strokeweight="1pt">
                      <w10:anchorlock/>
                    </v:line>
                  </w:pict>
                </mc:Fallback>
              </mc:AlternateContent>
            </w:r>
          </w:p>
          <w:p w14:paraId="3ABFAE4A" w14:textId="77777777" w:rsidR="00DB6BA2" w:rsidRDefault="00C8011C">
            <w:pPr>
              <w:pStyle w:val="divdocumentulli"/>
              <w:numPr>
                <w:ilvl w:val="0"/>
                <w:numId w:val="5"/>
              </w:numPr>
              <w:pBdr>
                <w:left w:val="none" w:sz="0" w:space="0" w:color="auto"/>
              </w:pBdr>
              <w:spacing w:before="200" w:line="320" w:lineRule="atLeast"/>
              <w:ind w:left="740" w:right="500" w:hanging="241"/>
              <w:rPr>
                <w:rStyle w:val="documentdocumentrightcell"/>
                <w:rFonts w:ascii="Saira" w:eastAsia="Saira" w:hAnsi="Saira" w:cs="Saira"/>
                <w:color w:val="FFFFFF"/>
                <w:sz w:val="22"/>
                <w:szCs w:val="22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2"/>
                <w:szCs w:val="22"/>
                <w:shd w:val="clear" w:color="auto" w:fill="auto"/>
              </w:rPr>
              <w:t>Relationship building</w:t>
            </w:r>
          </w:p>
          <w:p w14:paraId="668E1C61" w14:textId="202E7B8B" w:rsidR="00DB6BA2" w:rsidRDefault="00C8011C">
            <w:pPr>
              <w:pStyle w:val="divdocumentulli"/>
              <w:numPr>
                <w:ilvl w:val="0"/>
                <w:numId w:val="5"/>
              </w:numPr>
              <w:spacing w:line="320" w:lineRule="atLeast"/>
              <w:ind w:left="740" w:right="500" w:hanging="241"/>
              <w:rPr>
                <w:rStyle w:val="documentdocumentrightcell"/>
                <w:rFonts w:ascii="Saira" w:eastAsia="Saira" w:hAnsi="Saira" w:cs="Saira"/>
                <w:color w:val="FFFFFF"/>
                <w:sz w:val="22"/>
                <w:szCs w:val="22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2"/>
                <w:szCs w:val="22"/>
                <w:shd w:val="clear" w:color="auto" w:fill="auto"/>
              </w:rPr>
              <w:t>Behaviour</w:t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22"/>
                <w:szCs w:val="22"/>
                <w:shd w:val="clear" w:color="auto" w:fill="auto"/>
              </w:rPr>
              <w:t xml:space="preserve"> management</w:t>
            </w:r>
          </w:p>
          <w:p w14:paraId="74E3AAB9" w14:textId="77777777" w:rsidR="00DB6BA2" w:rsidRDefault="00C8011C">
            <w:pPr>
              <w:pStyle w:val="divdocumentulli"/>
              <w:numPr>
                <w:ilvl w:val="0"/>
                <w:numId w:val="5"/>
              </w:numPr>
              <w:spacing w:line="320" w:lineRule="atLeast"/>
              <w:ind w:left="740" w:right="500" w:hanging="241"/>
              <w:rPr>
                <w:rStyle w:val="documentdocumentrightcell"/>
                <w:rFonts w:ascii="Saira" w:eastAsia="Saira" w:hAnsi="Saira" w:cs="Saira"/>
                <w:color w:val="FFFFFF"/>
                <w:sz w:val="22"/>
                <w:szCs w:val="22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2"/>
                <w:szCs w:val="22"/>
                <w:shd w:val="clear" w:color="auto" w:fill="auto"/>
              </w:rPr>
              <w:t>Exemplary communicator</w:t>
            </w:r>
          </w:p>
          <w:p w14:paraId="5D197437" w14:textId="77777777" w:rsidR="00DB6BA2" w:rsidRDefault="00C8011C">
            <w:pPr>
              <w:pStyle w:val="divdocumentulli"/>
              <w:numPr>
                <w:ilvl w:val="0"/>
                <w:numId w:val="5"/>
              </w:numPr>
              <w:spacing w:line="320" w:lineRule="atLeast"/>
              <w:ind w:left="740" w:right="500" w:hanging="241"/>
              <w:rPr>
                <w:rStyle w:val="documentdocumentrightcell"/>
                <w:rFonts w:ascii="Saira" w:eastAsia="Saira" w:hAnsi="Saira" w:cs="Saira"/>
                <w:color w:val="FFFFFF"/>
                <w:sz w:val="22"/>
                <w:szCs w:val="22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2"/>
                <w:szCs w:val="22"/>
                <w:shd w:val="clear" w:color="auto" w:fill="auto"/>
              </w:rPr>
              <w:t>Skilled problem solver</w:t>
            </w:r>
          </w:p>
          <w:p w14:paraId="348C494F" w14:textId="77777777" w:rsidR="00DB6BA2" w:rsidRDefault="00C8011C">
            <w:pPr>
              <w:pStyle w:val="divdocumentulli"/>
              <w:numPr>
                <w:ilvl w:val="0"/>
                <w:numId w:val="6"/>
              </w:numPr>
              <w:spacing w:line="320" w:lineRule="atLeast"/>
              <w:ind w:left="740" w:right="500" w:hanging="241"/>
              <w:rPr>
                <w:rStyle w:val="documentdocumentrightcell"/>
                <w:rFonts w:ascii="Saira" w:eastAsia="Saira" w:hAnsi="Saira" w:cs="Saira"/>
                <w:color w:val="FFFFFF"/>
                <w:sz w:val="22"/>
                <w:szCs w:val="22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2"/>
                <w:szCs w:val="22"/>
                <w:shd w:val="clear" w:color="auto" w:fill="auto"/>
              </w:rPr>
              <w:t>Team player</w:t>
            </w:r>
          </w:p>
          <w:p w14:paraId="04E521B0" w14:textId="77777777" w:rsidR="00DB6BA2" w:rsidRDefault="00C8011C">
            <w:pPr>
              <w:pStyle w:val="divdocumentulli"/>
              <w:numPr>
                <w:ilvl w:val="0"/>
                <w:numId w:val="6"/>
              </w:numPr>
              <w:spacing w:line="320" w:lineRule="atLeast"/>
              <w:ind w:left="740" w:right="500" w:hanging="241"/>
              <w:rPr>
                <w:rStyle w:val="documentdocumentrightcell"/>
                <w:rFonts w:ascii="Saira" w:eastAsia="Saira" w:hAnsi="Saira" w:cs="Saira"/>
                <w:color w:val="FFFFFF"/>
                <w:sz w:val="22"/>
                <w:szCs w:val="22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2"/>
                <w:szCs w:val="22"/>
                <w:shd w:val="clear" w:color="auto" w:fill="auto"/>
              </w:rPr>
              <w:t>Creative</w:t>
            </w:r>
          </w:p>
          <w:p w14:paraId="654A0313" w14:textId="77777777" w:rsidR="00DB6BA2" w:rsidRDefault="00DB6BA2">
            <w:pPr>
              <w:pStyle w:val="p"/>
              <w:spacing w:line="320" w:lineRule="atLeast"/>
              <w:ind w:left="500" w:right="500"/>
              <w:rPr>
                <w:rStyle w:val="documentdocumentrightcell"/>
                <w:rFonts w:ascii="Saira" w:eastAsia="Saira" w:hAnsi="Saira" w:cs="Saira"/>
                <w:color w:val="FFFFFF"/>
                <w:sz w:val="22"/>
                <w:szCs w:val="22"/>
                <w:shd w:val="clear" w:color="auto" w:fill="auto"/>
              </w:rPr>
            </w:pPr>
          </w:p>
        </w:tc>
      </w:tr>
    </w:tbl>
    <w:p w14:paraId="2F3A1190" w14:textId="77777777" w:rsidR="00DB6BA2" w:rsidRDefault="00C8011C">
      <w:pPr>
        <w:spacing w:line="20" w:lineRule="auto"/>
        <w:rPr>
          <w:rFonts w:ascii="Saira" w:eastAsia="Saira" w:hAnsi="Saira" w:cs="Saira"/>
          <w:color w:val="46464E"/>
          <w:sz w:val="22"/>
          <w:szCs w:val="22"/>
        </w:rPr>
      </w:pPr>
      <w:r>
        <w:rPr>
          <w:color w:val="FFFFFF"/>
          <w:sz w:val="2"/>
        </w:rPr>
        <w:lastRenderedPageBreak/>
        <w:t>.</w:t>
      </w:r>
    </w:p>
    <w:sectPr w:rsidR="00DB6BA2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ira Medium">
    <w:charset w:val="00"/>
    <w:family w:val="auto"/>
    <w:pitch w:val="default"/>
    <w:sig w:usb0="00000000" w:usb1="00000000" w:usb2="00000000" w:usb3="00000000" w:csb0="00000001" w:csb1="00000000"/>
    <w:embedRegular r:id="rId1" w:fontKey="{22C1289E-4591-40D2-A88F-822F606DAF96}"/>
  </w:font>
  <w:font w:name="Saira">
    <w:charset w:val="00"/>
    <w:family w:val="auto"/>
    <w:pitch w:val="default"/>
    <w:sig w:usb0="00000000" w:usb1="00000000" w:usb2="00000000" w:usb3="00000000" w:csb0="00000001" w:csb1="00000000"/>
    <w:embedRegular r:id="rId2" w:fontKey="{615AD320-03CD-4505-949B-2A98357BC8E5}"/>
    <w:embedBold r:id="rId3" w:fontKey="{26E796B9-67EE-40DE-B26B-29BBF67AA5E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A9F0F4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334DE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93E94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C3E6B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DA2C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D0A4A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F3232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1A4E1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AA01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274C3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47EA7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DB644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F283F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21A25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58E5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602AB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32E8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7A96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6548D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2B85E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760FF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E0E19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3606F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4DE44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1A72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7A023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F1801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0E4A1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C4F2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CE10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29E1E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24EB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C761B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2CE25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61C35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59222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626C4E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663E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29A1D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52631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5EEB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CE12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DCEB1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132F0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89625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7436B4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C5642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A427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B7262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4785E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8F05A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2B622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E22B3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9A9F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589078231">
    <w:abstractNumId w:val="0"/>
  </w:num>
  <w:num w:numId="2" w16cid:durableId="1129472379">
    <w:abstractNumId w:val="1"/>
  </w:num>
  <w:num w:numId="3" w16cid:durableId="651913208">
    <w:abstractNumId w:val="2"/>
  </w:num>
  <w:num w:numId="4" w16cid:durableId="1962878519">
    <w:abstractNumId w:val="3"/>
  </w:num>
  <w:num w:numId="5" w16cid:durableId="1864703446">
    <w:abstractNumId w:val="4"/>
  </w:num>
  <w:num w:numId="6" w16cid:durableId="4873336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A2"/>
    <w:rsid w:val="00C8011C"/>
    <w:rsid w:val="00DB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FF718EA"/>
  <w15:docId w15:val="{91AD475D-C7BD-4199-8C28-FA71D471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2"/>
      <w:szCs w:val="22"/>
    </w:rPr>
  </w:style>
  <w:style w:type="character" w:customStyle="1" w:styleId="documentleftcell">
    <w:name w:val="documentleftcell"/>
    <w:basedOn w:val="DefaultParagraphFont"/>
  </w:style>
  <w:style w:type="character" w:customStyle="1" w:styleId="divdocumentleft-box">
    <w:name w:val="div_document_left-box"/>
    <w:basedOn w:val="DefaultParagraphFont"/>
  </w:style>
  <w:style w:type="paragraph" w:customStyle="1" w:styleId="documentleft-boxsectionnth-child1">
    <w:name w:val="document_left-box_section_nth-child(1)"/>
    <w:basedOn w:val="Normal"/>
  </w:style>
  <w:style w:type="paragraph" w:customStyle="1" w:styleId="documentleft-boxparagraph">
    <w:name w:val="document_left-box_paragraph"/>
    <w:basedOn w:val="Normal"/>
  </w:style>
  <w:style w:type="paragraph" w:customStyle="1" w:styleId="documentname">
    <w:name w:val="document_name"/>
    <w:basedOn w:val="Normal"/>
    <w:pPr>
      <w:pBdr>
        <w:bottom w:val="none" w:sz="0" w:space="10" w:color="auto"/>
      </w:pBdr>
      <w:spacing w:line="720" w:lineRule="atLeast"/>
    </w:pPr>
    <w:rPr>
      <w:b/>
      <w:bCs/>
      <w:caps/>
      <w:color w:val="2C5A77"/>
      <w:spacing w:val="18"/>
      <w:sz w:val="74"/>
      <w:szCs w:val="74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emptyborderdiv">
    <w:name w:val="document_emptyborderdiv"/>
    <w:basedOn w:val="Normal"/>
    <w:pPr>
      <w:pBdr>
        <w:top w:val="single" w:sz="8" w:space="0" w:color="2C5A77"/>
      </w:pBdr>
      <w:spacing w:line="20" w:lineRule="atLeast"/>
    </w:pPr>
    <w:rPr>
      <w:sz w:val="2"/>
      <w:szCs w:val="2"/>
    </w:rPr>
  </w:style>
  <w:style w:type="paragraph" w:customStyle="1" w:styleId="documentsection">
    <w:name w:val="document_section"/>
    <w:basedOn w:val="Normal"/>
  </w:style>
  <w:style w:type="paragraph" w:customStyle="1" w:styleId="documentheading">
    <w:name w:val="document_heading"/>
    <w:basedOn w:val="Normal"/>
    <w:pPr>
      <w:spacing w:line="300" w:lineRule="atLeast"/>
    </w:pPr>
  </w:style>
  <w:style w:type="paragraph" w:customStyle="1" w:styleId="documentleft-boxsectiontitle">
    <w:name w:val="document_left-box_sectiontitle"/>
    <w:basedOn w:val="Normal"/>
  </w:style>
  <w:style w:type="paragraph" w:customStyle="1" w:styleId="documentleft-boxsinglecolumn">
    <w:name w:val="document_left-box_singlecolumn"/>
    <w:basedOn w:val="Normal"/>
  </w:style>
  <w:style w:type="paragraph" w:customStyle="1" w:styleId="p">
    <w:name w:val="p"/>
    <w:basedOn w:val="Normal"/>
  </w:style>
  <w:style w:type="paragraph" w:customStyle="1" w:styleId="documentleft-boxpaddedline">
    <w:name w:val="document_left-box_paddedline"/>
    <w:basedOn w:val="Normal"/>
    <w:rPr>
      <w:color w:val="000000"/>
    </w:rPr>
  </w:style>
  <w:style w:type="character" w:customStyle="1" w:styleId="documenttxtBold">
    <w:name w:val="document_txtBold"/>
    <w:basedOn w:val="DefaultParagraphFont"/>
    <w:rPr>
      <w:b/>
      <w:bCs/>
    </w:rPr>
  </w:style>
  <w:style w:type="character" w:customStyle="1" w:styleId="documentjobdates">
    <w:name w:val="document_jobdates"/>
    <w:basedOn w:val="DefaultParagraphFont"/>
    <w:rPr>
      <w:rFonts w:ascii="Saira Medium" w:eastAsia="Saira Medium" w:hAnsi="Saira Medium" w:cs="Saira Medium"/>
      <w:b w:val="0"/>
      <w:bCs w:val="0"/>
      <w:sz w:val="22"/>
      <w:szCs w:val="22"/>
    </w:rPr>
  </w:style>
  <w:style w:type="character" w:customStyle="1" w:styleId="documentcompanyname">
    <w:name w:val="document_companyname"/>
    <w:basedOn w:val="DefaultParagraphFont"/>
    <w:rPr>
      <w:rFonts w:ascii="Saira Medium" w:eastAsia="Saira Medium" w:hAnsi="Saira Medium" w:cs="Saira Medium"/>
      <w:b w:val="0"/>
      <w:bCs w:val="0"/>
    </w:rPr>
  </w:style>
  <w:style w:type="character" w:customStyle="1" w:styleId="documentjobcity">
    <w:name w:val="document_jobcity"/>
    <w:basedOn w:val="DefaultParagraphFont"/>
    <w:rPr>
      <w:b w:val="0"/>
      <w:bCs w:val="0"/>
    </w:rPr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character" w:customStyle="1" w:styleId="documenteducationjobcity">
    <w:name w:val="document_education_jobcity"/>
    <w:basedOn w:val="DefaultParagraphFont"/>
    <w:rPr>
      <w:b w:val="0"/>
      <w:bCs w:val="0"/>
    </w:rPr>
  </w:style>
  <w:style w:type="character" w:customStyle="1" w:styleId="educationjoblocation">
    <w:name w:val="education_joblocation"/>
    <w:basedOn w:val="DefaultParagraphFont"/>
    <w:rPr>
      <w:b w:val="0"/>
      <w:bCs w:val="0"/>
    </w:rPr>
  </w:style>
  <w:style w:type="character" w:customStyle="1" w:styleId="documentleft-boxlangSecparagraph">
    <w:name w:val="document_left-box_langSec_paragraph"/>
    <w:basedOn w:val="DefaultParagraphFont"/>
  </w:style>
  <w:style w:type="paragraph" w:customStyle="1" w:styleId="documentlangSecparagraphfield">
    <w:name w:val="document_langSec_paragraph_field"/>
    <w:basedOn w:val="Normal"/>
  </w:style>
  <w:style w:type="character" w:customStyle="1" w:styleId="documentlangSecfieldany">
    <w:name w:val="document_langSec_field_any"/>
    <w:basedOn w:val="DefaultParagraphFont"/>
  </w:style>
  <w:style w:type="character" w:customStyle="1" w:styleId="documenthide-colonlang-colon">
    <w:name w:val="document_hide-colon_lang-colon"/>
    <w:basedOn w:val="DefaultParagraphFont"/>
    <w:rPr>
      <w:vanish/>
    </w:rPr>
  </w:style>
  <w:style w:type="paragraph" w:customStyle="1" w:styleId="documentratingBar">
    <w:name w:val="document_ratingBar"/>
    <w:basedOn w:val="Normal"/>
    <w:pPr>
      <w:spacing w:line="80" w:lineRule="atLeast"/>
    </w:pPr>
  </w:style>
  <w:style w:type="character" w:customStyle="1" w:styleId="documentratingBarCharacter">
    <w:name w:val="document_ratingBar Character"/>
    <w:basedOn w:val="DefaultParagraphFont"/>
  </w:style>
  <w:style w:type="table" w:customStyle="1" w:styleId="documentleft-boxlangSeclnggparatable">
    <w:name w:val="document_left-box_langSec_lnggparatable"/>
    <w:basedOn w:val="TableNormal"/>
    <w:tblPr/>
  </w:style>
  <w:style w:type="paragraph" w:customStyle="1" w:styleId="divdocumentleft-boxParagraph">
    <w:name w:val="div_document_left-box Paragraph"/>
    <w:basedOn w:val="Normal"/>
    <w:pPr>
      <w:pBdr>
        <w:left w:val="none" w:sz="0" w:space="8" w:color="auto"/>
        <w:right w:val="none" w:sz="0" w:space="6" w:color="auto"/>
      </w:pBdr>
      <w:textAlignment w:val="top"/>
    </w:pPr>
  </w:style>
  <w:style w:type="table" w:customStyle="1" w:styleId="divdocumentleft-table">
    <w:name w:val="div_document_left-table"/>
    <w:basedOn w:val="TableNormal"/>
    <w:tblPr/>
  </w:style>
  <w:style w:type="character" w:customStyle="1" w:styleId="documentdocumentrightcell">
    <w:name w:val="document_documentrightcell"/>
    <w:basedOn w:val="DefaultParagraphFont"/>
    <w:rPr>
      <w:shd w:val="clear" w:color="auto" w:fill="2C5A77"/>
    </w:rPr>
  </w:style>
  <w:style w:type="paragraph" w:customStyle="1" w:styleId="divdocumentright-box">
    <w:name w:val="div_document_right-box"/>
    <w:basedOn w:val="Normal"/>
    <w:pPr>
      <w:pBdr>
        <w:left w:val="none" w:sz="0" w:space="25" w:color="auto"/>
        <w:right w:val="none" w:sz="0" w:space="25" w:color="auto"/>
      </w:pBdr>
      <w:shd w:val="clear" w:color="auto" w:fill="2C5A77"/>
    </w:pPr>
    <w:rPr>
      <w:color w:val="FFFFFF"/>
      <w:shd w:val="clear" w:color="auto" w:fill="2C5A77"/>
    </w:rPr>
  </w:style>
  <w:style w:type="paragraph" w:customStyle="1" w:styleId="documentright-boxsectionnth-child1">
    <w:name w:val="document_right-box_section_nth-child(1)"/>
    <w:basedOn w:val="Normal"/>
  </w:style>
  <w:style w:type="paragraph" w:customStyle="1" w:styleId="documentright-boxsectionnth-child1paragraph">
    <w:name w:val="document_right-box_section_nth-child(1)_paragraph"/>
    <w:basedOn w:val="Normal"/>
  </w:style>
  <w:style w:type="paragraph" w:customStyle="1" w:styleId="div">
    <w:name w:val="div"/>
    <w:basedOn w:val="Normal"/>
  </w:style>
  <w:style w:type="character" w:customStyle="1" w:styleId="adrsfirstcell">
    <w:name w:val="adrsfirstcell"/>
    <w:basedOn w:val="DefaultParagraphFont"/>
  </w:style>
  <w:style w:type="character" w:customStyle="1" w:styleId="adrssecondcell">
    <w:name w:val="adrssecondcell"/>
    <w:basedOn w:val="DefaultParagraphFont"/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character" w:customStyle="1" w:styleId="addressrownth-last-child1div">
    <w:name w:val="addressrow_nth-last-child(1) &gt; div"/>
    <w:basedOn w:val="DefaultParagraphFont"/>
  </w:style>
  <w:style w:type="table" w:customStyle="1" w:styleId="addresstable">
    <w:name w:val="addresstable"/>
    <w:basedOn w:val="TableNormal"/>
    <w:tblPr/>
  </w:style>
  <w:style w:type="paragraph" w:customStyle="1" w:styleId="documentright-boxsectionnth-last-of-type1">
    <w:name w:val="document_right-box_section_nth-last-of-type(1)"/>
    <w:basedOn w:val="Normal"/>
  </w:style>
  <w:style w:type="paragraph" w:customStyle="1" w:styleId="documentright-boxheading">
    <w:name w:val="document_right-box_heading"/>
    <w:basedOn w:val="Normal"/>
  </w:style>
  <w:style w:type="paragraph" w:customStyle="1" w:styleId="documentright-boxsectiontitle">
    <w:name w:val="document_right-box_sectiontitle"/>
    <w:basedOn w:val="Normal"/>
    <w:pPr>
      <w:pBdr>
        <w:left w:val="none" w:sz="0" w:space="25" w:color="auto"/>
      </w:pBdr>
    </w:pPr>
    <w:rPr>
      <w:color w:val="FFFFFF"/>
    </w:rPr>
  </w:style>
  <w:style w:type="character" w:customStyle="1" w:styleId="documentright-boxsectiontitleCharacter">
    <w:name w:val="document_right-box_sectiontitle Character"/>
    <w:basedOn w:val="DefaultParagraphFont"/>
    <w:rPr>
      <w:color w:val="FFFFFF"/>
    </w:rPr>
  </w:style>
  <w:style w:type="paragraph" w:customStyle="1" w:styleId="hiltParaWrapper">
    <w:name w:val="hiltParaWrapper"/>
    <w:basedOn w:val="Normal"/>
  </w:style>
  <w:style w:type="paragraph" w:customStyle="1" w:styleId="documentright-boxsectionnotSECTIONCNTCfirstparagraph">
    <w:name w:val="document_right-box_section_not(.SECTION_CNTC)_firstparagraph"/>
    <w:basedOn w:val="Normal"/>
  </w:style>
  <w:style w:type="paragraph" w:customStyle="1" w:styleId="documentparentContainerright-boxsinglecolumn">
    <w:name w:val="document_parentContainer_right-box_singlecolumn"/>
    <w:basedOn w:val="Normal"/>
  </w:style>
  <w:style w:type="paragraph" w:customStyle="1" w:styleId="documentpaddedline">
    <w:name w:val="document_paddedline"/>
    <w:basedOn w:val="Normal"/>
  </w:style>
  <w:style w:type="table" w:customStyle="1" w:styleId="documentparentContainer">
    <w:name w:val="document_parentContainer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SIMONA STOYCHEVSKI</dc:title>
  <dc:creator>Shazia Chaudhary</dc:creator>
  <cp:lastModifiedBy>Shazia Chaudhary</cp:lastModifiedBy>
  <cp:revision>2</cp:revision>
  <dcterms:created xsi:type="dcterms:W3CDTF">2023-12-21T09:37:00Z</dcterms:created>
  <dcterms:modified xsi:type="dcterms:W3CDTF">2023-12-21T09:37:00Z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10ffc61a-f4dc-4e7f-ad83-b2741cd3abde</vt:lpwstr>
  </property>
  <property fmtid="{D5CDD505-2E9C-101B-9397-08002B2CF9AE}" pid="3" name="x1ye=0">
    <vt:lpwstr>4FcAAB+LCAAAAAAABAAcmrVitGoURR+IArcSdx+0w92dp7/5b5WKBD7O2XutzEAix7AUz8IIwfMQAtECz3M4ARG4SCMoilGjzfK3LH2/7VEntRn1AC1J4kyUPVey/XoN2wWO3/jER0zZN1caLdFy8dZb4yOzugUlPIlwXqbtZ328HlDnThYiELqAC6qBbL/AggIH7Jt0GagIys7NDF5FFKfs0X4CQjsxaif+aP/zNA8iJWCCVDPQusm5Tdr1wwo</vt:lpwstr>
  </property>
  <property fmtid="{D5CDD505-2E9C-101B-9397-08002B2CF9AE}" pid="4" name="x1ye=1">
    <vt:lpwstr>jWmDa4L01wpovLH2uwBBZfvUJkwIrDyyaE0+YCdI5LBGO7uEEtpcxOC/I4AJR6had5cUWZppKiZVC3OMKxUzYb53wjDohP8GL/wCd2hMZhjfHccNNe5eqZu0RonXG2colKnhoV12u1pmtS2uXLX4BbNx7vrAiA6sD27JnPu9nCIDONaxMfDhdiRi5QMTQbjGsBsUfMsIVFK235SAXVmL8HXaPp7LWtdAVkKmp4e+Y1fuqea5Tc5a+TpETm7HDb2</vt:lpwstr>
  </property>
  <property fmtid="{D5CDD505-2E9C-101B-9397-08002B2CF9AE}" pid="5" name="x1ye=10">
    <vt:lpwstr>aHs8yf07+fvy44+l9gGHP+JvfLWPbfW1/Ix2vDyf8ddq9oFH1ZBNpu4feNwe+iCsOvEse/NgYraEYR22xGH6nifpq2u4B0ZISCyWpcW15iNpScIVqvL7gP/K1jKgk7HonNh++nqhAlHjV3pLmm/My8e2yV+VZ0dEaLdmhRwWGlI5uE1u/odJBJ+EAHiOzT0e/2EXua2RKR0VzKgK3rV6L6YPivuAAXHVFCKDqgHEy0SVos/deKT+xf6B8zSDt8g</vt:lpwstr>
  </property>
  <property fmtid="{D5CDD505-2E9C-101B-9397-08002B2CF9AE}" pid="6" name="x1ye=11">
    <vt:lpwstr>yuojYcZeWEII/OnMiC79FtAm6AO6GIKgB6E88FAGA5FgAzW7oTV7tI2+bK0AvQFoxx41qAgj+3Y5+n8N2Bbn5tyBdcbhUHd1BxXLIDhXjVBKgM9v9j0xsNVxxm2dlF/cFMFE2nXVcruYwO/HIGqoosO3d8pp0TsDiKkKOzPpKGqoYKNyWnRu7GF135nYYnnlyTaIPUiF755PI1/kZpXBvtIAKiZYDOFzxW63JYE74O/Q3iVsv76FcA49b0YVO2R</vt:lpwstr>
  </property>
  <property fmtid="{D5CDD505-2E9C-101B-9397-08002B2CF9AE}" pid="7" name="x1ye=12">
    <vt:lpwstr>6JeJkejDxEzcFBdJg94c6SC9oA04d7GrwlNQUhIgW7i1xrXl7ZlkCKhy0D7gyw/ZebmzuZB5pAjmPGyaf7icX+pfKoEBW0cmdUlyjzNBl5vEglc8T+G/LJgjcbWjqQr5fiGXWnF0q8N+Be0qubj4jGwCOobF8HmvMeBFKE8yrNkQzo8wQ3jb/s4IbWJaGAVzQ2t7DP9YcpnowPhFvdk+ogEuL/idRa8RvPIZ1ZK91qaoPl9zBo32OPH+xAn7kw2</vt:lpwstr>
  </property>
  <property fmtid="{D5CDD505-2E9C-101B-9397-08002B2CF9AE}" pid="8" name="x1ye=13">
    <vt:lpwstr>HRBAIwcjbWuQeq98rlcaJxTQZwqrjjbf0EuacZjyHUX47R6RnEegvT4L8O/V6tQ2YXqBglTUsJmww9nsYG8B1RtzPHNb28BeVkKg1Kwl6u9PwLEAuhtCw3iAZbumSJcU673zaDfj4LxSf1ttkboREnSCIWaqt8R8ODIkv9U//usnwuKEGG8TveVa0XlGk4bXguyxPm9zBSIKxJMR0jvlmTLq0T+YV3QiPySf6N6PEdTEVHTOV1kNrSbIoxpShQm</vt:lpwstr>
  </property>
  <property fmtid="{D5CDD505-2E9C-101B-9397-08002B2CF9AE}" pid="9" name="x1ye=14">
    <vt:lpwstr>c7InOkwqPZaGUC4Q5DvT5i/sg2YwxN3TfirTcqt/Xgsm1udZ1askYb8NrFV67cr5gaQUI34SLuVgBrXXWt0kHukOVRwOaaUwPCq6+TPLRjEdBWyrgvoqc2W/VVFEzRjkc8iRqMqJAd5hOTQAhIvSiU1IiFy4gNQylu69T3mHPP5Ob7WeFzbTvSKKgz4VA6RPnwWtOKiIXYhzbAZ8sTfXd1MzEXn+c7ZBBYpyX2HFCLBEqmy9gr1L+EbTMw2yuxp</vt:lpwstr>
  </property>
  <property fmtid="{D5CDD505-2E9C-101B-9397-08002B2CF9AE}" pid="10" name="x1ye=15">
    <vt:lpwstr>KAzPeNBbO2iJ5SnwYf/pBAfb1BYQUx/LndZQOiKEJOt0R8O4KqoLK2hm628vjcziObzlxT4ThujDVQzoGeZ9qwYsspQP8j7smtJZ2/QQ+94duIHEfkidSEJ030jgTsUrl0328l7IR00lJ7SDa1UxjjmwG3B3zk93cZQ1oJ26J/JHLX8jeHZ4mrAsro8hCbfTZkPOAqIQHzIqM255z1zfdl4LgiahsJWESdxKd6Y192vnuzNw1XOLWEvwR1kqMZk</vt:lpwstr>
  </property>
  <property fmtid="{D5CDD505-2E9C-101B-9397-08002B2CF9AE}" pid="11" name="x1ye=16">
    <vt:lpwstr>pm3HX6+0fcz6HjUCqnbyz0AP2+vh2SRIXdmyqebEMbu4DCOqdH6MspZ+qT9wI9T4Xq2AGKxHIiExpwsHAdXMhQFe85IM0dqPtA8d9tg1RmAour84J316HW8hueZijODRqqsVwhA5Y3zYrZxC3Fq6rrUoJ8bHXvsXJWKNQ0SB5Nyed7tCvzz34z2lp/4iXXoyyStVJIakS+fRMu3t3TkjIzOJ7ccuqO+8wYRo2hUlHxW6hzEWfWHs36Es4IAW/Sa</vt:lpwstr>
  </property>
  <property fmtid="{D5CDD505-2E9C-101B-9397-08002B2CF9AE}" pid="12" name="x1ye=17">
    <vt:lpwstr>tvyR3Nf5COwFiLOxrsq4gA53GBLjA6XddvhAIJBnIBXoOBm8Ra9vS4ivvjsOHtXtn/DfxFjpVejFMmNQs7g7c4jcg9oFY100TRqA57wabdFcRH8HSXFdbRKrTzm8ShvnjhTLhFNZwexkjSNS3WpjMFbiqcV5TMoaWOYmmg5HZG7vDKi2936LemdqROqoR0zaApDWY1797VpkML2Yg//rQ4QCyjZiVFIKIzO0+9bEQOojJjOLtkXPZO8qvUaNYsg</vt:lpwstr>
  </property>
  <property fmtid="{D5CDD505-2E9C-101B-9397-08002B2CF9AE}" pid="13" name="x1ye=18">
    <vt:lpwstr>32+GXbjE7KsgivKXTHXY4e3RMMKCyzYwPBNC3OF/JSIrVHtVM9FlCe3nNW4CCTP7Giwy5SsPwSALoMR7+qN5yKa2Sgz7yqKd33REJU4a8TKBVLkLdFYOMDKg4W//SNkloZAbwTfaAI2R5RLR0hU37NZu46cu36Hc2O46QtOZ9WDl2osFll/BcqjHpiXwXzJJRDVT0t/B+0PmND4fRC8h7Em0GhE9ice4ZOAH4WLp38l9vbMQ2lQO8wG4Syx58L6</vt:lpwstr>
  </property>
  <property fmtid="{D5CDD505-2E9C-101B-9397-08002B2CF9AE}" pid="14" name="x1ye=19">
    <vt:lpwstr>/Afw95fJKTUHeZxBVAJL2a64QIIdeyJsGKuZmNNr6dYliUIhz/piw9edoEy/1cRM+UFTftGFaLbecKEWoI2Q7sOVO3gn73aNxGQ+XbAfTgMqsCHY3TspJ6PO7jd/mcVfNw/e7ety44avy41iSe+ubys08GWkGFSRnkrk+qJNeM+p+KXHtAogvpmWYqsVcBM0TAUsLeznkhvp7YjJ37V1OIVfkM293iymF63ETyFkK9AgxWRMEwYds5y8k3Rvj32</vt:lpwstr>
  </property>
  <property fmtid="{D5CDD505-2E9C-101B-9397-08002B2CF9AE}" pid="15" name="x1ye=2">
    <vt:lpwstr>BiIRgx9ig8p7arwb3OvbN6BD943u1wYy9cGB5TjjCM0jKF8Qco8WRIhmSnzVZR928BbzHa2PHR6EVqjKpw0JXIB9QHCRJGvmUxyd8cZqli2I6jFjEmZ4Yh75z3kAb4SVpqkz5oqcZhROFd69DwUEL1old1YfXc8I01XZtbL8huXIxEtlDdQloRAD/9HGbDg9b1eo8DUuX6gC2sjweWixpvYOUUSchPbGc0RjybUVfK+2GR1d9PzEWlPV24RwDg2</vt:lpwstr>
  </property>
  <property fmtid="{D5CDD505-2E9C-101B-9397-08002B2CF9AE}" pid="16" name="x1ye=20">
    <vt:lpwstr>+uVAf69TucckhKi79uC4n36vsBYiUuXjKqWqRZegrFItkSW5OjJgE60ProehuscNh3PrAKJZIdv5LC0/RVIpKzXcsJU+tESI566DZS3shhV2X0PQhjuE8a5goKpkhXexjkDkivo9P0APlRKCgOCWxlkIhhc3ZZNXS7S/UmR6IW3r1Sr7NAnpy91B/4K1irkYJ9vqFxLMK4sLrcgiE5Hmew2qKpfpythqnFQSAc44jDsWYW3qBZU15Y75cedFH08</vt:lpwstr>
  </property>
  <property fmtid="{D5CDD505-2E9C-101B-9397-08002B2CF9AE}" pid="17" name="x1ye=21">
    <vt:lpwstr>IFiY7Zdci533f8OeoM6vB0Gjakn/hSqxSv7PCT+ai26Yx2v6drk1wqlERR6Z7eWX0N+NX5PPICTbfh5JyNURyV/Habzm7FvwSephPUlyCqTDuduGLmX9ywcVUUIbmxmsZdRfkZaKclg2OlDR5J4vb1u7OCo1sq2AKMWFq13v6awXnm0bM6J8b1jUetGKXD/b3pTRbYA95L08ZHE3xCNL2vdEwvGXuVx/7H2JnBptXYr3xb8luxsDs7vVTDPDPAp</vt:lpwstr>
  </property>
  <property fmtid="{D5CDD505-2E9C-101B-9397-08002B2CF9AE}" pid="18" name="x1ye=22">
    <vt:lpwstr>7cpWbVvXqAVGa7FxrFOzV9Vr9GfJ/e4K+WPJnAVDrOWkuLpHQ4TcTG5v9ir7J10BKO3KV/tRYB4o705foh4t/CL05jt3CPdtn7iM1YFtVygz5/eeBv01FKBZ7Pn/EDtMAIWMM8rOVWB4e/l2JiFLa09azWh5ORE3N2DeS+Y9XeH4z0cVdo1ne/nme05CrWyUAyGf1+mlx5XjvMoOGYolC6st7FHiQuiGjYDVHQQFEWsHkx4KACRArOpLU0wlxtx</vt:lpwstr>
  </property>
  <property fmtid="{D5CDD505-2E9C-101B-9397-08002B2CF9AE}" pid="19" name="x1ye=23">
    <vt:lpwstr>2WBDRJHfHwAIlyl6CNfQu1QokDY37waeqhqCGLjAZ8BNSQM/as0eQH4go22dQI7cIgysjs27EH0f3O/qIl1hPryuqbw5jkw+9keHkJysSFDsfn0Sb44CbC169oU5Q3N0xFEEGBIqiCmNh78TeROyBFDSOSV1x+B7mR/I9bfaEprol/m9cFfe6PKzIOjRDHZC5bG3aJ/+l9KPCAGh7GDmB197Bbc1d6ml4cq3VLfdjczdAbu2cW6gQmF9x+/G8+Z</vt:lpwstr>
  </property>
  <property fmtid="{D5CDD505-2E9C-101B-9397-08002B2CF9AE}" pid="20" name="x1ye=24">
    <vt:lpwstr>omQRsNT0IGDdM61mK0m2SgG9l12E7ctgt0zWdQW9XRwYWG1VeSwyc6NifRj5ApU6GgDeKGaBTC206uFikRM/o+LlP4PrAf7f6gpY5a6Zpk+X4gojYo+anEgJUFIN3vKrfk/RVook1pzgRQ0+eqRoaygCIGN4tDeg+ca+tBwP2iE+zQd0UVz3/O4R7hrKZKQTEjVnGQ3WfMI/zEYXl34qIUIYE9lhqI9O3U5vPHn7G3ZFWX1NBWofebLy94NZfmI</vt:lpwstr>
  </property>
  <property fmtid="{D5CDD505-2E9C-101B-9397-08002B2CF9AE}" pid="21" name="x1ye=25">
    <vt:lpwstr>rZNiDwq+V20WzNoODfnTaaHo0vaC4KveK2PoIxur+MtdbA/yvYVDwdCqvaeyyQiEX0qqoz3/+hfARpLTxKS/xtE+mlZa8hvefvTBRoqd8bQttiFK9T9KIMbwza9ahDGdAwBHqekSm05P6220upeErXxxdiADYBhoIWFiNsiOPDu2j/KAK3NwHJLz1UBab89wfhCcepnG0q2VN+kdGva70JsFJv6pixYKBzzcYUHVBIdqD1LnZ/95FeqmDy2X1p6</vt:lpwstr>
  </property>
  <property fmtid="{D5CDD505-2E9C-101B-9397-08002B2CF9AE}" pid="22" name="x1ye=26">
    <vt:lpwstr>SpI8LpKnum7b9PfHXgtAb+tp9/9BSCAkKjmGpiPFScNkQZL7HDjaSFSWuiQgh2ywbrH5eLRsbjGicnZHJTVHvYiIJv+iys+p8Cgn9MW1h/0cOimaD8Kh2eFa9NO32yAveWKLxU0xyehO1HcTT41+cqX2kuDlsEQjk/R9PQP4SOnR/URmIKtTAsOKXGc023FXUdXL7MNlhzA3+HkpOCesAZig36hptLlWYmqhduxKE77qIGyQTkjMhvxFm8ljRzu</vt:lpwstr>
  </property>
  <property fmtid="{D5CDD505-2E9C-101B-9397-08002B2CF9AE}" pid="23" name="x1ye=27">
    <vt:lpwstr>NnW6Mua569/7lwSZ1skvk7wS9LPl7fgrk00b4dmYcb3ztlks/WbuQfxmb+WD8OhssmTPOytQp+/vcx/yEVO2E4qk0j9nW/kXje5NFbNlcm3fQWsrR+B5V6y7/cL5DhRQrqfsYg9NXNFKE+KTBoyCf6vGNoM8ocE2ukoQ2wzXd7cFWGnBPDR9M28W+xGU9i7+HM5auf1BF5y4yU/4WvapPSQZuj0IkSGMMurZB8C4dXIee4VubHh8s3Mmw8xIsFS</vt:lpwstr>
  </property>
  <property fmtid="{D5CDD505-2E9C-101B-9397-08002B2CF9AE}" pid="24" name="x1ye=28">
    <vt:lpwstr>y2zNbQJR4TpZDhPCr1Ke3IofW/Au9ndHKzXPcnN20XFmkMU8gx6V71Nz8FXJw4PPUyJOYh6Lm7jYI31MteWJI6SzENzCL50mfeZYC9xSW1H9ETUvkkP3hBj7hyYiKDumpIaYHB95UTIbqivKspvKDnh7aIfHL8cvDnl+Kcijqhvge7H2+0xjoOxbhfPIezeVWbmv8i6aJZJ+6oJcGgO5pitcLeDN254zktJZtTKMXMOQKJemzV+XwZOhbKz01SC</vt:lpwstr>
  </property>
  <property fmtid="{D5CDD505-2E9C-101B-9397-08002B2CF9AE}" pid="25" name="x1ye=29">
    <vt:lpwstr>g4/D9boonfi+V/uJ8M5NrXIejWyFwNpm6HgCRAd4/GatHM78ef6scs//VQYVYXlj6fFZzLvo9w8lnPbnGN1j67SIyZ6jDixgzQ+WGpL0GQyiUV1o+bMcDe2hhE/N0xGrPSW9dPf0lz8Wu6ePYUAwNJ3uZlQwpFvxxrK61QvP1PJBsf/VHgIP7B0n8cZZJdpg38F4Vm25jgHZzxFVSEFuvXH3HrTNv9atrSqYjhP/h0fi3GftyfM6mj+rvWu/Ij1</vt:lpwstr>
  </property>
  <property fmtid="{D5CDD505-2E9C-101B-9397-08002B2CF9AE}" pid="26" name="x1ye=3">
    <vt:lpwstr>cg7L+WgNQYWHapbKrXTiufgCn8oxwuNQx2/ZPG/inAQBwLLWyc/dZn9irJHMdGjWeMYCuo2cTNN/kLWnODCdVM9EfTH0bJdYSlo7mTKZNrtjyR/IpyVLs9Ra/MIP3dspMDL8KiAfrK4qXQB7gMqbYBP9WJAspf2PLcuKRSLfPVet5j32xDhA6Ch9NB0EZVNNKicHD2stwdNBkguK4v0ViOH7VoJiJRpMAsxVziQY1S+YGlRb1MsWUlCmPc+GP/e</vt:lpwstr>
  </property>
  <property fmtid="{D5CDD505-2E9C-101B-9397-08002B2CF9AE}" pid="27" name="x1ye=30">
    <vt:lpwstr>UEOPRAcRYl7yEFLvnMkFUg0VolW/sm+ugTG0GYWCW1HI0H4hSyJyZys4nQmnYt+pMTXqGtdOCGsQiyUD75OD7IHIlCeHeLbfYmJ6CVfd3pzl+OPl2cDekbsUFrmOk9VnBF1iUTyerIj9vdCLsPE8L7ZibPhaJuf5ovGSp1WW978gGRlOeKDQbpAMvF64e5w129qc5FbEyaRXg+QzxfGjsxWg2XKwA++msvQ9zLapRU8A+Xqs9wjKbIQRXe9aj+j</vt:lpwstr>
  </property>
  <property fmtid="{D5CDD505-2E9C-101B-9397-08002B2CF9AE}" pid="28" name="x1ye=31">
    <vt:lpwstr>pAuQoIcqRP4MwoxbrQpcEKl7mBmBGIA/xO/Nh+R7sWi7Twwz3B4Qc4K4s/UXX+Qsdsne2X8dQl1aWK1Cp0ckWjxccsdLpFzyiAbCLqRxahJs7WyqD5QkX+xO4QpTjPE5wbQgLY0aPA53JT6VmFWhtxjIIa2ZVnCs0pcXf1FNlnQmRJVKHmJOmLdSXUQ7iFVtSYW5286b4Pa3P2b1LCYd36juill9J4R8+NtfWPmNjWZdHjM1r9YfY1dt9UkEyCQ</vt:lpwstr>
  </property>
  <property fmtid="{D5CDD505-2E9C-101B-9397-08002B2CF9AE}" pid="29" name="x1ye=32">
    <vt:lpwstr>++sA+JVKYJ2/yNw90tOp3sD6fu2JqHA6PzbfsrfbaQTIWyX3Gp9d+QOA6zq9O/AsG7nF0A9CbDWwcAjB085WByKOTgu4bfupUZARwWzPDCH2jtPN1WUdSk6XvUJj1Ey74C696aZ8xDLMqEpuzwDXbj+wZOmr3TcqKniat4pgde3IPF+OU0zff02TuTcY2zwT/pwWTi85GmCXF+nUokTqLVIVoZ8GRY+i6FLCsG74Y3fAVywd2e7jHrXQsk0HG2u</vt:lpwstr>
  </property>
  <property fmtid="{D5CDD505-2E9C-101B-9397-08002B2CF9AE}" pid="30" name="x1ye=33">
    <vt:lpwstr>HiMT3PfVSjOhCQ3ZydtFiaEquf7bob4bric4ZCqvAVDFfazSCwtK8kkHYF9o7CoyxQgvVVnqo4iZtlhxTkxT57h32VT9y42MtVD5gGp1ZwsdbTEQoZKPNMOmDBSqPbCvGKyHVDmTSb57LuLMMKpTe4o8T8Q19BHWNzQasu70CZ/C8K8SW544E+zhv020Kc/Lv2BcywEiTtsV0ezDFMJTwS+xoNz78N7M6M7qHe+gtJULhhMhEdleZmmiBBb6SiO</vt:lpwstr>
  </property>
  <property fmtid="{D5CDD505-2E9C-101B-9397-08002B2CF9AE}" pid="31" name="x1ye=34">
    <vt:lpwstr>7e1n40g13NBzmhNj1RY/jaJ5hW8hOTQa3Z+vlUQsN/aNT+rOPiLdaBTgGccojubkcNx/c2oKsUjPAtTGJliCNsLrEbh3MtQvoQaKXgJ4sVRD1wvvRqY2AVloB25MrSya/9MGdBI+PkddqHqwzPoLWXcazW8Hfhg6JOKewVrXOA0B0mQXkGs5DN5MRxOLINpiL/1mi4kDkpOekxpdwmqniKXRMa2iHPQNGGQ1HKh+5GihSNKPSE7+TgzriiCDAah</vt:lpwstr>
  </property>
  <property fmtid="{D5CDD505-2E9C-101B-9397-08002B2CF9AE}" pid="32" name="x1ye=35">
    <vt:lpwstr>1WVSecHdItaOkSPsCNVjq2VHXHPq4E9h+he6DSeMR4sO41Sx20E2tnItRYAxysQvOHHnvioNMQhJgW4I+J+ETlnL7PIg80AUI5ePZbpV8mDGxTxrH0s2+awRhp/m6SJA8L6e6O+qJBxninIYwNj+Nz+fBqVmWHkmOPGiIXcGHFZrG/QBEkUmnhQ92l3qqxspOasD52Qrc2Y6PplQdcJ+Py6y84AbIX0CIoOp3+swTjVJxJPD/28lWNerQYTCIJx</vt:lpwstr>
  </property>
  <property fmtid="{D5CDD505-2E9C-101B-9397-08002B2CF9AE}" pid="33" name="x1ye=36">
    <vt:lpwstr>vhxO2xXMqTzKqqnzvNpwRfoy7HC45Y+suIbySUzcwOCRQfxqRj+5P5xbsCxhWY3IUT8Bf6Ba0gL0TMFKZYpDXL8ANHFY7trZ/SMU2ODOd3unzsB3laNWcIazo2xEOXKm18JXGOZVZRkXAcydpHkc/wHIcJguE55TUPx4Nol/lzryO06HJ/517IuPldzBS5M4xYMoITDAvbvW3GmjRbOqK6gWnKcIXveDBPOHWrmc32BFGC7r88plOB9EqaXAKhq</vt:lpwstr>
  </property>
  <property fmtid="{D5CDD505-2E9C-101B-9397-08002B2CF9AE}" pid="34" name="x1ye=37">
    <vt:lpwstr>bEppsXT+wbcvBA+M2ALKRSUEHTkwuxxLrr4fx7ygXwxJhLzhkhZCzkWQmSW+r15bj1RufKHBZYuOuyUbadagM2T0dYp+NIXL66azGcTm4q/yj/ClwM8E4Y9XI255qTf7XuN5n+MJIE/4fsBu9zQZxEZ2aaZvN8WWWnQXj10GBZrZgNjPPZUe9OsyWD7OH33NN/VlKQkEZ7x9Nh0nP72mNOub87USpv+U/u/w70hSLuvEv+9ofN+NptK30ffhQGq</vt:lpwstr>
  </property>
  <property fmtid="{D5CDD505-2E9C-101B-9397-08002B2CF9AE}" pid="35" name="x1ye=38">
    <vt:lpwstr>T3AKUSRGobceXt6xY/Yiu9v7JBkROcr18WUghiItNUVHCSqOK9FLbPeWTeJXMDGi9Ur/vgm7O2R2b/PC4fZ2KBD4bbooGD2/aRi9wG7vLORLlW7SGVVKBRZeLzAiiFW4O0vri7KnYf0x4+QabzfXnKRgr0yxkir+RR04AjGLL2ZoJ77CZSjcYM7riJQFoUuzbdD1bGnb5pXUXxg9M+3OcuCiVBHfc/mjHrmW6ic0CvqlnhQvTT1IOSN1aKRq/ec</vt:lpwstr>
  </property>
  <property fmtid="{D5CDD505-2E9C-101B-9397-08002B2CF9AE}" pid="36" name="x1ye=39">
    <vt:lpwstr>FzJzud2eZJcAq0+YRIujze2Ef2Fz1/yzMBeOm0dlcwrVPmfb7k/7SrvbriiMAwUDgKvPV2mpia3smMUERgJzLe1hEKbIG/BY6/NwvspDcQcAVTMLrf0/3TkBQxUWw3VwiTft9Qad+nBYlUg8Nb65KQDgKGpJbo2evd6BiUp7Mebqv5ErjJh13oweURD9wh/DyEq+/2HAXHGVmJ4K7vQPSwrSRN0etdWgdIFBU7ZiRPbjKNR8DLGMHj//vIR+rsH</vt:lpwstr>
  </property>
  <property fmtid="{D5CDD505-2E9C-101B-9397-08002B2CF9AE}" pid="37" name="x1ye=4">
    <vt:lpwstr>8lVrqg2wvypUUMggHjKE27FEYNDtPFC/vl/ZjGOIcrjHOH2LOl/2t8I54uhyUfqw8ZhCi3+/KCn31EqrsTAVwE+FMQaE7GchzbwJbU5beiGfZt+D2icX3D4ki81+8u74xygNd7XZltG4qGhRCfGukp19lnfRt28ftIDSLxF/ngWFRMNVRRGbVfgUjaNus8WULxMOtgPbr70KzzyMnLkiZ0TsmjyaCZBYAJfBMGRgjZqMQwkJGYVcWgKMmO8qr6Q</vt:lpwstr>
  </property>
  <property fmtid="{D5CDD505-2E9C-101B-9397-08002B2CF9AE}" pid="38" name="x1ye=40">
    <vt:lpwstr>BsbekP+1bB1sHYCAMZg+E4fWv0BKMbRq8BrP95fFvYeGjel+8zTg9bbdg5BBjK/4k3oHeLNSzJ+J9jTZzuBEJArIEayeP7tCO/a9ZVyFRwvD8n9J7EVg47AbP54AE+xehNVcu95z+/MDn/T+sjL9mwi8YzoQPGqdrLj+KnqmZExXVMdjIX1fD+SVDllOVwZ2rmdnW7eWbZj7aqqbxWRv0iuzwU5kqwuevOlTn8Kt+sYUh1iXKrOvuH5NvrGkB5t</vt:lpwstr>
  </property>
  <property fmtid="{D5CDD505-2E9C-101B-9397-08002B2CF9AE}" pid="39" name="x1ye=41">
    <vt:lpwstr>+vWEzX2fas5fhphaW771EoFlGeT5jGSPCFfIzoO7FgPD3nDAiWITUn8fdPdXfkb240d/IgfoKTNb+E8smhRz2SaDDmT8SrDSHAKz+6496KOBwLn1f+/0l4UzDPrH/Ubayx6vDJUt7hEhd5W0HJ6OXR7jS0iz29qwzqONHY8tnzn/0DsyP65ksCfBE7rE229J8PiiLAgzTlAKVnZ+u5tVxDPqOCo9EJfzeTja4rT/J7o2d0Ok4Rb2dC4MQdP73n+</vt:lpwstr>
  </property>
  <property fmtid="{D5CDD505-2E9C-101B-9397-08002B2CF9AE}" pid="40" name="x1ye=42">
    <vt:lpwstr>S2/Ru1W1omNWttSmv8H92LIQN4+PreXrvayOlVoMn7AjnOSUq9AY8/Gat3PIQWygWPyHobnDvgOfmlKCfBjtc1HxzJ9mAyFmxnQ5Oi0okY8Dit6fhmomonCb6X/i+WuDn176kw9sJnyMlwZi5K4zFUBmCJw+HVj5bjm+h9g4pSLFSHMEYqQwUn1U3m0h0xmThyf1FsypSQDTb/TIytaY2JDurZ0HkYnxDR00OC6/HIRNbzLQ1ldh8R9FTM5aKLZ</vt:lpwstr>
  </property>
  <property fmtid="{D5CDD505-2E9C-101B-9397-08002B2CF9AE}" pid="41" name="x1ye=43">
    <vt:lpwstr>9IEpAeysaaoewtSmTw3UX+SYEFFAPJ+8vL023Am9lPMcACn7RNTYUp+1mhjouxa7bFCz99v0fuNwZOMl4DfebaSBE8hAHERiDvbLrcgl3SRv+HJbHjPo2z3spSaa44Pp279DqT4S8wXjbZv3KN//VwbGchYWIM47mXZVQQLbtFMP9ba90Y6QTfkwVMLbboKbGmr8tD4RcOLFOfFrMAfOr6A9Ggi55V1YGP5Wpu3dEpYg+HcjtekXqGJVy2fuAiD</vt:lpwstr>
  </property>
  <property fmtid="{D5CDD505-2E9C-101B-9397-08002B2CF9AE}" pid="42" name="x1ye=44">
    <vt:lpwstr>nkSTYnor1p1qubKaBr3zCxoo74UpN4NmvmdCDP3MaFFUjVp8Uh7JwJ7+KNMCSKYK9E3SGst4aY3Hw4D9zhx6VMHMvs9k454rmtbwhPcSbzxYAuycuIaV5uQ7NsKOWsvzSh08NhfJKFWLRQm+BhJ6DohppgUWtjPBF+VfjPhOD8EjKe57EhJyfqK8KAS83Eiw/TvZOUuJ/OEAWPFNq37nqBddLvNIxy2C3LUagi6tK51fq6cRWdAhARcZur61SQ5</vt:lpwstr>
  </property>
  <property fmtid="{D5CDD505-2E9C-101B-9397-08002B2CF9AE}" pid="43" name="x1ye=45">
    <vt:lpwstr>rfZotOl6ouxSylPRflBCMv2lULZZMAZHccPYWT41AULn7fsiSt7tqSvxOgi6dsgp8QmwaCxKme7ZpwDJR8JdXEs75J3JUc5qTN4JblDIabufXkmPxKxzBbVy5BloaIEP8pyA/2DMy+vuFfVlHPXI8FJiZKifz7VtR7uRGRPl33sFJHOzKSF3Uuz99CkArXoL3izE276INdwVMVFyI7hN+9QMx3lTQpBaSorEJWsikLUTHqsnf88OM34/i30ebVC</vt:lpwstr>
  </property>
  <property fmtid="{D5CDD505-2E9C-101B-9397-08002B2CF9AE}" pid="44" name="x1ye=46">
    <vt:lpwstr>8b3+F8JWZFrsGXyRsbxsERbRnsQlNNeX5NPGkmPjUtikHr6h4pceFGlEgulRSOUlBwnp8m7SlYer6q5lyFpRAEfj5iNqoiZyvkur9cg1ofgZnU6THneOB3Y0iSRiTU5OUxZtoXX6JKQxvgx/SFBiyf4E0yo5p2sQVK5nIR0AssuZsubotfalslZ3zaW8QyH8rWOgXS2+pD9S6RSIlassbyM6mlqLuMaa8e3bbCPjsvnlh+NwlULa/n+Ce/9v+fg</vt:lpwstr>
  </property>
  <property fmtid="{D5CDD505-2E9C-101B-9397-08002B2CF9AE}" pid="45" name="x1ye=47">
    <vt:lpwstr>iyVvgdtdoZjX3cxou+VIBLwM5jhTxP6UeTG2pW5/ZUkt6vsV5V2vM3/BpwXm1Mu/KbneNk7nLo+kWgTyD/Vxc7GDKM20SVem99h9PZh9pdDdYmwMbjS+ovLn9rO1/ra9FG24uABmDaFFoyZnCUXKuefZYSTk+dj6T7fkbQd6PycUjsk4UFCDvKdxJXWL+f66XAWZ74VrkyrdOUdv2Xltx/pQXqnR1W5xYx9nfLvgxAt2FRRE4MAloR5stck3k/u</vt:lpwstr>
  </property>
  <property fmtid="{D5CDD505-2E9C-101B-9397-08002B2CF9AE}" pid="46" name="x1ye=48">
    <vt:lpwstr>nAIccYi7593r2lAkRosouxHw73xzKMD1sdkme8Lf+KmScbV2mvh4CPa5NU0XRnef5Xh/xq0prTXLJNOgVw911/dZy7EtoxmNQtr72HUPmXHgvtm48UCVSre1wXqHSdb8QeMCCt6weItsk8ATItRz+GT/83QNRTfNKNkscNvy18O5JPl47urB4ldiIlANeUZV6ERkTXhkAd2g7Odk5A2BKsrrNh2NeUkVq2/yIW7exARuXzeeG23t4mi5Lg+EnQa</vt:lpwstr>
  </property>
  <property fmtid="{D5CDD505-2E9C-101B-9397-08002B2CF9AE}" pid="47" name="x1ye=49">
    <vt:lpwstr>Wwn/+rAK17O0t+TXoAsqSn5RHep/sAf6Ik1T2BXn8s5JDna4NiuKAIuVBzgKoNSjpdDEKkfepezi/C8jzl7PtnGJEm5va/euqrkCdGplUvx5u8a7dQr7MoBPgnxloVwwI97C7xiXlHV0EgcXS418lk+ozJm6s5+NfQlMmQEJUCGMUv/egYruSi6iuApV+pVia0RJLkf1hrTYV0IaiP9oVNrex4NzgAXxNuozgZHa4XOTM3E3FtfNMfq2HPPbppw</vt:lpwstr>
  </property>
  <property fmtid="{D5CDD505-2E9C-101B-9397-08002B2CF9AE}" pid="48" name="x1ye=5">
    <vt:lpwstr>7Gz42ICr/JlOpnzylCrU5AtZd5YIAtedIgXKoFMv7Jmf3vO5EvXw03h3JdaQ9xm7DCVMkd4+Lnk8A5MKVp2AMI2YmM1hLS6kEMUCN4MEFwmYrOOPXdMdZTc3e0dvqkTDLM5ItCfz7UK+G+JFhqzw4BPRM8Y40omb38Y1PKaUmUxyc70O8ngAb54iEDr80Y9M3vLUMaL8tN6pOuKsGZjmnn3pr2L4Ka33yEknBqN57WAEJGe9A2U+Walm+Xhmp3j</vt:lpwstr>
  </property>
  <property fmtid="{D5CDD505-2E9C-101B-9397-08002B2CF9AE}" pid="49" name="x1ye=50">
    <vt:lpwstr>m0mVjHYTWkCZQ/1cpXnCSQhIyayB7QJ+GjzxL2VuUD25jAHXU1JT0ldjPnUmv3N4BaWWBvaYDGww14vLZdElM7t87xJ69IzET1gum44Ny7fXvEjIQhQW+vv718CNpivsmo9oelzDaOznWCBs8KG2mSk2nzqUAP67deA1scRwNlblwu+GTHVOCVt82Kf4weoDPzB0fSWdkQ6aDC8xf5BXt+WE6vOtbSWRvT1mItpDykBwEoVB3RMcVIU3nnhb6VS</vt:lpwstr>
  </property>
  <property fmtid="{D5CDD505-2E9C-101B-9397-08002B2CF9AE}" pid="50" name="x1ye=51">
    <vt:lpwstr>GfuCQmLJe27jdw5slt1ZkdyNwk4fgc7OEtb/NbpTE1ipsZPnz2vvFsWPz5GD59l4Yr0csL0gUe+70a/v3xd/xo/YY4eA2jGkX7b5J6yVMgh8ci/UCqVidd4QFd04hjzJMkhgaPlJpjZaK2Dv/j7aswhUE5vhAniKRHeGjfN+sb3OTSijHAWu2vYPkBXB1eoFtpwi5tt3aNPlIdInieb7Z+Atf7QzUBwJtzpUbsKsMaFa/jqfMCfYMrsZRGDfJ2r</vt:lpwstr>
  </property>
  <property fmtid="{D5CDD505-2E9C-101B-9397-08002B2CF9AE}" pid="51" name="x1ye=52">
    <vt:lpwstr>baBnbxgpmuEPvDee83ddtSVdjoZEgm+3cW4Tgo9+SvbXbKpdvHIYSe4VlvWXBaRVXzz271Y8SRFGCV65dq+gVKwIS3pNyqnf0EmqZBseDFrSoUKjGp7x+w9+ahqBfO7rFrJ/mw0cit2OwZay6G8rb/ik4v7YXf1tn1eLml+jaFaavdDfXHEokLrEOvZ5RCuQkAkqH2/hwW60BCnGyYXdX9kOgSAsf0TbBwupBhtioXEkaPM6AiWtOSZM5q1neYY</vt:lpwstr>
  </property>
  <property fmtid="{D5CDD505-2E9C-101B-9397-08002B2CF9AE}" pid="52" name="x1ye=53">
    <vt:lpwstr>oWsMO32utrC759vRhmjeAxWvQ6IQZs9cBwT1GsIMsgTQNlCZ9oX85ESTt8Id1sMlT82xl41gceCohvsyCbdAofU+Yfw4pU9r118rcleJAkDOUeZ6pxBspeenZw+QtZfYgW6dP3jbct5tZ7FhrDSv0+SDJE8SqLnqZw0oc7/ZDLFt4YSkcY1elag2Jp3Ql+iaDJfjV8geZc/P3d1l95JNhtbie5YRnTgDq1L0/KUJ4/fUu4q+68xkcQsLrRDWOn/</vt:lpwstr>
  </property>
  <property fmtid="{D5CDD505-2E9C-101B-9397-08002B2CF9AE}" pid="53" name="x1ye=54">
    <vt:lpwstr>j2tXCKtD/W1X4d9Wnq5Nnuj1eR0Ix5eDGnqh8zNi449yUS4QBA4S94skZa4yHCn20PAl0G8DE/+uNYFeNxlZBdclGLB8Q6dUkARUvjn/N5lVi1+eKsPfgsl2CX/tQgfI5liTDyJaXdWpfflDQfk1hi+RPdEi6Mcc6Jgn5PSSj7PzSLt5wwyjv8XJN9Mj7akCjObWfGwHpXNXflP1emQDUGq8dbdBDD5T2EaXCCmWnMaNmVg/E8Mh6zyG/8oUk4A</vt:lpwstr>
  </property>
  <property fmtid="{D5CDD505-2E9C-101B-9397-08002B2CF9AE}" pid="54" name="x1ye=55">
    <vt:lpwstr>QarMnnKuwW4gmnk538rd04+ojg0anmEC3bEKvXgYHQki5PFr6n/BIMeD2pHDwy74UK5DX4odd1v5mTYXzgfMvX7mbiYLAAEYgbXJ4cLYAEYO6DQ+G5us6ZhNuD9nADrg6Jzr8RzHdGTTDvZhEpPgH+LYxFkEiNGqNUguUm6W0CfnWoNOhczSJVE+zfDucK2hJeckurJEAZKltpF1c6TCbnU9+/F2vjpfsjePptEr24jjl2q5X1zDpJ/B5eJ0A5+</vt:lpwstr>
  </property>
  <property fmtid="{D5CDD505-2E9C-101B-9397-08002B2CF9AE}" pid="55" name="x1ye=56">
    <vt:lpwstr>NVQMkMYXn/rRw+evtPD0yZZPUsogFohZsZ3hOaG/+iV4urhmGv9zRmUtNrIko/dSX43EjMtoB5wukQ2x7/oSlKxgwtU/Ut2NG9EGg9x+vK2wswDuVodnz3qIinQGp+kz5Qpvup9mYFb7l8O8dDsFoRCOOevFxGWosFjv36j2Lrf3v68b6SQUKew7QCJ5w3lhNQZidxKYJ54AUIf8+r+HYVAn7QrEvtxX8OADg7wdJSGhJotJdZmkInHrr612QFa</vt:lpwstr>
  </property>
  <property fmtid="{D5CDD505-2E9C-101B-9397-08002B2CF9AE}" pid="56" name="x1ye=57">
    <vt:lpwstr>/naRGeGUbKothCgG3P9dVBE4q2yAVwxvSoV8j4gPBPim0Bozk+LN4KIcQo9D0StQGfGGugiiR2dPiplN0uBAl4N5HrImEDyztpcddH95KcYg3J2chR2ymjpG4m5PxbuwUqNZUpIsZCNpVuXGfyXxJIYXyFFSRqVNuE1LSMNwOXHNu2h/6t3n2D9bhY1VdzGH5zn3sXBSSDj0/SwBtpSbP1EPkaz5qqEV9UgLhmCDZnn2V6qf7EqCvrlZ+w19P/T</vt:lpwstr>
  </property>
  <property fmtid="{D5CDD505-2E9C-101B-9397-08002B2CF9AE}" pid="57" name="x1ye=58">
    <vt:lpwstr>1t5uz1pXxLUSd/+F41am1HBViqjAi618kJAZRRsV+5zYdXsw7Utmvld7Y3LNsOh5PNOmYXqemd3neseoLK0RLlGfPZStivBTwsjyjFz8hZClLNcVJ2gQWMaUqcV0ZUnaFk58zuHdyYldqqIXqO7LTfV8WjcdNazwWrhdH58l/hARTMq1PlN8CENVIpMJosKSKVEI9D50JLGD4eERPuqk8sv5aqfJR3UU/XooLXSFC//b2xto2b1HMqnr8K4a/a5</vt:lpwstr>
  </property>
  <property fmtid="{D5CDD505-2E9C-101B-9397-08002B2CF9AE}" pid="58" name="x1ye=59">
    <vt:lpwstr>J27n88bjJ8MqVy2hqbzJ2ogXXPUXS8nuJaRJEPjdtdoD3dEsKU5/olaUznjfo6wJQPiwWdrsMinw9N2P3tquFF4ztlCoTEw+edXb0Jvg6PxYveY+0qqjH7I79I27Kc40ltvC1bIuk4N8F+kYcpfdacYV2+xdLb9HNWUW91psUr0Ln/Q0YaSqSlrbNbeVaJnKdy5zLDNOJSTPygXqMRzEGK9NvjD9LDzNSOaH+/2b1sZKvmLwfzRySd7uuAQYfjW</vt:lpwstr>
  </property>
  <property fmtid="{D5CDD505-2E9C-101B-9397-08002B2CF9AE}" pid="59" name="x1ye=6">
    <vt:lpwstr>fD/rtPyH6DxktCNoZH0YmJTuyHlRMcDiMobtv7RFEkHt7L5OUa88iYTRSTZSyhjmXWgWvVzc1X6IPg/vf9MgxZ6rBrfwd5SMUCMk11uiGHpLAyXPpUVs0YLLRUClNdTfUQ7xRI8sTSUfjZcWJTnrXJD2TnPK1CuWSt3gnv7Qh/qmbK3Hr5jPUXMBKjMkrxaiz6Bp8BXQ/iAwYhsgIazntEj/hHzlM0DaGm51mdnDpsjKm8/h3bSfAtIYsuNm4GX</vt:lpwstr>
  </property>
  <property fmtid="{D5CDD505-2E9C-101B-9397-08002B2CF9AE}" pid="60" name="x1ye=60">
    <vt:lpwstr>PRNUBEBZzeoOKp1M2RI2YQZ9i8di0F063XPeFTZIXP1xinPpz98PmKLIFbw0ftOOFOuXQMinoH2jgry22mddn8WVjJpsfbarSYozdentKVScgWdY1/hTFoBXvyZ4CkSRB12GRYtOu8Gi44L1DysH2vtWpizsg3vn+mWOccNKVRO/pcSwuuW+E8IKAwa2pj20pHjrrv8mArGbpfg2HtfvbnL/5he5kFkhL37kdCwSxqQXj9M9WrfRzQRtoPoJpZ4</vt:lpwstr>
  </property>
  <property fmtid="{D5CDD505-2E9C-101B-9397-08002B2CF9AE}" pid="61" name="x1ye=61">
    <vt:lpwstr>XLd5kt+5ejw72QCd1xAbAZg/JyXCw4PnPtfrtj6Nx2i+OymaCo6tn3q++6XfPxwAfwlZU4PYnW1zjUfd90zIUPaZh6S82faSd5JsoG0IonGHV3rSehj/YjpDm4DnFwC4kQa5oe/99l5hbUQ6PPqLN/R9WATGQTPHGhnvx84w8jqu/zK1+jYWyZO9nEjsAijzLYV5nDvcXW7Bp1gl5AUUAX1CLEPuPubGAdBtiXitfWwxB6J+QM5NU/lkbpOc+fg</vt:lpwstr>
  </property>
  <property fmtid="{D5CDD505-2E9C-101B-9397-08002B2CF9AE}" pid="62" name="x1ye=62">
    <vt:lpwstr>aPKru2kyK9MaCC/r3eoxsgSvl7cVN33G+oMRbWOgdP7kpDURak2Asl+7eB/dya+nCc/z7tDcTQBYtJPP+2NFXW8Ug6Qd5/ZXy2/EJHSh47h0GNPxWG/ipMBFjU/QucHKv36PvEAgj93+gVSEIBfIz/WQXN18BRRFcZv+X+BQSaxEvoAtxeTadNlFKDAT2+xDbXa7GRqY1OAcnrt3/Sf54Uv1Yeb28jVztOngd5HmlS6pROddc2jAfm75FgyAxY/</vt:lpwstr>
  </property>
  <property fmtid="{D5CDD505-2E9C-101B-9397-08002B2CF9AE}" pid="63" name="x1ye=63">
    <vt:lpwstr>y/rZG9AcNEwY1B4lhJKjESpNLY3FonOn/gCdmYMtIGAeHWLX3M+JTRCVd4ov9iqBdEVl9/f1I5xUaupslufCzZy8FF82085achaQUbTabzZiBrA+wOlIC0PH6fCm/SWj/VOpFoBjDGnmwhBYD+uP0NiEu5vihPkWeTwSaMesVZS1mjnwRiAnlq7SRzXV6je+dxg8qtucgDygxG7yy+ThCF6duSX5X+kbAb0+RUmtrzqINy7OBI8k+LgopEJlH70</vt:lpwstr>
  </property>
  <property fmtid="{D5CDD505-2E9C-101B-9397-08002B2CF9AE}" pid="64" name="x1ye=64">
    <vt:lpwstr>QpUqVIfVQGS6BfoIksfJ08/3h3V/HLvVCsRoO7eVNmsMAlMbPdVwvhQFCjmsAGEHVOYib6vi66amEogKrDa0IJbDZ/yHgw+lUV/0/J2Ayz7LTj25U/K+ndu9IL26CZ8HAOwG4KH4xkppGATvFfmE/IeWjvPYBFo/3DOrNR3lvwV9eIGwl8ScrYf88W/jyQmarE1OrM3TCFudgSSd0yOjHkqL3xV7jx7ybvh1P2VnigJX+Vdwvl/OKRTHE6DwB7g</vt:lpwstr>
  </property>
  <property fmtid="{D5CDD505-2E9C-101B-9397-08002B2CF9AE}" pid="65" name="x1ye=65">
    <vt:lpwstr>IDL2zxP7RqD8LyykVoMAE/8DyfNwqnSF9t/DAaYQ1kiTqipbn0YuyBp2devPv75B3safVoG31MrTdgHGNX1UxAY6NpWTBm82O+0AziNCN3c8qrLOaExTQor8drM1rAj6nrUfX+taPiRULyY9T6Ubz8pesKbcv4HHxzTjiOyA3lXxOKnaeHunAzSwXqBDgwYkCj85JJfdVRDfdWFoeGfFIHx5+pBuhzXd0upnlwpNGcczSgR652ebEkfoNtz84Nk</vt:lpwstr>
  </property>
  <property fmtid="{D5CDD505-2E9C-101B-9397-08002B2CF9AE}" pid="66" name="x1ye=66">
    <vt:lpwstr>oWvzW2pmjPjJP8mD2U2K4N6Ei6VnEn1CIoZh62kyh9Iiedbzo/9Ex00CGuasdSfJnPRM24RaX8TxEBkiz7jYH7Sll8HBmQbKWP429ndsLphOMPNUTrjB42s+1yd17FPaPZF4zWyEPtlwVRyzCBKDBe8+D/VXAWWQ4CURRdEAPchmhw9xkuwQm6+qY3EDhV9d6/lyQssS5p+LTscHgIwAcExb6dBhpnwGnCka8x2fzFdU7G2Fnf8hmpfGtVvrptu</vt:lpwstr>
  </property>
  <property fmtid="{D5CDD505-2E9C-101B-9397-08002B2CF9AE}" pid="67" name="x1ye=67">
    <vt:lpwstr>ykm6Zt2THgU0sbT1ln67KHInh2JX/mZ6aKUW/C+wz4xoN+Wmxh0f4j+z2m+VzEC33OWv6XDshX9w48RiYRTxY5ElN7CFt+6eaChltkkybT+6H8XCT33Wke8LyLA49F5cn06iP92nx0FS9TDSGQxfKViYarwDX45M5BxutF8fFTvib1H6EhLDYiiGaiPi9Et47MDeZt6gm/rJdsCfcC3Ls4rTIGk/xcQ5XeTghJ+PKmzRb1slUV1BCzP+x56jEks</vt:lpwstr>
  </property>
  <property fmtid="{D5CDD505-2E9C-101B-9397-08002B2CF9AE}" pid="68" name="x1ye=68">
    <vt:lpwstr>HSLWTtK69/MOXaUijWgqlPQQQHoubE8izD4mO9NfySHUD4jSVZgi91m8RYtcaxdc29ODUci50B7gDBafphXx68sNdkLPbyer1kZspAv7fdoEhyrYVrIPHqD5J6AwZgR6p/oyrMZKCqY9SDFNjF/dOS37pjgq5+oafBzAy34N57H5tSysvDRn2wewZFUaXAYhzspbaNGnINjbhTB9hwSFVm4w7tsT+SwlDVf/cr4+K2e/VENpAY9lr/3s8Y9GEVg</vt:lpwstr>
  </property>
  <property fmtid="{D5CDD505-2E9C-101B-9397-08002B2CF9AE}" pid="69" name="x1ye=69">
    <vt:lpwstr>Wzno922YBul0n3QycS3A3Clmy62+PBGKyFJBBjqZD2X3OsyQepdTvlG+v4d7caG4DyrRvH1xRW8Lb72z9rkTjuHi3P1skOEg2kU7OuYsVGIgIxPwjbpnHGA6nfe51p9rtI/8/UeAGxCxWjCLnZBOSok6tAPJbc8YXEezQkfqWyY8t/FBxJmWoV9u7oZSL99UrJcwJfwu4Bq/PD0fwXa3uNj45KY8CLhNqxtZxivPnbXaILgyQ/v879mbCLRbEuV</vt:lpwstr>
  </property>
  <property fmtid="{D5CDD505-2E9C-101B-9397-08002B2CF9AE}" pid="70" name="x1ye=7">
    <vt:lpwstr>qQ/DmBvgLVj+Z038C/6j57LKYwPqew2onlXjy8kvVy1/QzSA/B12ctIqePbfjQCbI2JY58dNX1DQ92dVlF2ahTpJiMPcYqu4s4ROD6pAAAqOm9y5W3COzn+RSr443hMNuy/igqfT14f4ht7OZOCDpxqxU8BT4Cnin+9zADxcpfSi6JraQJ2bdZxXm95sgzY7q9W7ZMiI6wuOrt6uY2QbE8zTo6gaoAJRR184r0HAKyx/+JOscNF2lVxEQlZ1lra</vt:lpwstr>
  </property>
  <property fmtid="{D5CDD505-2E9C-101B-9397-08002B2CF9AE}" pid="71" name="x1ye=70">
    <vt:lpwstr>d+CBCLEjTiLitysoCyvjaWmgkiyz5oukCYsGzds5jT8dFA0b/k143fEDMlIbZU3OzeZvtN6fW5WHpM5YYgn1ldHvyDJ/pnjaXcyVuCrERlifleyC38qYd0QFG48n+s1xoCQTiCwUKOdGQRmcIbu/cakyOFkNwn0D+SakKmlXDVOsPcl8PBiuzgTxknnFPPq48sXjzrQQcCw6wRRYmpYFv9TE8+f4LLOPIMXqlbOHhh3yLKnHASRaHALeLnU0sFg</vt:lpwstr>
  </property>
  <property fmtid="{D5CDD505-2E9C-101B-9397-08002B2CF9AE}" pid="72" name="x1ye=71">
    <vt:lpwstr>v9mV3PH5DuMXe05tuE8L8m2OMoCAYahv6e6ldTTUQ8p4ZGAifq7KRriexIFEL97OWMktWPhI8Jf/lEy850S9AFTzMyLH5kZDS5yYazjy4fqR1Zg2KDdVRL9UMU2yPFDwYdXN0gL2BA1MVojqbgwBZ/0MbboVi+ZKhYgraHG4AbdKoN7g49QxdujWTnGwnk2rxaJ7aYUKbl3NRnG9ymyingQ43egMLz1dbqajTegdYZNA4LI1ATODrYEJNFqsN00</vt:lpwstr>
  </property>
  <property fmtid="{D5CDD505-2E9C-101B-9397-08002B2CF9AE}" pid="73" name="x1ye=72">
    <vt:lpwstr>8XqGR8QdpUdu/sHyh61YUUthwiKJric4ZTbcNUU7G/l5g8EOHCViSRlpB7P/OK8Vz46BzFacJ808GTV1rKupxXcvOcbtTTH0RFySFbtEdJHlmnaaTwuT+5SaRMS7koMix48m/MZRyiCi4lu8za0iI2hw79TFibQZMzYXnZLcIILIcYG2+6TJG2+fnqir3plDeEaNo9MXwhg2Wy+Oq/T0HB/qzdhjw+eZbtD/P/R0LOG9swLodz7foX8JXKfOrzY</vt:lpwstr>
  </property>
  <property fmtid="{D5CDD505-2E9C-101B-9397-08002B2CF9AE}" pid="74" name="x1ye=73">
    <vt:lpwstr>AyNEpFx0LX0xrmTLlIat23WlFmU8zYBNz2aJSRU5aazXHkw1zf6zIgLL7+wo15hJWm9yYuTuCOoVVeljUodPs9/+7yyKfvNeK8cFMvT4YAR10nqMmEc35SDUZra40axeIkEFEYJ+XTbh2p0zjLk8EnY8J26igQMzjMSLW5QLycxCoF2oq/ME8xYk5rsPOhd3USbXMbrhM3M4czJ3J7vdIQVscuHCCqqY4o1KNGAfeASV2SG2SfDYJTQBMxn1rOB</vt:lpwstr>
  </property>
  <property fmtid="{D5CDD505-2E9C-101B-9397-08002B2CF9AE}" pid="75" name="x1ye=74">
    <vt:lpwstr>D4X+FrcaGBgTLUV5OpmjrQ6rvc/HA80xD6tNqq9L5BNd6yrhm2+toS/r013b2aZHrki6lkA/WNyRBlf6cD5Algt34bVdTOvJDNLM1nvM+rLz8o4AAxWbVBQJmeeFnR1zp0B0Yvw96/IBL+8Oadcd0smuiDFaaHrlJO7G378Z4rPOOhrKwYhOQvgns1HsGPhqufC7MB3i+TEPQdWSxr03U226PsqNI6txdHlxlwto8lyokEwoS3YUXKDbenHr7fl</vt:lpwstr>
  </property>
  <property fmtid="{D5CDD505-2E9C-101B-9397-08002B2CF9AE}" pid="76" name="x1ye=75">
    <vt:lpwstr>CZt670GOT6TafU7fgwQ/w7QAWDFT4FcBC0PotnC26cBkWaDTQNUbpnMdo1bNPpZ1CEwbCsf8aAX6eUNaysI4vSRv20UDT9bS8X0btOY9CNfa12o0xafojR09ESUOozesosJL83vXjXlNVm+VWmXIMxXLKz0A/7uqXcr4pEuAArxorxM4x06l4KkjD4+zbKaFbSly4/eN3qXQMpHXI6SdYiQAE8DZY1lv3aysSXftu67edjDWUr4Hlq4XnPZkBWs</vt:lpwstr>
  </property>
  <property fmtid="{D5CDD505-2E9C-101B-9397-08002B2CF9AE}" pid="77" name="x1ye=76">
    <vt:lpwstr>0BZjWdyKZEJ3H9hltBFKVCJpHhZYpksjOgQJ6aL9t3yPlzUrx2nXXdyELN6DLQxADT7hfofELh6oUxNR2Sa0O8abcCABKoSA8HhsKggSI8no7RvBEknBAp/y/LyOInF09kTWvDWxz5ItoroiCsNsRA18U9L+zRo073hn9ujBLNR8gNdOY8uGIjVNFfVMvbD2heVYIiNBo+bFQ7X81Lbe8yFt/3zumG7JF7c28bkRofpOLofUa58JIaxZ2/AKzmK</vt:lpwstr>
  </property>
  <property fmtid="{D5CDD505-2E9C-101B-9397-08002B2CF9AE}" pid="78" name="x1ye=77">
    <vt:lpwstr>XA4IQMV2w0ZS4bIjGjyoCUA0Jy4p9JUODSBrNVMBixqfUf9C5ltRslbN2dLoEYLKvoi9+Psaw4ZY+HC1ulKdWkeVb5JZtynHxUnAXs70xFt5WZ5R4Bs3ZEI8foMYPfjryPTt6wPD4S7h29nxAznboYYBQa5ncm8itB/oVH+CA0Vyek7IvRVIK7H42lfH6qh8aSuu4LHeYMd/yDeQ9PL9FS+kMCo6FFeX0UkYTKIit3wgYhYjp5i59dY69NuZzSh</vt:lpwstr>
  </property>
  <property fmtid="{D5CDD505-2E9C-101B-9397-08002B2CF9AE}" pid="79" name="x1ye=78">
    <vt:lpwstr>iCYbF8i+lJd10zVOvFzuOL2TSk1kxruH6qCjZlZW2gM6V47RaufROKAG91F4SB/VlVwlfxgWMYq1kUgQy5HNIB0dMk1VBy2h1iYc/TuxrtmnUWmtpvAvTgBrvp1hiHaItWrxftf4khou2hqfmHOb8I12yBFQCJ1Kdo6HBb9UEkq4RPCFwKEZCqUWDUqnyUKBcJcU02AEa2iN264js3C04gpqQcaZs3aaJlWJ/am1wd0IIVpM62aJ75lHLzRIV34</vt:lpwstr>
  </property>
  <property fmtid="{D5CDD505-2E9C-101B-9397-08002B2CF9AE}" pid="80" name="x1ye=79">
    <vt:lpwstr>2WG52dCCW4KPGgqtUvpb0H7wJZCg4RGXXD5VeOT6oXG0Y9d+SUQq14EGkoHzhpdQqTR01oMNLpUyx+Ph0OKKrPPj5rJIofW1W+ZWV9zFX6uvo+FH3F2hdms6P47nkhe7QSjD9A/F50H1WBpwUp75+6qBqX5kqcoAuUX8j90jACkZRzmmqxYb2s2lJ0wZAZZCeBT9MAzuwCPNNJnweGhJVp5MiBwm1yOFi/OR1yHVrw1m56hdD/z2mbPLYBDgWDp</vt:lpwstr>
  </property>
  <property fmtid="{D5CDD505-2E9C-101B-9397-08002B2CF9AE}" pid="81" name="x1ye=8">
    <vt:lpwstr>RgPJvOvrL5ks2JMkgC5cj7bakQh+iqsMHgBtxbWcPhT9fpizh9he4tVzoFxv4nn+6tesMDE/2Iw2xLfUXx26U0TlNoZZYgNuYutIqvTVNxh6Ks8dihSYhA39kH+gcPWrkE/Tto0BgzkUP0G6tpRLvj+g+pZW7htcxOnsxVX0rhhsilDBj+zfE4tpnV/qmvYXdp4gPhWeHw9da3007PwrYjAQ8h5MsMe+qL82PYyEfXSAaB1m/0EBch2ItT15LqV</vt:lpwstr>
  </property>
  <property fmtid="{D5CDD505-2E9C-101B-9397-08002B2CF9AE}" pid="82" name="x1ye=80">
    <vt:lpwstr>xjsJDOFL1cJ4cCgJaQpaRkJNFLwlMJW5Dml7tBSzSIOIFfhd8KoRGQxPsPNMr/m/Cy3VSr4zEzN3mGeevUmWmvZkdnityxJbxIa+GzEgOUs2fTAZJA+vioG2Uqew0ogMazOgw5GeH3Vp2kNyuxLPBNrkFQXuIXt0JNzjp9/OfHOViEldiIGQJMAtCiSxoybJX1Z4g2PQzHOn+PElPTuqZmhNQFvq27J0uXDCqX9ZtyYeOWvgK/XOr0AEnpHo6W3</vt:lpwstr>
  </property>
  <property fmtid="{D5CDD505-2E9C-101B-9397-08002B2CF9AE}" pid="83" name="x1ye=81">
    <vt:lpwstr>N39cp1a+er1stXX4lcZBTlAe/2b0MxD998qeF6lgbPN1d5xl8UtDWHeRcPzMr14EEpIYfyLv0U+9UBpeVzMNP5Kh8kZWNPbnwrGabitbbOZ6UNgiiZmNogKeFeho9a1G9hC4EZpHeNdJenqm1G23IScLcQb1qKpMvGRofF5AGOowAkJRlEFS265ZVzWLtLAnz+uu9tHlfaoSa43rhwdCmRbsgODcl6O+ax22EG7LNnckglvWNN0FIg8rOYf9ejq</vt:lpwstr>
  </property>
  <property fmtid="{D5CDD505-2E9C-101B-9397-08002B2CF9AE}" pid="84" name="x1ye=82">
    <vt:lpwstr>6fFYUV4wUZxi/R1+dEMXDKe8CAR29effZ8Mch6NCqMSq+6NvFvZ0zEqO5aYcqc2Q+y3+YLWDesaGLLK53H/m6KTvjy+con608yX5b3fh0a3CnL6uwWWY6SCej/uSfiRrKe/RdndmxSL6Td1WKchxzrPU0EX5NQPoyeJGbRtkVzhp+exD4dmGsdSgggNy+9WQj0QDxVSMPttU8lpRd3oLOBI+xkfD/ZikOR3ED2vAsWgwj3j0SxhbaWLxKgWGOpM</vt:lpwstr>
  </property>
  <property fmtid="{D5CDD505-2E9C-101B-9397-08002B2CF9AE}" pid="85" name="x1ye=83">
    <vt:lpwstr>RGuxa4Q0X7Ch8Br2PdV0QD4CZm/WsuL8krJWqwsLZjZMeRzYIPegHQd6Z2Ma9tNf3ZLuKSlpijv7ZtcuyvDRqsXTdq9xM/DeXa/xmDwqx+Efj1Zg0fZgKpOC4/n7wmlvV5S1JCgvia+MyYbHOfPhg3RT79tvVsSE4t9KwWzqEYgBNbCFP1gGyGRrmjIGOquEhDLwX3qHWIJvr9gSCHJOy/xI4S0/dpguEt8Xn+Es8SX8k3c9UvnBloVeBXuq5yK</vt:lpwstr>
  </property>
  <property fmtid="{D5CDD505-2E9C-101B-9397-08002B2CF9AE}" pid="86" name="x1ye=84">
    <vt:lpwstr>MB/jTqbmsqtukWLK3r8GEK+PD4peJclIWWo+BaDh6QKafKMqjcpY5htcd6s9I6Wa3f+QY6lTN50uLv5zaMmYn5D+DKvLmVRGYTltu6Y8jprrD66HUvqdpiGWw5CmnxS/qPRVEGdG1t2VnNPXQeaz1QlTVY8YweMTR5ytya69GIh85n2UDtHF2D84kHxHbZuQ390OlF1U17Hb712zUf7iEsl0RuMdSQvfAnNc/lgpi3Ud0OfFJrAlvR2flheMhEX</vt:lpwstr>
  </property>
  <property fmtid="{D5CDD505-2E9C-101B-9397-08002B2CF9AE}" pid="87" name="x1ye=85">
    <vt:lpwstr>9oaH4qlBjiecghWlSC9fjpeicH5ddtF+erZHRBXItFzPTkg8EErbC3LT3PLnX5Sip4xroRtLhThCNjY7BLMT/r2sIpvW09hcvHrZm2XYhhN7/0kgHmMF1UPeb5Ea6RBlXR1dLJbwuti+YJhS1Mo+pbvszXUo5sWAd7g2MsbCqTWQFt6Pn++hP9rdslLonf33bKF1QdpDhkIWmjmzgWCsLtqvn/RwQLeI3aavdPJwSF9vPbwvt4L73UO/53JM2n3</vt:lpwstr>
  </property>
  <property fmtid="{D5CDD505-2E9C-101B-9397-08002B2CF9AE}" pid="88" name="x1ye=86">
    <vt:lpwstr>OwHT8KPLFEjTBFIXltG6qNEe+sSqZmh8Qu5X21OEE+Bi66e8sHgxZaewXis4x5mD+ZsjUKST2h99a1VXLSRJU6wG+MDPU3TCOwl1BJNxGtyF2SIOP8fazpzuIqHY02X3oOFdATusZ1U780U0xDdg3WocDxIPXBMIV5MKftl8D11eBzZrRtFTOJMBqqp2aZq/mRzcUCOYrtHVlP07fLVCp1Bql6mCcoZ1xCIGZ9VOeaRHVPWjPSYGxEq7Q+Wb8vh</vt:lpwstr>
  </property>
  <property fmtid="{D5CDD505-2E9C-101B-9397-08002B2CF9AE}" pid="89" name="x1ye=87">
    <vt:lpwstr>Ljl/EQPFTyroWzZCSlmkV8OSB0Vgi138A7liUp2ERJml+7vwtD7WCe+AzAN6rBLRuqYyduedvOjOxpvCoxm16V7W5Ijnxg8IWKCbDBk3S5KDvDrIE1ZyGPafbflbvedVJttJ/VUhHtLooWNnGlfF1Utt1u41TQ1H+aVJEjE7FgEDX9PFyJ+F4w3vPT2cHBocWb47qbqYsLKFdKK9LmKFqJpowUCtxu7exOdoatZnhqolj5MZe6hnRryjdZZ6lOu</vt:lpwstr>
  </property>
  <property fmtid="{D5CDD505-2E9C-101B-9397-08002B2CF9AE}" pid="90" name="x1ye=88">
    <vt:lpwstr>fZEYJ6GjZCjxFpg0disXSSS2OzJOTZ2EhtcJd7x+iwpPRbkJYomGBpm540R8+Lsl5PKD5jVCrwdgd838FGzXPpPm7PIL1thPv4ikBRE72R3Xb0AntVMdG433xnnsnFgjgju7YynDIPGY/vXFg73omRVLEy90iffESY7V8p2UDEYhDrjTPdcLYgxZwrI2tEcmkQZNnJvBp4rqStzrZC7ThXpniWVDnckBRke8Cq0ePGaKXEQ+PViue6vdUzURL5v</vt:lpwstr>
  </property>
  <property fmtid="{D5CDD505-2E9C-101B-9397-08002B2CF9AE}" pid="91" name="x1ye=89">
    <vt:lpwstr>ZAuNLTakxBuNyw7ulHf/2WSllt36FhEZnnX1xJZVtWfcHNtPB9OBXAAA=</vt:lpwstr>
  </property>
  <property fmtid="{D5CDD505-2E9C-101B-9397-08002B2CF9AE}" pid="92" name="x1ye=9">
    <vt:lpwstr>5mNh/Fwtz9Jdqz+emzBMzO3OBqmy2PodUkyCZgA2hrPHgQvGtv1Su7rZMmWzffm45JvYCBhkURRC7VKYrKiz+7zpH+rHgkJGi6NdAAvBy9i0TjBTIWl8BfiqlPlEi8RYVa8NeJhWtQkKKVwseRlpR0Z7RLNdn149/Dwe0/ecvxI4BMwpjnC2lycwOGXI3GvoAuQwnuiU8yhMlm1Ok3Hr5cK2cRGQTC7g1HgWqs329t19xfb+OWFgprly8zQX/Sh</vt:lpwstr>
  </property>
</Properties>
</file>