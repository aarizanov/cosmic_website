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28BBF77" w14:textId="77777777" w:rsidR="000776AA" w:rsidRPr="001A03D0" w:rsidRDefault="009B7715" w:rsidP="00F25B00">
      <w:pPr>
        <w:rPr>
          <w:lang w:val="mk-MK"/>
        </w:rPr>
      </w:pPr>
      <w:proofErr w:type="spellStart"/>
      <w:r w:rsidRPr="001A03D0">
        <w:t>Olivera</w:t>
      </w:r>
      <w:proofErr w:type="spellEnd"/>
      <w:r w:rsidRPr="001A03D0">
        <w:t xml:space="preserve"> </w:t>
      </w:r>
      <w:proofErr w:type="spellStart"/>
      <w:r w:rsidRPr="001A03D0">
        <w:t>Mihajlovska</w:t>
      </w:r>
      <w:proofErr w:type="spellEnd"/>
      <w:r w:rsidRPr="001A03D0">
        <w:t xml:space="preserve"> </w:t>
      </w:r>
      <w:proofErr w:type="spellStart"/>
      <w:r w:rsidRPr="001A03D0">
        <w:t>diplomd</w:t>
      </w:r>
      <w:proofErr w:type="spellEnd"/>
      <w:r w:rsidRPr="001A03D0">
        <w:t xml:space="preserve"> </w:t>
      </w:r>
      <w:proofErr w:type="spellStart"/>
      <w:r w:rsidRPr="001A03D0">
        <w:t>psihologist</w:t>
      </w:r>
      <w:proofErr w:type="spellEnd"/>
      <w:r w:rsidR="006E2A98" w:rsidRPr="00F25B0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E4B8AA" wp14:editId="618CFCD7">
                <wp:simplePos x="0" y="0"/>
                <wp:positionH relativeFrom="column">
                  <wp:posOffset>6576695</wp:posOffset>
                </wp:positionH>
                <wp:positionV relativeFrom="paragraph">
                  <wp:posOffset>-468630</wp:posOffset>
                </wp:positionV>
                <wp:extent cx="0" cy="9559290"/>
                <wp:effectExtent l="19050" t="19050" r="19050" b="22860"/>
                <wp:wrapNone/>
                <wp:docPr id="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55929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8D115" id="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7.85pt,-36.9pt" to="517.85pt,715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" strokeweight=".26mm">
                <v:stroke joinstyle="miter" endcap="square"/>
                <o:lock v:ext="edit" shapetype="f"/>
              </v:line>
            </w:pict>
          </mc:Fallback>
        </mc:AlternateContent>
      </w:r>
    </w:p>
    <w:p w14:paraId="563D26C0" w14:textId="77777777" w:rsidR="000776AA" w:rsidRPr="001A03D0" w:rsidRDefault="009B7715">
      <w:pPr>
        <w:pStyle w:val="Aaoeeu"/>
        <w:widowControl/>
        <w:jc w:val="right"/>
        <w:rPr>
          <w:smallCaps/>
          <w:lang w:val="mk-MK"/>
        </w:rPr>
      </w:pPr>
      <w:r w:rsidRPr="001A03D0">
        <w:rPr>
          <w:lang w:val="mk-MK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</w:tblGrid>
      <w:tr w:rsidR="000776AA" w:rsidRPr="001A03D0" w14:paraId="5B7730D4" w14:textId="77777777">
        <w:tc>
          <w:tcPr>
            <w:tcW w:w="2943" w:type="dxa"/>
            <w:shd w:val="clear" w:color="auto" w:fill="auto"/>
          </w:tcPr>
          <w:p w14:paraId="03046A85" w14:textId="77777777" w:rsidR="000776AA" w:rsidRPr="001A03D0" w:rsidRDefault="005074D9">
            <w:pPr>
              <w:pStyle w:val="Aeeaoaeaa1"/>
              <w:widowControl/>
            </w:pPr>
            <w:r w:rsidRPr="001A03D0">
              <w:rPr>
                <w:smallCaps/>
              </w:rPr>
              <w:t>Generals</w:t>
            </w:r>
          </w:p>
        </w:tc>
      </w:tr>
    </w:tbl>
    <w:p w14:paraId="06991DEC" w14:textId="77777777" w:rsidR="000776AA" w:rsidRPr="001A03D0" w:rsidRDefault="000776AA">
      <w:pPr>
        <w:pStyle w:val="Aaoeeu"/>
        <w:widowControl/>
        <w:rPr>
          <w:lang w:val="mk-M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776AA" w:rsidRPr="001A03D0" w14:paraId="29C52F56" w14:textId="77777777">
        <w:tc>
          <w:tcPr>
            <w:tcW w:w="2943" w:type="dxa"/>
            <w:shd w:val="clear" w:color="auto" w:fill="auto"/>
            <w:vAlign w:val="center"/>
          </w:tcPr>
          <w:p w14:paraId="3B1D963D" w14:textId="77777777" w:rsidR="00E9277F" w:rsidRPr="001A03D0" w:rsidRDefault="00CC182D" w:rsidP="00E9277F">
            <w:pPr>
              <w:rPr>
                <w:rFonts w:cs="Times New Roman"/>
                <w:sz w:val="20"/>
                <w:szCs w:val="20"/>
              </w:rPr>
            </w:pPr>
            <w:r w:rsidRPr="001A03D0">
              <w:rPr>
                <w:rFonts w:cs="Times New Roman"/>
                <w:sz w:val="20"/>
                <w:szCs w:val="20"/>
              </w:rPr>
              <w:t xml:space="preserve">Name and last </w:t>
            </w:r>
            <w:r w:rsidR="00E9277F" w:rsidRPr="001A03D0">
              <w:rPr>
                <w:rFonts w:cs="Times New Roman"/>
                <w:sz w:val="20"/>
                <w:szCs w:val="20"/>
              </w:rPr>
              <w:t>name</w:t>
            </w:r>
          </w:p>
          <w:p w14:paraId="79198224" w14:textId="77777777" w:rsidR="000776AA" w:rsidRPr="001A03D0" w:rsidRDefault="00E9277F" w:rsidP="00E9277F">
            <w:pPr>
              <w:rPr>
                <w:rFonts w:cs="Times New Roman"/>
                <w:sz w:val="20"/>
                <w:szCs w:val="20"/>
              </w:rPr>
            </w:pPr>
            <w:r w:rsidRPr="001A03D0">
              <w:rPr>
                <w:rFonts w:cs="Times New Roman"/>
                <w:sz w:val="20"/>
                <w:szCs w:val="20"/>
              </w:rPr>
              <w:t>Address</w:t>
            </w:r>
            <w:r w:rsidR="00C1409E" w:rsidRPr="001A03D0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shd w:val="clear" w:color="auto" w:fill="auto"/>
          </w:tcPr>
          <w:p w14:paraId="62A29311" w14:textId="77777777" w:rsidR="000776AA" w:rsidRPr="001A03D0" w:rsidRDefault="000776AA">
            <w:pPr>
              <w:pStyle w:val="Aaoeeu"/>
              <w:widowControl/>
              <w:snapToGrid w:val="0"/>
              <w:spacing w:before="40" w:after="40"/>
              <w:rPr>
                <w:lang w:val="mk-MK"/>
              </w:rPr>
            </w:pPr>
          </w:p>
          <w:p w14:paraId="11F0D3E9" w14:textId="77777777" w:rsidR="004C6B29" w:rsidRPr="001A03D0" w:rsidRDefault="004C6B29">
            <w:pPr>
              <w:pStyle w:val="Aaoeeu"/>
              <w:widowControl/>
              <w:snapToGrid w:val="0"/>
              <w:spacing w:before="40" w:after="4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5EFE583A" w14:textId="77777777" w:rsidR="00176699" w:rsidRPr="001A03D0" w:rsidRDefault="00176699">
            <w:pPr>
              <w:snapToGrid w:val="0"/>
              <w:rPr>
                <w:rFonts w:cs="Times New Roman"/>
                <w:sz w:val="20"/>
                <w:szCs w:val="20"/>
              </w:rPr>
            </w:pPr>
            <w:proofErr w:type="spellStart"/>
            <w:r w:rsidRPr="001A03D0">
              <w:rPr>
                <w:rFonts w:cs="Times New Roman"/>
                <w:sz w:val="20"/>
                <w:szCs w:val="20"/>
              </w:rPr>
              <w:t>Olivera</w:t>
            </w:r>
            <w:proofErr w:type="spellEnd"/>
            <w:r w:rsidRPr="001A03D0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A03D0">
              <w:rPr>
                <w:rFonts w:cs="Times New Roman"/>
                <w:sz w:val="20"/>
                <w:szCs w:val="20"/>
              </w:rPr>
              <w:t>Mihajlovska</w:t>
            </w:r>
            <w:proofErr w:type="spellEnd"/>
          </w:p>
          <w:p w14:paraId="5E8B86F4" w14:textId="77777777" w:rsidR="000776AA" w:rsidRPr="001A03D0" w:rsidRDefault="00176699">
            <w:pPr>
              <w:snapToGrid w:val="0"/>
              <w:rPr>
                <w:rFonts w:cs="Times New Roman"/>
              </w:rPr>
            </w:pPr>
            <w:proofErr w:type="spellStart"/>
            <w:r w:rsidRPr="001A03D0">
              <w:rPr>
                <w:rFonts w:cs="Times New Roman"/>
                <w:sz w:val="20"/>
                <w:szCs w:val="20"/>
              </w:rPr>
              <w:t>Bul</w:t>
            </w:r>
            <w:proofErr w:type="spellEnd"/>
            <w:r w:rsidR="009B7715" w:rsidRPr="001A03D0">
              <w:rPr>
                <w:rFonts w:cs="Times New Roman"/>
                <w:sz w:val="20"/>
                <w:szCs w:val="20"/>
              </w:rPr>
              <w:t xml:space="preserve"> 1-vi Maj 30a 7000 Bitola</w:t>
            </w:r>
          </w:p>
        </w:tc>
      </w:tr>
      <w:tr w:rsidR="000776AA" w:rsidRPr="001A03D0" w14:paraId="41975FA9" w14:textId="77777777">
        <w:tc>
          <w:tcPr>
            <w:tcW w:w="2943" w:type="dxa"/>
            <w:shd w:val="clear" w:color="auto" w:fill="auto"/>
            <w:vAlign w:val="center"/>
          </w:tcPr>
          <w:p w14:paraId="0CB5B0EA" w14:textId="77777777" w:rsidR="000776AA" w:rsidRPr="001A03D0" w:rsidRDefault="00C1409E" w:rsidP="00176699">
            <w:pPr>
              <w:rPr>
                <w:rFonts w:cs="Times New Roman"/>
                <w:sz w:val="20"/>
                <w:szCs w:val="20"/>
              </w:rPr>
            </w:pPr>
            <w:r w:rsidRPr="001A03D0">
              <w:rPr>
                <w:rFonts w:cs="Times New Roman"/>
                <w:sz w:val="20"/>
                <w:szCs w:val="20"/>
              </w:rPr>
              <w:t>Cell phone</w:t>
            </w:r>
          </w:p>
        </w:tc>
        <w:tc>
          <w:tcPr>
            <w:tcW w:w="284" w:type="dxa"/>
            <w:shd w:val="clear" w:color="auto" w:fill="auto"/>
          </w:tcPr>
          <w:p w14:paraId="3150BD1A" w14:textId="77777777" w:rsidR="000776AA" w:rsidRPr="001A03D0" w:rsidRDefault="000776AA">
            <w:pPr>
              <w:pStyle w:val="Aaoeeu"/>
              <w:widowControl/>
              <w:snapToGrid w:val="0"/>
              <w:spacing w:before="40" w:after="4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01735BDA" w14:textId="77777777" w:rsidR="000776AA" w:rsidRPr="001A03D0" w:rsidRDefault="009B7715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40" w:after="40"/>
            </w:pPr>
            <w:r w:rsidRPr="001A03D0">
              <w:t>078 287 609</w:t>
            </w:r>
          </w:p>
        </w:tc>
      </w:tr>
      <w:tr w:rsidR="000776AA" w:rsidRPr="001A03D0" w14:paraId="562D0363" w14:textId="77777777">
        <w:tc>
          <w:tcPr>
            <w:tcW w:w="2943" w:type="dxa"/>
            <w:shd w:val="clear" w:color="auto" w:fill="auto"/>
          </w:tcPr>
          <w:p w14:paraId="673DA957" w14:textId="77777777" w:rsidR="000776AA" w:rsidRPr="001A03D0" w:rsidRDefault="00AA3A62" w:rsidP="00AA3A62">
            <w:pPr>
              <w:pStyle w:val="Aeeaoaeaa1"/>
              <w:widowControl/>
              <w:spacing w:before="40" w:after="40"/>
              <w:jc w:val="left"/>
              <w:rPr>
                <w:b w:val="0"/>
              </w:rPr>
            </w:pPr>
            <w:r w:rsidRPr="001A03D0">
              <w:t>Email</w:t>
            </w:r>
          </w:p>
        </w:tc>
        <w:tc>
          <w:tcPr>
            <w:tcW w:w="284" w:type="dxa"/>
            <w:shd w:val="clear" w:color="auto" w:fill="auto"/>
          </w:tcPr>
          <w:p w14:paraId="439656D5" w14:textId="77777777" w:rsidR="000776AA" w:rsidRPr="001A03D0" w:rsidRDefault="000776AA">
            <w:pPr>
              <w:pStyle w:val="Aaoeeu"/>
              <w:widowControl/>
              <w:snapToGrid w:val="0"/>
              <w:spacing w:before="40" w:after="4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798DF641" w14:textId="77777777" w:rsidR="000776AA" w:rsidRPr="001A03D0" w:rsidRDefault="009B7715">
            <w:pPr>
              <w:snapToGrid w:val="0"/>
              <w:rPr>
                <w:rFonts w:cs="Times New Roman"/>
              </w:rPr>
            </w:pPr>
            <w:r w:rsidRPr="001A03D0">
              <w:rPr>
                <w:rStyle w:val="Hyperlink"/>
                <w:rFonts w:cs="Times New Roman"/>
                <w:sz w:val="20"/>
                <w:szCs w:val="20"/>
                <w:u w:val="none"/>
              </w:rPr>
              <w:t>olivera.mihajlovska@hotmail.com</w:t>
            </w:r>
          </w:p>
        </w:tc>
      </w:tr>
    </w:tbl>
    <w:p w14:paraId="17E7DCD6" w14:textId="77777777" w:rsidR="000776AA" w:rsidRPr="001A03D0" w:rsidRDefault="000776AA">
      <w:pPr>
        <w:pStyle w:val="Aaoeeu"/>
        <w:widowControl/>
        <w:spacing w:before="120"/>
        <w:rPr>
          <w:lang w:val="mk-M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776AA" w:rsidRPr="001A03D0" w14:paraId="1301D55E" w14:textId="77777777">
        <w:tc>
          <w:tcPr>
            <w:tcW w:w="2943" w:type="dxa"/>
            <w:shd w:val="clear" w:color="auto" w:fill="auto"/>
          </w:tcPr>
          <w:p w14:paraId="350FB87D" w14:textId="77777777" w:rsidR="000776AA" w:rsidRPr="001A03D0" w:rsidRDefault="00AA3A62" w:rsidP="00AA3A62">
            <w:pPr>
              <w:pStyle w:val="Aeeaoaeaa1"/>
              <w:widowControl/>
              <w:spacing w:before="20" w:after="20"/>
              <w:jc w:val="left"/>
            </w:pPr>
            <w:proofErr w:type="spellStart"/>
            <w:r w:rsidRPr="001A03D0">
              <w:rPr>
                <w:b w:val="0"/>
              </w:rPr>
              <w:t>Nacionality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37255679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2E73293D" w14:textId="77777777" w:rsidR="000776AA" w:rsidRPr="001A03D0" w:rsidRDefault="00AA3A62">
            <w:pPr>
              <w:pStyle w:val="Eaoaeaa"/>
              <w:widowControl/>
              <w:tabs>
                <w:tab w:val="clear" w:pos="4153"/>
                <w:tab w:val="clear" w:pos="8306"/>
              </w:tabs>
              <w:snapToGrid w:val="0"/>
              <w:spacing w:before="20" w:after="20"/>
            </w:pPr>
            <w:r w:rsidRPr="001A03D0">
              <w:t>Macedonian</w:t>
            </w:r>
          </w:p>
        </w:tc>
      </w:tr>
    </w:tbl>
    <w:p w14:paraId="48632035" w14:textId="77777777" w:rsidR="000776AA" w:rsidRPr="001A03D0" w:rsidRDefault="000776AA">
      <w:pPr>
        <w:pStyle w:val="Aaoeeu"/>
        <w:widowControl/>
        <w:spacing w:before="20" w:after="20"/>
        <w:rPr>
          <w:lang w:val="mk-M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776AA" w:rsidRPr="001A03D0" w14:paraId="0F46464C" w14:textId="77777777">
        <w:tc>
          <w:tcPr>
            <w:tcW w:w="2943" w:type="dxa"/>
            <w:shd w:val="clear" w:color="auto" w:fill="auto"/>
          </w:tcPr>
          <w:p w14:paraId="1DD77FC7" w14:textId="77777777" w:rsidR="000776AA" w:rsidRPr="001A03D0" w:rsidRDefault="00D062BA" w:rsidP="000640D2">
            <w:pPr>
              <w:pStyle w:val="Aaoeeu"/>
              <w:widowControl/>
              <w:spacing w:before="20" w:after="20"/>
            </w:pPr>
            <w:proofErr w:type="spellStart"/>
            <w:r w:rsidRPr="001A03D0">
              <w:t>Birght</w:t>
            </w:r>
            <w:proofErr w:type="spellEnd"/>
            <w:r w:rsidRPr="001A03D0">
              <w:t xml:space="preserve"> date</w:t>
            </w:r>
          </w:p>
          <w:p w14:paraId="6F4DA5B2" w14:textId="77777777" w:rsidR="000776AA" w:rsidRPr="001A03D0" w:rsidRDefault="0046096C" w:rsidP="00737272">
            <w:pPr>
              <w:pStyle w:val="Aaoeeu"/>
              <w:widowControl/>
              <w:spacing w:before="20" w:after="20"/>
            </w:pPr>
            <w:r w:rsidRPr="001A03D0">
              <w:t>Gender</w:t>
            </w:r>
          </w:p>
        </w:tc>
        <w:tc>
          <w:tcPr>
            <w:tcW w:w="284" w:type="dxa"/>
            <w:shd w:val="clear" w:color="auto" w:fill="auto"/>
          </w:tcPr>
          <w:p w14:paraId="10DA848B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2A1B8B1C" w14:textId="77777777" w:rsidR="000776AA" w:rsidRPr="001A03D0" w:rsidRDefault="009B7715">
            <w:pPr>
              <w:rPr>
                <w:rFonts w:cs="Times New Roman"/>
                <w:sz w:val="20"/>
                <w:szCs w:val="20"/>
              </w:rPr>
            </w:pPr>
            <w:r w:rsidRPr="001A03D0">
              <w:rPr>
                <w:rFonts w:cs="Times New Roman"/>
                <w:sz w:val="20"/>
                <w:szCs w:val="20"/>
                <w:lang w:val="mk-MK"/>
              </w:rPr>
              <w:t>08 02 1984</w:t>
            </w:r>
          </w:p>
          <w:p w14:paraId="7DB47700" w14:textId="77777777" w:rsidR="000776AA" w:rsidRPr="001A03D0" w:rsidRDefault="009B7715">
            <w:pPr>
              <w:rPr>
                <w:rFonts w:cs="Times New Roman"/>
              </w:rPr>
            </w:pPr>
            <w:r w:rsidRPr="001A03D0">
              <w:rPr>
                <w:rFonts w:cs="Times New Roman"/>
                <w:sz w:val="20"/>
                <w:szCs w:val="20"/>
              </w:rPr>
              <w:t>female</w:t>
            </w:r>
          </w:p>
        </w:tc>
      </w:tr>
    </w:tbl>
    <w:p w14:paraId="16037880" w14:textId="77777777" w:rsidR="000776AA" w:rsidRPr="001A03D0" w:rsidRDefault="000776AA">
      <w:pPr>
        <w:pStyle w:val="Aaoeeu"/>
        <w:widowControl/>
        <w:spacing w:before="20" w:after="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</w:tblGrid>
      <w:tr w:rsidR="000776AA" w:rsidRPr="001A03D0" w14:paraId="130DCB85" w14:textId="77777777">
        <w:tc>
          <w:tcPr>
            <w:tcW w:w="2943" w:type="dxa"/>
            <w:shd w:val="clear" w:color="auto" w:fill="auto"/>
          </w:tcPr>
          <w:p w14:paraId="1E328465" w14:textId="77777777" w:rsidR="000776AA" w:rsidRPr="001A03D0" w:rsidRDefault="0046096C" w:rsidP="000640D2">
            <w:pPr>
              <w:pStyle w:val="Aeeaoaeaa1"/>
              <w:widowControl/>
              <w:jc w:val="left"/>
            </w:pPr>
            <w:r w:rsidRPr="001A03D0">
              <w:rPr>
                <w:smallCaps/>
              </w:rPr>
              <w:t>experience</w:t>
            </w:r>
          </w:p>
        </w:tc>
      </w:tr>
    </w:tbl>
    <w:p w14:paraId="134562F8" w14:textId="77777777" w:rsidR="000776AA" w:rsidRPr="001A03D0" w:rsidRDefault="009B7715">
      <w:pPr>
        <w:pStyle w:val="Aaoeeu"/>
        <w:widowControl/>
        <w:rPr>
          <w:b/>
        </w:rPr>
      </w:pPr>
      <w:r w:rsidRPr="001A03D0">
        <w:rPr>
          <w:b/>
          <w:lang w:val="mk-MK"/>
        </w:rPr>
        <w:tab/>
      </w:r>
    </w:p>
    <w:p w14:paraId="67F279AA" w14:textId="442C4585" w:rsidR="000776AA" w:rsidRPr="001A03D0" w:rsidRDefault="009B7715" w:rsidP="002249C6">
      <w:pPr>
        <w:pStyle w:val="Aaoeeu"/>
        <w:widowControl/>
        <w:ind w:left="2127"/>
        <w:rPr>
          <w:b/>
        </w:rPr>
      </w:pPr>
      <w:r w:rsidRPr="001A03D0">
        <w:rPr>
          <w:b/>
        </w:rPr>
        <w:t>11 ye</w:t>
      </w:r>
      <w:r w:rsidR="00F31AA6" w:rsidRPr="001A03D0">
        <w:rPr>
          <w:b/>
        </w:rPr>
        <w:t xml:space="preserve">ars </w:t>
      </w:r>
      <w:proofErr w:type="spellStart"/>
      <w:r w:rsidR="00F31AA6" w:rsidRPr="001A03D0">
        <w:rPr>
          <w:b/>
        </w:rPr>
        <w:t>profesional</w:t>
      </w:r>
      <w:proofErr w:type="spellEnd"/>
      <w:r w:rsidR="00F31AA6" w:rsidRPr="001A03D0">
        <w:rPr>
          <w:b/>
        </w:rPr>
        <w:t xml:space="preserve"> </w:t>
      </w:r>
      <w:proofErr w:type="spellStart"/>
      <w:r w:rsidR="00F31AA6" w:rsidRPr="001A03D0">
        <w:rPr>
          <w:b/>
        </w:rPr>
        <w:t>jurnalist</w:t>
      </w:r>
      <w:proofErr w:type="spellEnd"/>
      <w:r w:rsidR="00F31AA6" w:rsidRPr="001A03D0">
        <w:rPr>
          <w:b/>
        </w:rPr>
        <w:t xml:space="preserve"> field stands </w:t>
      </w:r>
      <w:r w:rsidR="00D73188" w:rsidRPr="001A03D0">
        <w:rPr>
          <w:b/>
        </w:rPr>
        <w:t>behind my work experience</w:t>
      </w:r>
      <w:r w:rsidR="00BD21D8" w:rsidRPr="001A03D0">
        <w:rPr>
          <w:b/>
        </w:rPr>
        <w:t>, from</w:t>
      </w:r>
      <w:r w:rsidRPr="001A03D0">
        <w:rPr>
          <w:b/>
        </w:rPr>
        <w:t xml:space="preserve"> 2005-2016 I worked as a news presenter, field </w:t>
      </w:r>
      <w:proofErr w:type="spellStart"/>
      <w:r w:rsidRPr="001A03D0">
        <w:rPr>
          <w:b/>
        </w:rPr>
        <w:t>jurnalist</w:t>
      </w:r>
      <w:proofErr w:type="spellEnd"/>
      <w:r w:rsidRPr="001A03D0">
        <w:rPr>
          <w:b/>
        </w:rPr>
        <w:t xml:space="preserve">, moderator od </w:t>
      </w:r>
      <w:proofErr w:type="spellStart"/>
      <w:r w:rsidRPr="001A03D0">
        <w:rPr>
          <w:b/>
        </w:rPr>
        <w:t>manifestacionas</w:t>
      </w:r>
      <w:proofErr w:type="spellEnd"/>
      <w:r w:rsidRPr="001A03D0">
        <w:rPr>
          <w:b/>
        </w:rPr>
        <w:t xml:space="preserve"> and </w:t>
      </w:r>
      <w:proofErr w:type="spellStart"/>
      <w:r w:rsidRPr="001A03D0">
        <w:rPr>
          <w:b/>
        </w:rPr>
        <w:t>tv</w:t>
      </w:r>
      <w:proofErr w:type="spellEnd"/>
      <w:r w:rsidRPr="001A03D0">
        <w:rPr>
          <w:b/>
        </w:rPr>
        <w:t xml:space="preserve"> shows in </w:t>
      </w:r>
      <w:proofErr w:type="spellStart"/>
      <w:r w:rsidRPr="001A03D0">
        <w:rPr>
          <w:b/>
        </w:rPr>
        <w:t>lokal</w:t>
      </w:r>
      <w:proofErr w:type="spellEnd"/>
      <w:r w:rsidRPr="001A03D0">
        <w:rPr>
          <w:b/>
        </w:rPr>
        <w:t xml:space="preserve"> </w:t>
      </w:r>
      <w:proofErr w:type="spellStart"/>
      <w:r w:rsidRPr="001A03D0">
        <w:rPr>
          <w:b/>
        </w:rPr>
        <w:t>tv</w:t>
      </w:r>
      <w:proofErr w:type="spellEnd"/>
      <w:r w:rsidRPr="001A03D0">
        <w:rPr>
          <w:b/>
        </w:rPr>
        <w:t xml:space="preserve"> station TRD DOO </w:t>
      </w:r>
      <w:r w:rsidRPr="001A03D0">
        <w:rPr>
          <w:b/>
          <w:lang w:val="mk-MK"/>
        </w:rPr>
        <w:t>„</w:t>
      </w:r>
      <w:r w:rsidRPr="001A03D0">
        <w:rPr>
          <w:b/>
        </w:rPr>
        <w:t>TV TERA</w:t>
      </w:r>
      <w:r w:rsidRPr="001A03D0">
        <w:rPr>
          <w:b/>
          <w:lang w:val="mk-MK"/>
        </w:rPr>
        <w:t>“</w:t>
      </w:r>
      <w:r w:rsidR="00315A46" w:rsidRPr="001A03D0">
        <w:rPr>
          <w:b/>
        </w:rPr>
        <w:t xml:space="preserve"> BITOLA. </w:t>
      </w:r>
      <w:proofErr w:type="spellStart"/>
      <w:r w:rsidR="00315A46" w:rsidRPr="001A03D0">
        <w:rPr>
          <w:b/>
        </w:rPr>
        <w:t>Expiriens</w:t>
      </w:r>
      <w:proofErr w:type="spellEnd"/>
      <w:r w:rsidR="00315A46" w:rsidRPr="001A03D0">
        <w:rPr>
          <w:b/>
        </w:rPr>
        <w:t xml:space="preserve"> is taken</w:t>
      </w:r>
      <w:r w:rsidR="009E4367" w:rsidRPr="001A03D0">
        <w:rPr>
          <w:b/>
        </w:rPr>
        <w:t xml:space="preserve"> during</w:t>
      </w:r>
      <w:r w:rsidRPr="001A03D0">
        <w:rPr>
          <w:b/>
        </w:rPr>
        <w:t xml:space="preserve"> </w:t>
      </w:r>
      <w:r w:rsidR="009E4367" w:rsidRPr="001A03D0">
        <w:rPr>
          <w:b/>
        </w:rPr>
        <w:t xml:space="preserve">lots of </w:t>
      </w:r>
      <w:proofErr w:type="spellStart"/>
      <w:r w:rsidR="009E4367" w:rsidRPr="001A03D0">
        <w:rPr>
          <w:b/>
        </w:rPr>
        <w:t>tranings</w:t>
      </w:r>
      <w:proofErr w:type="spellEnd"/>
      <w:r w:rsidR="009E4367" w:rsidRPr="001A03D0">
        <w:rPr>
          <w:b/>
        </w:rPr>
        <w:t xml:space="preserve">, developing </w:t>
      </w:r>
      <w:proofErr w:type="spellStart"/>
      <w:r w:rsidR="00143F3A" w:rsidRPr="001A03D0">
        <w:rPr>
          <w:b/>
        </w:rPr>
        <w:t>skils</w:t>
      </w:r>
      <w:proofErr w:type="spellEnd"/>
      <w:r w:rsidR="00143F3A" w:rsidRPr="001A03D0">
        <w:rPr>
          <w:b/>
        </w:rPr>
        <w:t xml:space="preserve">  by eminent experts from</w:t>
      </w:r>
      <w:r w:rsidRPr="001A03D0">
        <w:rPr>
          <w:b/>
        </w:rPr>
        <w:t xml:space="preserve">, BBS, MIM (Macedonian Media </w:t>
      </w:r>
      <w:proofErr w:type="spellStart"/>
      <w:r w:rsidRPr="001A03D0">
        <w:rPr>
          <w:b/>
        </w:rPr>
        <w:t>Institut</w:t>
      </w:r>
      <w:proofErr w:type="spellEnd"/>
      <w:r w:rsidRPr="001A03D0">
        <w:rPr>
          <w:b/>
        </w:rPr>
        <w:t xml:space="preserve">), NSNS ( </w:t>
      </w:r>
      <w:proofErr w:type="spellStart"/>
      <w:r w:rsidRPr="001A03D0">
        <w:rPr>
          <w:b/>
        </w:rPr>
        <w:t>Novisad`s</w:t>
      </w:r>
      <w:proofErr w:type="spellEnd"/>
      <w:r w:rsidRPr="001A03D0">
        <w:rPr>
          <w:b/>
        </w:rPr>
        <w:t xml:space="preserve"> </w:t>
      </w:r>
      <w:proofErr w:type="spellStart"/>
      <w:r w:rsidRPr="001A03D0">
        <w:rPr>
          <w:b/>
        </w:rPr>
        <w:t>jurnalist</w:t>
      </w:r>
      <w:proofErr w:type="spellEnd"/>
      <w:r w:rsidRPr="001A03D0">
        <w:rPr>
          <w:b/>
        </w:rPr>
        <w:t xml:space="preserve"> </w:t>
      </w:r>
      <w:proofErr w:type="spellStart"/>
      <w:r w:rsidRPr="001A03D0">
        <w:rPr>
          <w:b/>
        </w:rPr>
        <w:t>shool</w:t>
      </w:r>
      <w:proofErr w:type="spellEnd"/>
      <w:r w:rsidRPr="001A03D0">
        <w:rPr>
          <w:b/>
        </w:rPr>
        <w:t xml:space="preserve">), </w:t>
      </w:r>
      <w:proofErr w:type="spellStart"/>
      <w:r w:rsidRPr="001A03D0">
        <w:rPr>
          <w:b/>
        </w:rPr>
        <w:t>ets</w:t>
      </w:r>
      <w:proofErr w:type="spellEnd"/>
      <w:r w:rsidRPr="001A03D0">
        <w:rPr>
          <w:b/>
        </w:rPr>
        <w:t xml:space="preserve">. Lots of seminars, trainings connected </w:t>
      </w:r>
      <w:proofErr w:type="spellStart"/>
      <w:r w:rsidRPr="001A03D0">
        <w:rPr>
          <w:b/>
        </w:rPr>
        <w:t>direktly</w:t>
      </w:r>
      <w:proofErr w:type="spellEnd"/>
      <w:r w:rsidRPr="001A03D0">
        <w:rPr>
          <w:b/>
        </w:rPr>
        <w:t xml:space="preserve"> with way of informing, </w:t>
      </w:r>
      <w:proofErr w:type="spellStart"/>
      <w:r w:rsidRPr="001A03D0">
        <w:rPr>
          <w:b/>
        </w:rPr>
        <w:t>interpretacion</w:t>
      </w:r>
      <w:proofErr w:type="spellEnd"/>
      <w:r w:rsidRPr="001A03D0">
        <w:rPr>
          <w:b/>
        </w:rPr>
        <w:t xml:space="preserve">, creating a </w:t>
      </w:r>
      <w:proofErr w:type="spellStart"/>
      <w:r w:rsidRPr="001A03D0">
        <w:rPr>
          <w:b/>
        </w:rPr>
        <w:t>tv</w:t>
      </w:r>
      <w:proofErr w:type="spellEnd"/>
      <w:r w:rsidRPr="001A03D0">
        <w:rPr>
          <w:b/>
        </w:rPr>
        <w:t xml:space="preserve"> audio and video files and </w:t>
      </w:r>
      <w:proofErr w:type="spellStart"/>
      <w:r w:rsidRPr="001A03D0">
        <w:rPr>
          <w:b/>
        </w:rPr>
        <w:t>packings</w:t>
      </w:r>
      <w:proofErr w:type="spellEnd"/>
      <w:r w:rsidRPr="001A03D0">
        <w:rPr>
          <w:b/>
        </w:rPr>
        <w:t xml:space="preserve">, developing of orator </w:t>
      </w:r>
      <w:proofErr w:type="spellStart"/>
      <w:r w:rsidRPr="001A03D0">
        <w:rPr>
          <w:b/>
        </w:rPr>
        <w:t>skils</w:t>
      </w:r>
      <w:proofErr w:type="spellEnd"/>
      <w:r w:rsidRPr="001A03D0">
        <w:rPr>
          <w:b/>
        </w:rPr>
        <w:t xml:space="preserve">, diction, </w:t>
      </w:r>
      <w:proofErr w:type="spellStart"/>
      <w:r w:rsidRPr="001A03D0">
        <w:rPr>
          <w:b/>
        </w:rPr>
        <w:t>atitud</w:t>
      </w:r>
      <w:proofErr w:type="spellEnd"/>
      <w:r w:rsidRPr="001A03D0">
        <w:rPr>
          <w:b/>
        </w:rPr>
        <w:t xml:space="preserve"> in front of cameras are </w:t>
      </w:r>
      <w:proofErr w:type="spellStart"/>
      <w:r w:rsidRPr="001A03D0">
        <w:rPr>
          <w:b/>
        </w:rPr>
        <w:t>witneses</w:t>
      </w:r>
      <w:proofErr w:type="spellEnd"/>
      <w:r w:rsidRPr="001A03D0">
        <w:rPr>
          <w:b/>
        </w:rPr>
        <w:t xml:space="preserve"> for my successful career dur</w:t>
      </w:r>
      <w:r w:rsidR="009E4367" w:rsidRPr="001A03D0">
        <w:rPr>
          <w:b/>
        </w:rPr>
        <w:t>ing those years. Since 2016</w:t>
      </w:r>
      <w:r w:rsidR="00261460">
        <w:rPr>
          <w:b/>
        </w:rPr>
        <w:t xml:space="preserve"> </w:t>
      </w:r>
      <w:r w:rsidR="00252CEF">
        <w:rPr>
          <w:b/>
        </w:rPr>
        <w:t>I</w:t>
      </w:r>
      <w:r w:rsidR="009E4367" w:rsidRPr="001A03D0">
        <w:rPr>
          <w:b/>
        </w:rPr>
        <w:t xml:space="preserve"> was employed</w:t>
      </w:r>
      <w:r w:rsidRPr="001A03D0">
        <w:rPr>
          <w:b/>
        </w:rPr>
        <w:t xml:space="preserve"> in HD TV MEGA Bitola as a </w:t>
      </w:r>
      <w:proofErr w:type="spellStart"/>
      <w:r w:rsidRPr="001A03D0">
        <w:rPr>
          <w:b/>
        </w:rPr>
        <w:t>jurnalist</w:t>
      </w:r>
      <w:proofErr w:type="spellEnd"/>
      <w:r w:rsidRPr="001A03D0">
        <w:rPr>
          <w:b/>
        </w:rPr>
        <w:t xml:space="preserve">, news presenter and moderator of </w:t>
      </w:r>
      <w:proofErr w:type="spellStart"/>
      <w:r w:rsidRPr="001A03D0">
        <w:rPr>
          <w:b/>
        </w:rPr>
        <w:t>tv</w:t>
      </w:r>
      <w:proofErr w:type="spellEnd"/>
      <w:r w:rsidRPr="001A03D0">
        <w:rPr>
          <w:b/>
        </w:rPr>
        <w:t xml:space="preserve"> shows</w:t>
      </w:r>
      <w:r w:rsidR="008C19B8">
        <w:rPr>
          <w:b/>
        </w:rPr>
        <w:t>.</w:t>
      </w:r>
      <w:r w:rsidR="007640D8">
        <w:rPr>
          <w:b/>
        </w:rPr>
        <w:t xml:space="preserve"> Since 12-th</w:t>
      </w:r>
      <w:r w:rsidR="000D4CD0">
        <w:rPr>
          <w:b/>
        </w:rPr>
        <w:t xml:space="preserve"> of</w:t>
      </w:r>
      <w:r w:rsidR="007640D8">
        <w:rPr>
          <w:b/>
        </w:rPr>
        <w:t xml:space="preserve"> march</w:t>
      </w:r>
      <w:r w:rsidR="000D4CD0">
        <w:rPr>
          <w:b/>
        </w:rPr>
        <w:t xml:space="preserve"> 2018</w:t>
      </w:r>
      <w:r w:rsidR="001D5E1C">
        <w:rPr>
          <w:b/>
        </w:rPr>
        <w:t>,</w:t>
      </w:r>
      <w:r w:rsidR="000D4CD0">
        <w:rPr>
          <w:b/>
        </w:rPr>
        <w:t xml:space="preserve"> </w:t>
      </w:r>
      <w:r w:rsidR="004C0EA9">
        <w:rPr>
          <w:b/>
        </w:rPr>
        <w:t xml:space="preserve">I </w:t>
      </w:r>
      <w:r w:rsidR="001D5E1C">
        <w:rPr>
          <w:b/>
        </w:rPr>
        <w:t xml:space="preserve">was </w:t>
      </w:r>
      <w:proofErr w:type="spellStart"/>
      <w:r w:rsidR="007704B2">
        <w:rPr>
          <w:b/>
        </w:rPr>
        <w:t>emloyed</w:t>
      </w:r>
      <w:proofErr w:type="spellEnd"/>
      <w:r w:rsidR="007704B2">
        <w:rPr>
          <w:b/>
        </w:rPr>
        <w:t xml:space="preserve"> in </w:t>
      </w:r>
      <w:proofErr w:type="spellStart"/>
      <w:r w:rsidR="007704B2">
        <w:rPr>
          <w:b/>
        </w:rPr>
        <w:t>Kromberg</w:t>
      </w:r>
      <w:proofErr w:type="spellEnd"/>
      <w:r w:rsidR="007704B2">
        <w:rPr>
          <w:b/>
        </w:rPr>
        <w:t xml:space="preserve"> </w:t>
      </w:r>
      <w:r w:rsidR="00A61527">
        <w:rPr>
          <w:b/>
        </w:rPr>
        <w:t xml:space="preserve">&amp;Shubert company </w:t>
      </w:r>
      <w:r w:rsidR="00577490">
        <w:rPr>
          <w:b/>
        </w:rPr>
        <w:t xml:space="preserve">as a operator in </w:t>
      </w:r>
      <w:proofErr w:type="spellStart"/>
      <w:r w:rsidR="00577490">
        <w:rPr>
          <w:b/>
        </w:rPr>
        <w:t>prodaction</w:t>
      </w:r>
      <w:proofErr w:type="spellEnd"/>
      <w:r w:rsidR="00BA6D71">
        <w:rPr>
          <w:b/>
        </w:rPr>
        <w:t xml:space="preserve"> in VS30 pro</w:t>
      </w:r>
      <w:r w:rsidR="000B52C7">
        <w:rPr>
          <w:b/>
        </w:rPr>
        <w:t>je</w:t>
      </w:r>
      <w:r w:rsidR="00BA6D71">
        <w:rPr>
          <w:b/>
        </w:rPr>
        <w:t>ct</w:t>
      </w:r>
      <w:r w:rsidR="00577490">
        <w:rPr>
          <w:b/>
        </w:rPr>
        <w:t xml:space="preserve"> </w:t>
      </w:r>
      <w:r w:rsidR="00A61527">
        <w:rPr>
          <w:b/>
        </w:rPr>
        <w:t>on a position EPT leader</w:t>
      </w:r>
      <w:r w:rsidR="00252CEF">
        <w:rPr>
          <w:b/>
        </w:rPr>
        <w:t>, witch means electronic and vacuum</w:t>
      </w:r>
      <w:r w:rsidR="00C4443C">
        <w:rPr>
          <w:b/>
        </w:rPr>
        <w:t xml:space="preserve"> recheck of the </w:t>
      </w:r>
      <w:proofErr w:type="spellStart"/>
      <w:r w:rsidR="00C4443C">
        <w:rPr>
          <w:b/>
        </w:rPr>
        <w:t>hornes</w:t>
      </w:r>
      <w:proofErr w:type="spellEnd"/>
      <w:r w:rsidR="00C4443C">
        <w:rPr>
          <w:b/>
        </w:rPr>
        <w:t>, used in automobile industries Daimler. On</w:t>
      </w:r>
      <w:r w:rsidR="004E168B">
        <w:rPr>
          <w:b/>
        </w:rPr>
        <w:t xml:space="preserve"> 15</w:t>
      </w:r>
      <w:r w:rsidR="004E168B" w:rsidRPr="004E168B">
        <w:rPr>
          <w:b/>
          <w:vertAlign w:val="superscript"/>
        </w:rPr>
        <w:t>th</w:t>
      </w:r>
      <w:r w:rsidR="004E168B">
        <w:rPr>
          <w:b/>
        </w:rPr>
        <w:t xml:space="preserve"> May 2019 </w:t>
      </w:r>
      <w:r w:rsidR="00D400CA">
        <w:rPr>
          <w:b/>
        </w:rPr>
        <w:t xml:space="preserve">I was positioned HR Administrator in </w:t>
      </w:r>
      <w:r w:rsidR="00E92AA7">
        <w:rPr>
          <w:b/>
        </w:rPr>
        <w:t>Nederland's- Macedonian company</w:t>
      </w:r>
      <w:r w:rsidR="005E76D5">
        <w:rPr>
          <w:b/>
          <w:lang w:bidi="hi-IN"/>
        </w:rPr>
        <w:t xml:space="preserve"> that provides heat exchangers,</w:t>
      </w:r>
      <w:r w:rsidR="00E92AA7">
        <w:rPr>
          <w:b/>
        </w:rPr>
        <w:t xml:space="preserve"> </w:t>
      </w:r>
      <w:r w:rsidR="00283C0A">
        <w:rPr>
          <w:b/>
        </w:rPr>
        <w:t>“</w:t>
      </w:r>
      <w:proofErr w:type="spellStart"/>
      <w:r w:rsidR="00283C0A">
        <w:rPr>
          <w:b/>
        </w:rPr>
        <w:t>Holmak</w:t>
      </w:r>
      <w:proofErr w:type="spellEnd"/>
      <w:r w:rsidR="00283C0A">
        <w:rPr>
          <w:b/>
        </w:rPr>
        <w:t>” Bitola</w:t>
      </w:r>
      <w:r w:rsidR="005E76D5">
        <w:rPr>
          <w:b/>
        </w:rPr>
        <w:t>.</w:t>
      </w:r>
    </w:p>
    <w:p w14:paraId="5C326A17" w14:textId="77777777" w:rsidR="000776AA" w:rsidRPr="001A03D0" w:rsidRDefault="000776AA">
      <w:pPr>
        <w:pStyle w:val="Aaoeeu"/>
        <w:widowControl/>
        <w:rPr>
          <w:b/>
          <w:lang w:val="mk-M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</w:tblGrid>
      <w:tr w:rsidR="000776AA" w:rsidRPr="001A03D0" w14:paraId="0D026722" w14:textId="77777777">
        <w:tc>
          <w:tcPr>
            <w:tcW w:w="2943" w:type="dxa"/>
            <w:shd w:val="clear" w:color="auto" w:fill="auto"/>
          </w:tcPr>
          <w:p w14:paraId="151CCD73" w14:textId="77777777" w:rsidR="000776AA" w:rsidRPr="001A03D0" w:rsidRDefault="005E7DB7" w:rsidP="00E9277F">
            <w:pPr>
              <w:pStyle w:val="Aeeaoaeaa1"/>
              <w:widowControl/>
              <w:jc w:val="left"/>
            </w:pPr>
            <w:r w:rsidRPr="001A03D0">
              <w:rPr>
                <w:smallCaps/>
              </w:rPr>
              <w:t>Education</w:t>
            </w:r>
          </w:p>
        </w:tc>
      </w:tr>
    </w:tbl>
    <w:p w14:paraId="303B393A" w14:textId="77777777" w:rsidR="000776AA" w:rsidRPr="001A03D0" w:rsidRDefault="000776AA">
      <w:pPr>
        <w:pStyle w:val="Aaoeeu"/>
        <w:widowControl/>
        <w:rPr>
          <w:lang w:val="mk-M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776AA" w:rsidRPr="001A03D0" w14:paraId="4C592974" w14:textId="77777777">
        <w:tc>
          <w:tcPr>
            <w:tcW w:w="2943" w:type="dxa"/>
            <w:shd w:val="clear" w:color="auto" w:fill="auto"/>
          </w:tcPr>
          <w:p w14:paraId="6B0F308C" w14:textId="77777777" w:rsidR="000776AA" w:rsidRPr="001A03D0" w:rsidRDefault="000776AA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0"/>
                <w:lang w:val="mk-MK"/>
              </w:rPr>
            </w:pPr>
          </w:p>
        </w:tc>
        <w:tc>
          <w:tcPr>
            <w:tcW w:w="284" w:type="dxa"/>
            <w:shd w:val="clear" w:color="auto" w:fill="auto"/>
          </w:tcPr>
          <w:p w14:paraId="40C659D4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1470F44F" w14:textId="77777777" w:rsidR="000776AA" w:rsidRPr="001A03D0" w:rsidRDefault="009B7715">
            <w:pPr>
              <w:pStyle w:val="OiaeaeiYiio2"/>
              <w:widowControl/>
              <w:snapToGrid w:val="0"/>
              <w:spacing w:before="20" w:after="20"/>
              <w:jc w:val="left"/>
            </w:pPr>
            <w:r w:rsidRPr="001A03D0">
              <w:rPr>
                <w:i w:val="0"/>
                <w:sz w:val="20"/>
                <w:lang w:val="mk-MK"/>
              </w:rPr>
              <w:t>2002-2005</w:t>
            </w:r>
          </w:p>
        </w:tc>
      </w:tr>
      <w:tr w:rsidR="000776AA" w:rsidRPr="001A03D0" w14:paraId="49421C30" w14:textId="77777777">
        <w:tc>
          <w:tcPr>
            <w:tcW w:w="2943" w:type="dxa"/>
            <w:shd w:val="clear" w:color="auto" w:fill="auto"/>
          </w:tcPr>
          <w:p w14:paraId="13982E2C" w14:textId="77777777" w:rsidR="000776AA" w:rsidRPr="001A03D0" w:rsidRDefault="000776AA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0"/>
                <w:lang w:val="mk-MK"/>
              </w:rPr>
            </w:pPr>
          </w:p>
        </w:tc>
        <w:tc>
          <w:tcPr>
            <w:tcW w:w="284" w:type="dxa"/>
            <w:shd w:val="clear" w:color="auto" w:fill="auto"/>
          </w:tcPr>
          <w:p w14:paraId="502FF818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5B4D8DB4" w14:textId="77777777" w:rsidR="000776AA" w:rsidRPr="001A03D0" w:rsidRDefault="009B7715">
            <w:pPr>
              <w:pStyle w:val="OiaeaeiYiio2"/>
              <w:widowControl/>
              <w:snapToGrid w:val="0"/>
              <w:spacing w:before="20" w:after="20"/>
              <w:jc w:val="left"/>
            </w:pPr>
            <w:r w:rsidRPr="001A03D0">
              <w:rPr>
                <w:i w:val="0"/>
                <w:sz w:val="20"/>
                <w:lang w:val="mk-MK"/>
              </w:rPr>
              <w:t>Technical Faculty Bitola - Technical Informatics</w:t>
            </w:r>
          </w:p>
        </w:tc>
      </w:tr>
      <w:tr w:rsidR="000776AA" w:rsidRPr="001A03D0" w14:paraId="32DF3977" w14:textId="77777777">
        <w:tc>
          <w:tcPr>
            <w:tcW w:w="2943" w:type="dxa"/>
            <w:shd w:val="clear" w:color="auto" w:fill="auto"/>
          </w:tcPr>
          <w:p w14:paraId="08404990" w14:textId="77777777" w:rsidR="000776AA" w:rsidRPr="001A03D0" w:rsidRDefault="000776AA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0"/>
                <w:lang w:val="mk-MK"/>
              </w:rPr>
            </w:pPr>
          </w:p>
        </w:tc>
        <w:tc>
          <w:tcPr>
            <w:tcW w:w="284" w:type="dxa"/>
            <w:shd w:val="clear" w:color="auto" w:fill="auto"/>
          </w:tcPr>
          <w:p w14:paraId="2552D0E9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75254BF0" w14:textId="77777777" w:rsidR="000776AA" w:rsidRPr="001A03D0" w:rsidRDefault="009B7715">
            <w:pPr>
              <w:pStyle w:val="OiaeaeiYiio2"/>
              <w:widowControl/>
              <w:snapToGrid w:val="0"/>
              <w:spacing w:before="20" w:after="20"/>
              <w:jc w:val="left"/>
            </w:pPr>
            <w:r w:rsidRPr="001A03D0">
              <w:rPr>
                <w:i w:val="0"/>
                <w:sz w:val="20"/>
              </w:rPr>
              <w:t>Informatics t</w:t>
            </w:r>
            <w:r w:rsidRPr="001A03D0">
              <w:rPr>
                <w:i w:val="0"/>
                <w:sz w:val="20"/>
                <w:lang w:val="mk-MK"/>
              </w:rPr>
              <w:t>echnician</w:t>
            </w:r>
          </w:p>
        </w:tc>
      </w:tr>
    </w:tbl>
    <w:p w14:paraId="38AC46B3" w14:textId="77777777" w:rsidR="000776AA" w:rsidRPr="001A03D0" w:rsidRDefault="000776AA">
      <w:pPr>
        <w:rPr>
          <w:rFonts w:cs="Times New Roman"/>
          <w:b/>
          <w:sz w:val="20"/>
          <w:szCs w:val="20"/>
          <w:lang w:val="mk-M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776AA" w:rsidRPr="001A03D0" w14:paraId="564B76BF" w14:textId="77777777">
        <w:tc>
          <w:tcPr>
            <w:tcW w:w="2943" w:type="dxa"/>
            <w:shd w:val="clear" w:color="auto" w:fill="auto"/>
          </w:tcPr>
          <w:p w14:paraId="44210AE8" w14:textId="77777777" w:rsidR="000776AA" w:rsidRPr="001A03D0" w:rsidRDefault="000776AA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0"/>
                <w:lang w:val="mk-MK"/>
              </w:rPr>
            </w:pPr>
          </w:p>
        </w:tc>
        <w:tc>
          <w:tcPr>
            <w:tcW w:w="284" w:type="dxa"/>
            <w:shd w:val="clear" w:color="auto" w:fill="auto"/>
          </w:tcPr>
          <w:p w14:paraId="42AC43DE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65B47077" w14:textId="77777777" w:rsidR="000776AA" w:rsidRPr="001A03D0" w:rsidRDefault="009B7715">
            <w:pPr>
              <w:pStyle w:val="OiaeaeiYiio2"/>
              <w:widowControl/>
              <w:snapToGrid w:val="0"/>
              <w:spacing w:before="20" w:after="20"/>
              <w:jc w:val="left"/>
            </w:pPr>
            <w:r w:rsidRPr="001A03D0">
              <w:rPr>
                <w:i w:val="0"/>
                <w:sz w:val="20"/>
                <w:lang w:val="mk-MK"/>
              </w:rPr>
              <w:t>2011-2015</w:t>
            </w:r>
          </w:p>
        </w:tc>
      </w:tr>
      <w:tr w:rsidR="000776AA" w:rsidRPr="001A03D0" w14:paraId="296AC71B" w14:textId="77777777">
        <w:tc>
          <w:tcPr>
            <w:tcW w:w="2943" w:type="dxa"/>
            <w:shd w:val="clear" w:color="auto" w:fill="auto"/>
          </w:tcPr>
          <w:p w14:paraId="28175E59" w14:textId="77777777" w:rsidR="000776AA" w:rsidRPr="001A03D0" w:rsidRDefault="000776AA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0"/>
                <w:lang w:val="mk-MK"/>
              </w:rPr>
            </w:pPr>
          </w:p>
        </w:tc>
        <w:tc>
          <w:tcPr>
            <w:tcW w:w="284" w:type="dxa"/>
            <w:shd w:val="clear" w:color="auto" w:fill="auto"/>
          </w:tcPr>
          <w:p w14:paraId="238B3175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2DF52707" w14:textId="77777777" w:rsidR="000776AA" w:rsidRPr="001A03D0" w:rsidRDefault="009B7715">
            <w:pPr>
              <w:pStyle w:val="OiaeaeiYiio2"/>
              <w:widowControl/>
              <w:snapToGrid w:val="0"/>
              <w:spacing w:before="20" w:after="20"/>
              <w:jc w:val="left"/>
              <w:rPr>
                <w:i w:val="0"/>
                <w:sz w:val="20"/>
                <w:lang w:val="mk-MK"/>
              </w:rPr>
            </w:pPr>
            <w:r w:rsidRPr="001A03D0">
              <w:rPr>
                <w:i w:val="0"/>
                <w:sz w:val="20"/>
                <w:lang w:val="mk-MK"/>
              </w:rPr>
              <w:t>International Slavic University "Gavrilo Romanovich Derzhavin" - Bitola</w:t>
            </w:r>
          </w:p>
          <w:p w14:paraId="30E702FF" w14:textId="77777777" w:rsidR="000776AA" w:rsidRPr="001A03D0" w:rsidRDefault="009B7715">
            <w:pPr>
              <w:pStyle w:val="OiaeaeiYiio2"/>
              <w:widowControl/>
              <w:snapToGrid w:val="0"/>
              <w:spacing w:before="20" w:after="20"/>
              <w:jc w:val="left"/>
            </w:pPr>
            <w:r w:rsidRPr="001A03D0">
              <w:rPr>
                <w:i w:val="0"/>
                <w:sz w:val="20"/>
                <w:lang w:val="mk-MK"/>
              </w:rPr>
              <w:t>Faculty of Psychology - General Psychology</w:t>
            </w:r>
          </w:p>
        </w:tc>
      </w:tr>
      <w:tr w:rsidR="000776AA" w:rsidRPr="001A03D0" w14:paraId="39F4E515" w14:textId="77777777">
        <w:tc>
          <w:tcPr>
            <w:tcW w:w="2943" w:type="dxa"/>
            <w:shd w:val="clear" w:color="auto" w:fill="auto"/>
          </w:tcPr>
          <w:p w14:paraId="006521D1" w14:textId="77777777" w:rsidR="000776AA" w:rsidRPr="001A03D0" w:rsidRDefault="000776AA">
            <w:pPr>
              <w:pStyle w:val="OiaeaeiYiio2"/>
              <w:widowControl/>
              <w:snapToGrid w:val="0"/>
              <w:spacing w:before="20" w:after="20"/>
              <w:rPr>
                <w:i w:val="0"/>
                <w:sz w:val="20"/>
                <w:lang w:val="mk-MK"/>
              </w:rPr>
            </w:pPr>
          </w:p>
        </w:tc>
        <w:tc>
          <w:tcPr>
            <w:tcW w:w="284" w:type="dxa"/>
            <w:shd w:val="clear" w:color="auto" w:fill="auto"/>
          </w:tcPr>
          <w:p w14:paraId="42CEFB95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199666DD" w14:textId="77777777" w:rsidR="000776AA" w:rsidRPr="001A03D0" w:rsidRDefault="009B7715">
            <w:pPr>
              <w:pStyle w:val="OiaeaeiYiio2"/>
              <w:widowControl/>
              <w:snapToGrid w:val="0"/>
              <w:spacing w:before="20" w:after="20"/>
              <w:jc w:val="left"/>
            </w:pPr>
            <w:r w:rsidRPr="001A03D0">
              <w:rPr>
                <w:i w:val="0"/>
                <w:sz w:val="20"/>
                <w:lang w:val="mk-MK"/>
              </w:rPr>
              <w:t>Graduated psychologist</w:t>
            </w:r>
          </w:p>
        </w:tc>
      </w:tr>
    </w:tbl>
    <w:p w14:paraId="03052455" w14:textId="77777777" w:rsidR="000776AA" w:rsidRPr="001A03D0" w:rsidRDefault="00652998">
      <w:pPr>
        <w:rPr>
          <w:rFonts w:cs="Times New Roman"/>
          <w:sz w:val="20"/>
          <w:szCs w:val="20"/>
          <w:lang w:val="mk-MK"/>
        </w:rPr>
      </w:pPr>
      <w:r w:rsidRPr="001A03D0">
        <w:rPr>
          <w:rFonts w:cs="Times New Roman"/>
          <w:noProof/>
        </w:rPr>
        <mc:AlternateContent>
          <mc:Choice Requires="wps">
            <w:drawing>
              <wp:anchor distT="0" distB="0" distL="0" distR="114300" simplePos="0" relativeHeight="251657216" behindDoc="0" locked="0" layoutInCell="1" allowOverlap="1" wp14:anchorId="78CCAEF4" wp14:editId="5F60ACB1">
                <wp:simplePos x="0" y="0"/>
                <wp:positionH relativeFrom="column">
                  <wp:posOffset>-69215</wp:posOffset>
                </wp:positionH>
                <wp:positionV relativeFrom="paragraph">
                  <wp:posOffset>145415</wp:posOffset>
                </wp:positionV>
                <wp:extent cx="1348105" cy="1607820"/>
                <wp:effectExtent l="0" t="0" r="0" b="0"/>
                <wp:wrapSquare wrapText="bothSides"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48105" cy="16078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943"/>
                            </w:tblGrid>
                            <w:tr w:rsidR="000776AA" w14:paraId="75673F94" w14:textId="77777777">
                              <w:tc>
                                <w:tcPr>
                                  <w:tcW w:w="2943" w:type="dxa"/>
                                  <w:shd w:val="clear" w:color="auto" w:fill="auto"/>
                                </w:tcPr>
                                <w:p w14:paraId="032BDA0E" w14:textId="77777777" w:rsidR="000776AA" w:rsidRPr="00F058DE" w:rsidRDefault="00F058DE" w:rsidP="00F058DE">
                                  <w:pPr>
                                    <w:pStyle w:val="Aeeaoaeaa1"/>
                                    <w:widowControl/>
                                    <w:jc w:val="center"/>
                                    <w:rPr>
                                      <w:rFonts w:ascii="Arial Narrow" w:hAnsi="Arial Narrow" w:cs="Arial Narrow"/>
                                      <w:smallCap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Narrow" w:hAnsi="Arial Narrow" w:cs="Arial Narrow"/>
                                      <w:smallCaps/>
                                      <w:sz w:val="24"/>
                                    </w:rPr>
                                    <w:t>Personal skills and</w:t>
                                  </w:r>
                                  <w:r w:rsidR="00E1796B">
                                    <w:rPr>
                                      <w:rFonts w:ascii="Arial Narrow" w:hAnsi="Arial Narrow" w:cs="Arial Narrow"/>
                                      <w:smallCaps/>
                                      <w:sz w:val="24"/>
                                    </w:rPr>
                                    <w:t xml:space="preserve"> abilities</w:t>
                                  </w:r>
                                </w:p>
                                <w:p w14:paraId="44590E72" w14:textId="77777777" w:rsidR="000776AA" w:rsidRDefault="000776AA">
                                  <w:pPr>
                                    <w:pStyle w:val="Aeeaoaeaa1"/>
                                    <w:widowControl/>
                                    <w:rPr>
                                      <w:rFonts w:ascii="Arial Narrow" w:hAnsi="Arial Narrow" w:cs="Arial Narrow"/>
                                      <w:b w:val="0"/>
                                      <w:lang w:val="mk-MK"/>
                                    </w:rPr>
                                  </w:pPr>
                                </w:p>
                                <w:p w14:paraId="278C1092" w14:textId="77777777" w:rsidR="000776AA" w:rsidRDefault="000776AA">
                                  <w:pPr>
                                    <w:pStyle w:val="Aeeaoaeaa1"/>
                                    <w:widowControl/>
                                    <w:rPr>
                                      <w:rFonts w:ascii="Arial Narrow" w:hAnsi="Arial Narrow" w:cs="Arial Narrow"/>
                                      <w:b w:val="0"/>
                                      <w:lang w:val="mk-MK"/>
                                    </w:rPr>
                                  </w:pPr>
                                </w:p>
                                <w:p w14:paraId="436483C3" w14:textId="77777777" w:rsidR="000776AA" w:rsidRDefault="000776AA">
                                  <w:pPr>
                                    <w:pStyle w:val="Aeeaoaeaa1"/>
                                    <w:widowControl/>
                                    <w:rPr>
                                      <w:rFonts w:ascii="Arial Narrow" w:hAnsi="Arial Narrow" w:cs="Arial Narrow"/>
                                      <w:b w:val="0"/>
                                      <w:lang w:val="mk-MK"/>
                                    </w:rPr>
                                  </w:pPr>
                                </w:p>
                                <w:p w14:paraId="021F97B3" w14:textId="77777777" w:rsidR="000776AA" w:rsidRDefault="000776AA">
                                  <w:pPr>
                                    <w:pStyle w:val="Aeeaoaeaa1"/>
                                    <w:widowControl/>
                                    <w:rPr>
                                      <w:rFonts w:ascii="Arial Narrow" w:hAnsi="Arial Narrow" w:cs="Arial Narrow"/>
                                      <w:b w:val="0"/>
                                      <w:lang w:val="mk-MK"/>
                                    </w:rPr>
                                  </w:pPr>
                                </w:p>
                                <w:p w14:paraId="110B68ED" w14:textId="77777777" w:rsidR="000776AA" w:rsidRDefault="000776AA">
                                  <w:pPr>
                                    <w:pStyle w:val="Aeeaoaeaa1"/>
                                    <w:widowControl/>
                                    <w:rPr>
                                      <w:rFonts w:ascii="Arial Narrow" w:hAnsi="Arial Narrow" w:cs="Arial Narrow"/>
                                      <w:b w:val="0"/>
                                      <w:lang w:val="mk-MK"/>
                                    </w:rPr>
                                  </w:pPr>
                                </w:p>
                                <w:p w14:paraId="7DC4F6BB" w14:textId="77777777" w:rsidR="000776AA" w:rsidRDefault="000776AA">
                                  <w:pPr>
                                    <w:pStyle w:val="Aeeaoaeaa1"/>
                                    <w:widowControl/>
                                    <w:rPr>
                                      <w:rFonts w:ascii="Arial Narrow" w:hAnsi="Arial Narrow" w:cs="Arial Narrow"/>
                                      <w:b w:val="0"/>
                                      <w:lang w:val="mk-MK"/>
                                    </w:rPr>
                                  </w:pPr>
                                </w:p>
                                <w:p w14:paraId="083A6257" w14:textId="77777777" w:rsidR="000776AA" w:rsidRDefault="000776AA">
                                  <w:pPr>
                                    <w:pStyle w:val="Aeeaoaeaa1"/>
                                    <w:widowControl/>
                                    <w:rPr>
                                      <w:rFonts w:ascii="Arial Narrow" w:hAnsi="Arial Narrow" w:cs="Arial Narrow"/>
                                      <w:b w:val="0"/>
                                      <w:lang w:val="mk-MK"/>
                                    </w:rPr>
                                  </w:pPr>
                                </w:p>
                                <w:p w14:paraId="42DB6791" w14:textId="77777777" w:rsidR="000776AA" w:rsidRDefault="000776AA">
                                  <w:pPr>
                                    <w:pStyle w:val="Aeeaoaeaa1"/>
                                    <w:widowControl/>
                                    <w:rPr>
                                      <w:rFonts w:ascii="Arial Narrow" w:hAnsi="Arial Narrow" w:cs="Arial Narrow"/>
                                      <w:b w:val="0"/>
                                      <w:lang w:val="mk-MK"/>
                                    </w:rPr>
                                  </w:pPr>
                                </w:p>
                                <w:p w14:paraId="7620F5D9" w14:textId="77777777" w:rsidR="000776AA" w:rsidRDefault="000776AA">
                                  <w:pPr>
                                    <w:pStyle w:val="Aeeaoaeaa1"/>
                                    <w:widowControl/>
                                    <w:rPr>
                                      <w:rFonts w:ascii="Arial Narrow" w:hAnsi="Arial Narrow" w:cs="Arial Narrow"/>
                                      <w:b w:val="0"/>
                                      <w:lang w:val="mk-MK"/>
                                    </w:rPr>
                                  </w:pPr>
                                </w:p>
                                <w:p w14:paraId="69846D4E" w14:textId="77777777" w:rsidR="000776AA" w:rsidRDefault="000776AA">
                                  <w:pPr>
                                    <w:pStyle w:val="Aeeaoaeaa1"/>
                                    <w:widowControl/>
                                    <w:rPr>
                                      <w:rFonts w:ascii="Arial Narrow" w:hAnsi="Arial Narrow" w:cs="Arial Narrow"/>
                                      <w:b w:val="0"/>
                                      <w:lang w:val="mk-MK"/>
                                    </w:rPr>
                                  </w:pPr>
                                </w:p>
                                <w:p w14:paraId="186243B2" w14:textId="77777777" w:rsidR="000776AA" w:rsidRDefault="000776AA">
                                  <w:pPr>
                                    <w:pStyle w:val="Aeeaoaeaa1"/>
                                    <w:widowControl/>
                                    <w:rPr>
                                      <w:rFonts w:ascii="Arial Narrow" w:hAnsi="Arial Narrow" w:cs="Arial Narrow"/>
                                      <w:b w:val="0"/>
                                      <w:lang w:val="mk-MK"/>
                                    </w:rPr>
                                  </w:pPr>
                                </w:p>
                                <w:p w14:paraId="0CCBCEE5" w14:textId="77777777" w:rsidR="000776AA" w:rsidRDefault="000776AA">
                                  <w:pPr>
                                    <w:pStyle w:val="Aeeaoaeaa1"/>
                                    <w:widowControl/>
                                    <w:rPr>
                                      <w:rFonts w:ascii="Arial Narrow" w:hAnsi="Arial Narrow" w:cs="Arial Narrow"/>
                                      <w:b w:val="0"/>
                                      <w:lang w:val="mk-MK"/>
                                    </w:rPr>
                                  </w:pPr>
                                </w:p>
                                <w:p w14:paraId="01CCE8C2" w14:textId="77777777" w:rsidR="000776AA" w:rsidRDefault="000776AA">
                                  <w:pPr>
                                    <w:pStyle w:val="Aeeaoaeaa1"/>
                                    <w:widowControl/>
                                    <w:rPr>
                                      <w:rFonts w:ascii="Arial Narrow" w:hAnsi="Arial Narrow" w:cs="Arial Narrow"/>
                                      <w:b w:val="0"/>
                                      <w:lang w:val="mk-MK"/>
                                    </w:rPr>
                                  </w:pPr>
                                </w:p>
                                <w:p w14:paraId="2D0A0B7B" w14:textId="77777777" w:rsidR="000776AA" w:rsidRDefault="009B7715">
                                  <w:pPr>
                                    <w:pStyle w:val="Aeeaoaeaa1"/>
                                    <w:widowControl/>
                                  </w:pPr>
                                  <w:r>
                                    <w:rPr>
                                      <w:rFonts w:ascii="Arial Narrow" w:hAnsi="Arial Narrow" w:cs="Arial Narrow"/>
                                      <w:b w:val="0"/>
                                      <w:lang w:val="mk-MK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14FF1611" w14:textId="77777777" w:rsidR="000776AA" w:rsidRDefault="009B771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CAEF4"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-5.45pt;margin-top:11.45pt;width:106.15pt;height:126.6pt;z-index:251657216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" stroked="f">
                <v:fill opacity="0"/>
                <v:path arrowok="t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943"/>
                      </w:tblGrid>
                      <w:tr w:rsidR="000776AA" w14:paraId="75673F94" w14:textId="77777777">
                        <w:tc>
                          <w:tcPr>
                            <w:tcW w:w="2943" w:type="dxa"/>
                            <w:shd w:val="clear" w:color="auto" w:fill="auto"/>
                          </w:tcPr>
                          <w:p w14:paraId="032BDA0E" w14:textId="77777777" w:rsidR="000776AA" w:rsidRPr="00F058DE" w:rsidRDefault="00F058DE" w:rsidP="00F058DE">
                            <w:pPr>
                              <w:pStyle w:val="Aeeaoaeaa1"/>
                              <w:widowControl/>
                              <w:jc w:val="center"/>
                              <w:rPr>
                                <w:rFonts w:ascii="Arial Narrow" w:hAnsi="Arial Narrow" w:cs="Arial Narrow"/>
                                <w:smallCaps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 w:cs="Arial Narrow"/>
                                <w:smallCaps/>
                                <w:sz w:val="24"/>
                              </w:rPr>
                              <w:t>Personal skills and</w:t>
                            </w:r>
                            <w:r w:rsidR="00E1796B">
                              <w:rPr>
                                <w:rFonts w:ascii="Arial Narrow" w:hAnsi="Arial Narrow" w:cs="Arial Narrow"/>
                                <w:smallCaps/>
                                <w:sz w:val="24"/>
                              </w:rPr>
                              <w:t xml:space="preserve"> abilities</w:t>
                            </w:r>
                          </w:p>
                          <w:p w14:paraId="44590E72" w14:textId="77777777" w:rsidR="000776AA" w:rsidRDefault="000776AA">
                            <w:pPr>
                              <w:pStyle w:val="Aeeaoaeaa1"/>
                              <w:widowControl/>
                              <w:rPr>
                                <w:rFonts w:ascii="Arial Narrow" w:hAnsi="Arial Narrow" w:cs="Arial Narrow"/>
                                <w:b w:val="0"/>
                                <w:lang w:val="mk-MK"/>
                              </w:rPr>
                            </w:pPr>
                          </w:p>
                          <w:p w14:paraId="278C1092" w14:textId="77777777" w:rsidR="000776AA" w:rsidRDefault="000776AA">
                            <w:pPr>
                              <w:pStyle w:val="Aeeaoaeaa1"/>
                              <w:widowControl/>
                              <w:rPr>
                                <w:rFonts w:ascii="Arial Narrow" w:hAnsi="Arial Narrow" w:cs="Arial Narrow"/>
                                <w:b w:val="0"/>
                                <w:lang w:val="mk-MK"/>
                              </w:rPr>
                            </w:pPr>
                          </w:p>
                          <w:p w14:paraId="436483C3" w14:textId="77777777" w:rsidR="000776AA" w:rsidRDefault="000776AA">
                            <w:pPr>
                              <w:pStyle w:val="Aeeaoaeaa1"/>
                              <w:widowControl/>
                              <w:rPr>
                                <w:rFonts w:ascii="Arial Narrow" w:hAnsi="Arial Narrow" w:cs="Arial Narrow"/>
                                <w:b w:val="0"/>
                                <w:lang w:val="mk-MK"/>
                              </w:rPr>
                            </w:pPr>
                          </w:p>
                          <w:p w14:paraId="021F97B3" w14:textId="77777777" w:rsidR="000776AA" w:rsidRDefault="000776AA">
                            <w:pPr>
                              <w:pStyle w:val="Aeeaoaeaa1"/>
                              <w:widowControl/>
                              <w:rPr>
                                <w:rFonts w:ascii="Arial Narrow" w:hAnsi="Arial Narrow" w:cs="Arial Narrow"/>
                                <w:b w:val="0"/>
                                <w:lang w:val="mk-MK"/>
                              </w:rPr>
                            </w:pPr>
                          </w:p>
                          <w:p w14:paraId="110B68ED" w14:textId="77777777" w:rsidR="000776AA" w:rsidRDefault="000776AA">
                            <w:pPr>
                              <w:pStyle w:val="Aeeaoaeaa1"/>
                              <w:widowControl/>
                              <w:rPr>
                                <w:rFonts w:ascii="Arial Narrow" w:hAnsi="Arial Narrow" w:cs="Arial Narrow"/>
                                <w:b w:val="0"/>
                                <w:lang w:val="mk-MK"/>
                              </w:rPr>
                            </w:pPr>
                          </w:p>
                          <w:p w14:paraId="7DC4F6BB" w14:textId="77777777" w:rsidR="000776AA" w:rsidRDefault="000776AA">
                            <w:pPr>
                              <w:pStyle w:val="Aeeaoaeaa1"/>
                              <w:widowControl/>
                              <w:rPr>
                                <w:rFonts w:ascii="Arial Narrow" w:hAnsi="Arial Narrow" w:cs="Arial Narrow"/>
                                <w:b w:val="0"/>
                                <w:lang w:val="mk-MK"/>
                              </w:rPr>
                            </w:pPr>
                          </w:p>
                          <w:p w14:paraId="083A6257" w14:textId="77777777" w:rsidR="000776AA" w:rsidRDefault="000776AA">
                            <w:pPr>
                              <w:pStyle w:val="Aeeaoaeaa1"/>
                              <w:widowControl/>
                              <w:rPr>
                                <w:rFonts w:ascii="Arial Narrow" w:hAnsi="Arial Narrow" w:cs="Arial Narrow"/>
                                <w:b w:val="0"/>
                                <w:lang w:val="mk-MK"/>
                              </w:rPr>
                            </w:pPr>
                          </w:p>
                          <w:p w14:paraId="42DB6791" w14:textId="77777777" w:rsidR="000776AA" w:rsidRDefault="000776AA">
                            <w:pPr>
                              <w:pStyle w:val="Aeeaoaeaa1"/>
                              <w:widowControl/>
                              <w:rPr>
                                <w:rFonts w:ascii="Arial Narrow" w:hAnsi="Arial Narrow" w:cs="Arial Narrow"/>
                                <w:b w:val="0"/>
                                <w:lang w:val="mk-MK"/>
                              </w:rPr>
                            </w:pPr>
                          </w:p>
                          <w:p w14:paraId="7620F5D9" w14:textId="77777777" w:rsidR="000776AA" w:rsidRDefault="000776AA">
                            <w:pPr>
                              <w:pStyle w:val="Aeeaoaeaa1"/>
                              <w:widowControl/>
                              <w:rPr>
                                <w:rFonts w:ascii="Arial Narrow" w:hAnsi="Arial Narrow" w:cs="Arial Narrow"/>
                                <w:b w:val="0"/>
                                <w:lang w:val="mk-MK"/>
                              </w:rPr>
                            </w:pPr>
                          </w:p>
                          <w:p w14:paraId="69846D4E" w14:textId="77777777" w:rsidR="000776AA" w:rsidRDefault="000776AA">
                            <w:pPr>
                              <w:pStyle w:val="Aeeaoaeaa1"/>
                              <w:widowControl/>
                              <w:rPr>
                                <w:rFonts w:ascii="Arial Narrow" w:hAnsi="Arial Narrow" w:cs="Arial Narrow"/>
                                <w:b w:val="0"/>
                                <w:lang w:val="mk-MK"/>
                              </w:rPr>
                            </w:pPr>
                          </w:p>
                          <w:p w14:paraId="186243B2" w14:textId="77777777" w:rsidR="000776AA" w:rsidRDefault="000776AA">
                            <w:pPr>
                              <w:pStyle w:val="Aeeaoaeaa1"/>
                              <w:widowControl/>
                              <w:rPr>
                                <w:rFonts w:ascii="Arial Narrow" w:hAnsi="Arial Narrow" w:cs="Arial Narrow"/>
                                <w:b w:val="0"/>
                                <w:lang w:val="mk-MK"/>
                              </w:rPr>
                            </w:pPr>
                          </w:p>
                          <w:p w14:paraId="0CCBCEE5" w14:textId="77777777" w:rsidR="000776AA" w:rsidRDefault="000776AA">
                            <w:pPr>
                              <w:pStyle w:val="Aeeaoaeaa1"/>
                              <w:widowControl/>
                              <w:rPr>
                                <w:rFonts w:ascii="Arial Narrow" w:hAnsi="Arial Narrow" w:cs="Arial Narrow"/>
                                <w:b w:val="0"/>
                                <w:lang w:val="mk-MK"/>
                              </w:rPr>
                            </w:pPr>
                          </w:p>
                          <w:p w14:paraId="01CCE8C2" w14:textId="77777777" w:rsidR="000776AA" w:rsidRDefault="000776AA">
                            <w:pPr>
                              <w:pStyle w:val="Aeeaoaeaa1"/>
                              <w:widowControl/>
                              <w:rPr>
                                <w:rFonts w:ascii="Arial Narrow" w:hAnsi="Arial Narrow" w:cs="Arial Narrow"/>
                                <w:b w:val="0"/>
                                <w:lang w:val="mk-MK"/>
                              </w:rPr>
                            </w:pPr>
                          </w:p>
                          <w:p w14:paraId="2D0A0B7B" w14:textId="77777777" w:rsidR="000776AA" w:rsidRDefault="009B7715">
                            <w:pPr>
                              <w:pStyle w:val="Aeeaoaeaa1"/>
                              <w:widowControl/>
                            </w:pPr>
                            <w:r>
                              <w:rPr>
                                <w:rFonts w:ascii="Arial Narrow" w:hAnsi="Arial Narrow" w:cs="Arial Narrow"/>
                                <w:b w:val="0"/>
                                <w:lang w:val="mk-MK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14FF1611" w14:textId="77777777" w:rsidR="000776AA" w:rsidRDefault="009B7715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A930CF" w14:textId="3F722596" w:rsidR="00652998" w:rsidRPr="001A03D0" w:rsidRDefault="00E53256" w:rsidP="000B247A">
      <w:pPr>
        <w:tabs>
          <w:tab w:val="left" w:pos="720"/>
          <w:tab w:val="left" w:pos="1440"/>
          <w:tab w:val="left" w:pos="2160"/>
          <w:tab w:val="left" w:pos="2880"/>
        </w:tabs>
        <w:rPr>
          <w:rFonts w:cs="Times New Roman"/>
          <w:sz w:val="20"/>
          <w:szCs w:val="20"/>
        </w:rPr>
      </w:pPr>
      <w:r w:rsidRPr="001A03D0">
        <w:rPr>
          <w:rFonts w:cs="Times New Roman"/>
          <w:sz w:val="20"/>
          <w:szCs w:val="20"/>
        </w:rPr>
        <w:t>Critic</w:t>
      </w:r>
      <w:r w:rsidR="00E1796B" w:rsidRPr="001A03D0">
        <w:rPr>
          <w:rFonts w:cs="Times New Roman"/>
          <w:sz w:val="20"/>
          <w:szCs w:val="20"/>
        </w:rPr>
        <w:t xml:space="preserve"> opinion</w:t>
      </w:r>
      <w:r w:rsidR="00977815" w:rsidRPr="001A03D0">
        <w:rPr>
          <w:rFonts w:cs="Times New Roman"/>
          <w:sz w:val="20"/>
          <w:szCs w:val="20"/>
        </w:rPr>
        <w:t xml:space="preserve">, </w:t>
      </w:r>
      <w:proofErr w:type="spellStart"/>
      <w:r w:rsidR="00977815" w:rsidRPr="001A03D0">
        <w:rPr>
          <w:rFonts w:cs="Times New Roman"/>
          <w:sz w:val="20"/>
          <w:szCs w:val="20"/>
        </w:rPr>
        <w:t>indipended</w:t>
      </w:r>
      <w:proofErr w:type="spellEnd"/>
      <w:r w:rsidR="00977815" w:rsidRPr="001A03D0">
        <w:rPr>
          <w:rFonts w:cs="Times New Roman"/>
          <w:sz w:val="20"/>
          <w:szCs w:val="20"/>
        </w:rPr>
        <w:t xml:space="preserve"> </w:t>
      </w:r>
      <w:r w:rsidR="00F21ED9" w:rsidRPr="001A03D0">
        <w:rPr>
          <w:rFonts w:cs="Times New Roman"/>
          <w:sz w:val="20"/>
          <w:szCs w:val="20"/>
        </w:rPr>
        <w:t xml:space="preserve">sense for actual </w:t>
      </w:r>
      <w:r w:rsidR="00142364" w:rsidRPr="001A03D0">
        <w:rPr>
          <w:rFonts w:cs="Times New Roman"/>
          <w:sz w:val="20"/>
          <w:szCs w:val="20"/>
        </w:rPr>
        <w:t xml:space="preserve">politics of society, oratory and good </w:t>
      </w:r>
      <w:proofErr w:type="spellStart"/>
      <w:r w:rsidR="00D96E82" w:rsidRPr="001A03D0">
        <w:rPr>
          <w:rFonts w:cs="Times New Roman"/>
          <w:sz w:val="20"/>
          <w:szCs w:val="20"/>
        </w:rPr>
        <w:t>comunication</w:t>
      </w:r>
      <w:proofErr w:type="spellEnd"/>
      <w:r w:rsidR="00D96E82" w:rsidRPr="001A03D0">
        <w:rPr>
          <w:rFonts w:cs="Times New Roman"/>
          <w:sz w:val="20"/>
          <w:szCs w:val="20"/>
        </w:rPr>
        <w:t xml:space="preserve"> </w:t>
      </w:r>
      <w:r w:rsidR="00211B15" w:rsidRPr="001A03D0">
        <w:rPr>
          <w:rFonts w:cs="Times New Roman"/>
          <w:sz w:val="20"/>
          <w:szCs w:val="20"/>
        </w:rPr>
        <w:t xml:space="preserve"> </w:t>
      </w:r>
      <w:r w:rsidR="00D935A9" w:rsidRPr="001A03D0">
        <w:rPr>
          <w:rFonts w:cs="Times New Roman"/>
          <w:sz w:val="20"/>
          <w:szCs w:val="20"/>
        </w:rPr>
        <w:t xml:space="preserve">with people, also </w:t>
      </w:r>
      <w:proofErr w:type="spellStart"/>
      <w:r w:rsidR="00BB56DE" w:rsidRPr="001A03D0">
        <w:rPr>
          <w:rFonts w:cs="Times New Roman"/>
          <w:sz w:val="20"/>
          <w:szCs w:val="20"/>
        </w:rPr>
        <w:t>selfc</w:t>
      </w:r>
      <w:r w:rsidR="00D935A9" w:rsidRPr="001A03D0">
        <w:rPr>
          <w:rFonts w:cs="Times New Roman"/>
          <w:sz w:val="20"/>
          <w:szCs w:val="20"/>
        </w:rPr>
        <w:t>reativity</w:t>
      </w:r>
      <w:proofErr w:type="spellEnd"/>
      <w:r w:rsidR="00BB56DE" w:rsidRPr="001A03D0">
        <w:rPr>
          <w:rFonts w:cs="Times New Roman"/>
          <w:sz w:val="20"/>
          <w:szCs w:val="20"/>
        </w:rPr>
        <w:t xml:space="preserve"> are </w:t>
      </w:r>
      <w:r w:rsidR="00471599" w:rsidRPr="001A03D0">
        <w:rPr>
          <w:rFonts w:cs="Times New Roman"/>
          <w:sz w:val="20"/>
          <w:szCs w:val="20"/>
        </w:rPr>
        <w:t xml:space="preserve">the </w:t>
      </w:r>
      <w:proofErr w:type="spellStart"/>
      <w:r w:rsidR="00471599" w:rsidRPr="001A03D0">
        <w:rPr>
          <w:rFonts w:cs="Times New Roman"/>
          <w:sz w:val="20"/>
          <w:szCs w:val="20"/>
        </w:rPr>
        <w:t>abilitys</w:t>
      </w:r>
      <w:proofErr w:type="spellEnd"/>
      <w:r w:rsidR="00471599" w:rsidRPr="001A03D0">
        <w:rPr>
          <w:rFonts w:cs="Times New Roman"/>
          <w:sz w:val="20"/>
          <w:szCs w:val="20"/>
        </w:rPr>
        <w:t xml:space="preserve"> who definite me </w:t>
      </w:r>
      <w:r w:rsidR="00265247" w:rsidRPr="001A03D0">
        <w:rPr>
          <w:rFonts w:cs="Times New Roman"/>
          <w:sz w:val="20"/>
          <w:szCs w:val="20"/>
        </w:rPr>
        <w:t xml:space="preserve">as a hard work </w:t>
      </w:r>
      <w:proofErr w:type="spellStart"/>
      <w:r w:rsidR="00265247" w:rsidRPr="001A03D0">
        <w:rPr>
          <w:rFonts w:cs="Times New Roman"/>
          <w:sz w:val="20"/>
          <w:szCs w:val="20"/>
        </w:rPr>
        <w:t>jurnalist</w:t>
      </w:r>
      <w:proofErr w:type="spellEnd"/>
      <w:r w:rsidR="00265247" w:rsidRPr="001A03D0">
        <w:rPr>
          <w:rFonts w:cs="Times New Roman"/>
          <w:sz w:val="20"/>
          <w:szCs w:val="20"/>
        </w:rPr>
        <w:t>.</w:t>
      </w:r>
      <w:r w:rsidR="00B807FF" w:rsidRPr="001A03D0">
        <w:rPr>
          <w:rFonts w:cs="Times New Roman"/>
          <w:sz w:val="20"/>
          <w:szCs w:val="20"/>
        </w:rPr>
        <w:t xml:space="preserve"> Computers</w:t>
      </w:r>
      <w:r w:rsidR="009E4367" w:rsidRPr="001A03D0">
        <w:rPr>
          <w:rFonts w:cs="Times New Roman"/>
          <w:sz w:val="20"/>
          <w:szCs w:val="20"/>
        </w:rPr>
        <w:t xml:space="preserve"> </w:t>
      </w:r>
      <w:proofErr w:type="spellStart"/>
      <w:r w:rsidR="009E4367" w:rsidRPr="001A03D0">
        <w:rPr>
          <w:rFonts w:cs="Times New Roman"/>
          <w:sz w:val="20"/>
          <w:szCs w:val="20"/>
        </w:rPr>
        <w:t>knowlige</w:t>
      </w:r>
      <w:proofErr w:type="spellEnd"/>
      <w:r w:rsidR="009E4367" w:rsidRPr="001A03D0">
        <w:rPr>
          <w:rFonts w:cs="Times New Roman"/>
          <w:sz w:val="20"/>
          <w:szCs w:val="20"/>
        </w:rPr>
        <w:t xml:space="preserve"> of mine  is up</w:t>
      </w:r>
      <w:r w:rsidR="003F1C8C" w:rsidRPr="001A03D0">
        <w:rPr>
          <w:rFonts w:cs="Times New Roman"/>
          <w:sz w:val="20"/>
          <w:szCs w:val="20"/>
        </w:rPr>
        <w:t xml:space="preserve">graded with </w:t>
      </w:r>
      <w:proofErr w:type="spellStart"/>
      <w:r w:rsidR="00B807FF" w:rsidRPr="001A03D0">
        <w:rPr>
          <w:rFonts w:cs="Times New Roman"/>
          <w:sz w:val="20"/>
          <w:szCs w:val="20"/>
        </w:rPr>
        <w:t>vell</w:t>
      </w:r>
      <w:proofErr w:type="spellEnd"/>
      <w:r w:rsidR="00B807FF" w:rsidRPr="001A03D0">
        <w:rPr>
          <w:rFonts w:cs="Times New Roman"/>
          <w:sz w:val="20"/>
          <w:szCs w:val="20"/>
        </w:rPr>
        <w:t xml:space="preserve"> use</w:t>
      </w:r>
      <w:r w:rsidR="003F1C8C" w:rsidRPr="001A03D0">
        <w:rPr>
          <w:rFonts w:cs="Times New Roman"/>
          <w:sz w:val="20"/>
          <w:szCs w:val="20"/>
        </w:rPr>
        <w:t xml:space="preserve"> of Adobe Premier 6.0 computer program for montage of audio and video </w:t>
      </w:r>
      <w:r w:rsidR="00B807FF" w:rsidRPr="001A03D0">
        <w:rPr>
          <w:rFonts w:cs="Times New Roman"/>
          <w:sz w:val="20"/>
          <w:szCs w:val="20"/>
        </w:rPr>
        <w:t xml:space="preserve">files. </w:t>
      </w:r>
      <w:r w:rsidR="00327128" w:rsidRPr="001A03D0">
        <w:rPr>
          <w:rFonts w:cs="Times New Roman"/>
          <w:sz w:val="20"/>
          <w:szCs w:val="20"/>
        </w:rPr>
        <w:t xml:space="preserve">I also </w:t>
      </w:r>
      <w:proofErr w:type="spellStart"/>
      <w:r w:rsidR="00327128" w:rsidRPr="001A03D0">
        <w:rPr>
          <w:rFonts w:cs="Times New Roman"/>
          <w:sz w:val="20"/>
          <w:szCs w:val="20"/>
        </w:rPr>
        <w:t>manige</w:t>
      </w:r>
      <w:proofErr w:type="spellEnd"/>
      <w:r w:rsidR="00327128" w:rsidRPr="001A03D0">
        <w:rPr>
          <w:rFonts w:cs="Times New Roman"/>
          <w:sz w:val="20"/>
          <w:szCs w:val="20"/>
        </w:rPr>
        <w:t xml:space="preserve"> </w:t>
      </w:r>
      <w:proofErr w:type="spellStart"/>
      <w:r w:rsidR="00327128" w:rsidRPr="001A03D0">
        <w:rPr>
          <w:rFonts w:cs="Times New Roman"/>
          <w:sz w:val="20"/>
          <w:szCs w:val="20"/>
        </w:rPr>
        <w:t>vell</w:t>
      </w:r>
      <w:proofErr w:type="spellEnd"/>
      <w:r w:rsidR="00327128" w:rsidRPr="001A03D0">
        <w:rPr>
          <w:rFonts w:cs="Times New Roman"/>
          <w:sz w:val="20"/>
          <w:szCs w:val="20"/>
        </w:rPr>
        <w:t xml:space="preserve"> the Office</w:t>
      </w:r>
      <w:r w:rsidR="00B807FF" w:rsidRPr="001A03D0">
        <w:rPr>
          <w:rFonts w:cs="Times New Roman"/>
          <w:sz w:val="20"/>
          <w:szCs w:val="20"/>
        </w:rPr>
        <w:t xml:space="preserve"> </w:t>
      </w:r>
      <w:r w:rsidR="00732C0D" w:rsidRPr="001A03D0">
        <w:rPr>
          <w:rFonts w:cs="Times New Roman"/>
          <w:sz w:val="20"/>
          <w:szCs w:val="20"/>
        </w:rPr>
        <w:t xml:space="preserve">package. </w:t>
      </w:r>
      <w:proofErr w:type="spellStart"/>
      <w:r w:rsidR="00937AC2" w:rsidRPr="001A03D0">
        <w:rPr>
          <w:rFonts w:cs="Times New Roman"/>
          <w:sz w:val="20"/>
          <w:szCs w:val="20"/>
        </w:rPr>
        <w:t>Psihology</w:t>
      </w:r>
      <w:proofErr w:type="spellEnd"/>
      <w:r w:rsidR="00937AC2" w:rsidRPr="001A03D0">
        <w:rPr>
          <w:rFonts w:cs="Times New Roman"/>
          <w:sz w:val="20"/>
          <w:szCs w:val="20"/>
        </w:rPr>
        <w:t xml:space="preserve"> as a way of living </w:t>
      </w:r>
      <w:r w:rsidR="00567521" w:rsidRPr="001A03D0">
        <w:rPr>
          <w:rFonts w:cs="Times New Roman"/>
          <w:sz w:val="20"/>
          <w:szCs w:val="20"/>
        </w:rPr>
        <w:t xml:space="preserve">has proved that </w:t>
      </w:r>
      <w:r w:rsidR="008E444B" w:rsidRPr="001A03D0">
        <w:rPr>
          <w:rFonts w:cs="Times New Roman"/>
          <w:sz w:val="20"/>
          <w:szCs w:val="20"/>
        </w:rPr>
        <w:t xml:space="preserve">is useful for me, for my environment for my closest person </w:t>
      </w:r>
      <w:r w:rsidR="007A4B8C" w:rsidRPr="001A03D0">
        <w:rPr>
          <w:rFonts w:cs="Times New Roman"/>
          <w:sz w:val="20"/>
          <w:szCs w:val="20"/>
        </w:rPr>
        <w:t xml:space="preserve">in solving and </w:t>
      </w:r>
      <w:proofErr w:type="spellStart"/>
      <w:r w:rsidR="007A4B8C" w:rsidRPr="001A03D0">
        <w:rPr>
          <w:rFonts w:cs="Times New Roman"/>
          <w:sz w:val="20"/>
          <w:szCs w:val="20"/>
        </w:rPr>
        <w:t>menagin</w:t>
      </w:r>
      <w:proofErr w:type="spellEnd"/>
      <w:r w:rsidR="007A4B8C" w:rsidRPr="001A03D0">
        <w:rPr>
          <w:rFonts w:cs="Times New Roman"/>
          <w:sz w:val="20"/>
          <w:szCs w:val="20"/>
        </w:rPr>
        <w:t xml:space="preserve"> the day. Extra </w:t>
      </w:r>
      <w:r w:rsidR="002F29E6" w:rsidRPr="001A03D0">
        <w:rPr>
          <w:rFonts w:cs="Times New Roman"/>
          <w:sz w:val="20"/>
          <w:szCs w:val="20"/>
        </w:rPr>
        <w:t xml:space="preserve">experience as a </w:t>
      </w:r>
      <w:proofErr w:type="spellStart"/>
      <w:r w:rsidR="002F29E6" w:rsidRPr="001A03D0">
        <w:rPr>
          <w:rFonts w:cs="Times New Roman"/>
          <w:sz w:val="20"/>
          <w:szCs w:val="20"/>
        </w:rPr>
        <w:t>asistent</w:t>
      </w:r>
      <w:proofErr w:type="spellEnd"/>
      <w:r w:rsidR="002F29E6" w:rsidRPr="001A03D0">
        <w:rPr>
          <w:rFonts w:cs="Times New Roman"/>
          <w:sz w:val="20"/>
          <w:szCs w:val="20"/>
        </w:rPr>
        <w:t xml:space="preserve"> for </w:t>
      </w:r>
      <w:r w:rsidR="007C5592" w:rsidRPr="001A03D0">
        <w:rPr>
          <w:rFonts w:cs="Times New Roman"/>
          <w:sz w:val="20"/>
          <w:szCs w:val="20"/>
        </w:rPr>
        <w:t xml:space="preserve">a </w:t>
      </w:r>
      <w:r w:rsidR="002F29E6" w:rsidRPr="001A03D0">
        <w:rPr>
          <w:rFonts w:cs="Times New Roman"/>
          <w:sz w:val="20"/>
          <w:szCs w:val="20"/>
        </w:rPr>
        <w:t xml:space="preserve">month in </w:t>
      </w:r>
      <w:proofErr w:type="spellStart"/>
      <w:r w:rsidR="00501E00" w:rsidRPr="001A03D0">
        <w:rPr>
          <w:rFonts w:cs="Times New Roman"/>
          <w:sz w:val="20"/>
          <w:szCs w:val="20"/>
        </w:rPr>
        <w:t>Psihiatry</w:t>
      </w:r>
      <w:proofErr w:type="spellEnd"/>
      <w:r w:rsidR="00501E00" w:rsidRPr="001A03D0">
        <w:rPr>
          <w:rFonts w:cs="Times New Roman"/>
          <w:sz w:val="20"/>
          <w:szCs w:val="20"/>
        </w:rPr>
        <w:t xml:space="preserve"> department in Clinical Hospital </w:t>
      </w:r>
      <w:r w:rsidR="0000149D" w:rsidRPr="001A03D0">
        <w:rPr>
          <w:rFonts w:cs="Times New Roman"/>
          <w:sz w:val="20"/>
          <w:szCs w:val="20"/>
        </w:rPr>
        <w:t xml:space="preserve">Bitola also </w:t>
      </w:r>
      <w:proofErr w:type="spellStart"/>
      <w:r w:rsidR="0000149D" w:rsidRPr="001A03D0">
        <w:rPr>
          <w:rFonts w:cs="Times New Roman"/>
          <w:sz w:val="20"/>
          <w:szCs w:val="20"/>
        </w:rPr>
        <w:t>inproved</w:t>
      </w:r>
      <w:proofErr w:type="spellEnd"/>
      <w:r w:rsidR="0000149D" w:rsidRPr="001A03D0">
        <w:rPr>
          <w:rFonts w:cs="Times New Roman"/>
          <w:sz w:val="20"/>
          <w:szCs w:val="20"/>
        </w:rPr>
        <w:t xml:space="preserve"> me </w:t>
      </w:r>
      <w:r w:rsidR="00147D4A" w:rsidRPr="001A03D0">
        <w:rPr>
          <w:rFonts w:cs="Times New Roman"/>
          <w:sz w:val="20"/>
          <w:szCs w:val="20"/>
        </w:rPr>
        <w:t xml:space="preserve">as a successful </w:t>
      </w:r>
      <w:proofErr w:type="spellStart"/>
      <w:r w:rsidR="00065D01" w:rsidRPr="001A03D0">
        <w:rPr>
          <w:rFonts w:cs="Times New Roman"/>
          <w:sz w:val="20"/>
          <w:szCs w:val="20"/>
        </w:rPr>
        <w:t>psihologis</w:t>
      </w:r>
      <w:proofErr w:type="spellEnd"/>
      <w:r w:rsidR="00065D01" w:rsidRPr="001A03D0">
        <w:rPr>
          <w:rFonts w:cs="Times New Roman"/>
          <w:sz w:val="20"/>
          <w:szCs w:val="20"/>
        </w:rPr>
        <w:t xml:space="preserve"> </w:t>
      </w:r>
      <w:r w:rsidR="003B46ED" w:rsidRPr="001A03D0">
        <w:rPr>
          <w:rFonts w:cs="Times New Roman"/>
          <w:sz w:val="20"/>
          <w:szCs w:val="20"/>
        </w:rPr>
        <w:t xml:space="preserve">by </w:t>
      </w:r>
      <w:proofErr w:type="spellStart"/>
      <w:r w:rsidR="003B46ED" w:rsidRPr="001A03D0">
        <w:rPr>
          <w:rFonts w:cs="Times New Roman"/>
          <w:sz w:val="20"/>
          <w:szCs w:val="20"/>
        </w:rPr>
        <w:t>vell</w:t>
      </w:r>
      <w:proofErr w:type="spellEnd"/>
      <w:r w:rsidR="003B46ED" w:rsidRPr="001A03D0">
        <w:rPr>
          <w:rFonts w:cs="Times New Roman"/>
          <w:sz w:val="20"/>
          <w:szCs w:val="20"/>
        </w:rPr>
        <w:t xml:space="preserve"> handling</w:t>
      </w:r>
      <w:r w:rsidR="00003E8C" w:rsidRPr="001A03D0">
        <w:rPr>
          <w:rFonts w:cs="Times New Roman"/>
          <w:sz w:val="20"/>
          <w:szCs w:val="20"/>
        </w:rPr>
        <w:t xml:space="preserve"> with </w:t>
      </w:r>
      <w:proofErr w:type="spellStart"/>
      <w:r w:rsidR="00003E8C" w:rsidRPr="001A03D0">
        <w:rPr>
          <w:rFonts w:cs="Times New Roman"/>
          <w:sz w:val="20"/>
          <w:szCs w:val="20"/>
        </w:rPr>
        <w:t>pacients</w:t>
      </w:r>
      <w:proofErr w:type="spellEnd"/>
      <w:r w:rsidR="00003E8C" w:rsidRPr="001A03D0">
        <w:rPr>
          <w:rFonts w:cs="Times New Roman"/>
          <w:sz w:val="20"/>
          <w:szCs w:val="20"/>
        </w:rPr>
        <w:t xml:space="preserve"> with diagnosis, </w:t>
      </w:r>
      <w:proofErr w:type="spellStart"/>
      <w:r w:rsidR="005E32B0" w:rsidRPr="001A03D0">
        <w:rPr>
          <w:rFonts w:cs="Times New Roman"/>
          <w:sz w:val="20"/>
          <w:szCs w:val="20"/>
        </w:rPr>
        <w:t>drog</w:t>
      </w:r>
      <w:proofErr w:type="spellEnd"/>
      <w:r w:rsidR="005E32B0" w:rsidRPr="001A03D0">
        <w:rPr>
          <w:rFonts w:cs="Times New Roman"/>
          <w:sz w:val="20"/>
          <w:szCs w:val="20"/>
        </w:rPr>
        <w:t xml:space="preserve"> addicts, alcoholism etc.</w:t>
      </w:r>
      <w:r w:rsidR="009B7715" w:rsidRPr="001A03D0">
        <w:rPr>
          <w:rFonts w:cs="Times New Roman"/>
          <w:sz w:val="20"/>
          <w:szCs w:val="20"/>
        </w:rPr>
        <w:t xml:space="preserve"> </w:t>
      </w:r>
      <w:r w:rsidR="00C7771C" w:rsidRPr="001A03D0">
        <w:rPr>
          <w:rFonts w:cs="Times New Roman"/>
          <w:sz w:val="20"/>
          <w:szCs w:val="20"/>
        </w:rPr>
        <w:t xml:space="preserve">All this is </w:t>
      </w:r>
      <w:r w:rsidR="00A54928" w:rsidRPr="001A03D0">
        <w:rPr>
          <w:rFonts w:cs="Times New Roman"/>
          <w:sz w:val="20"/>
          <w:szCs w:val="20"/>
        </w:rPr>
        <w:t xml:space="preserve">confirm </w:t>
      </w:r>
      <w:r w:rsidR="00C7771C" w:rsidRPr="001A03D0">
        <w:rPr>
          <w:rFonts w:cs="Times New Roman"/>
          <w:sz w:val="20"/>
          <w:szCs w:val="20"/>
        </w:rPr>
        <w:t xml:space="preserve">by </w:t>
      </w:r>
      <w:r w:rsidR="00C74BEA" w:rsidRPr="001A03D0">
        <w:rPr>
          <w:rFonts w:cs="Times New Roman"/>
          <w:sz w:val="20"/>
          <w:szCs w:val="20"/>
        </w:rPr>
        <w:t xml:space="preserve"> </w:t>
      </w:r>
      <w:r w:rsidR="00DE7DD4" w:rsidRPr="001A03D0">
        <w:rPr>
          <w:rFonts w:cs="Times New Roman"/>
          <w:sz w:val="20"/>
          <w:szCs w:val="20"/>
        </w:rPr>
        <w:t xml:space="preserve">practical use of </w:t>
      </w:r>
      <w:proofErr w:type="spellStart"/>
      <w:r w:rsidR="00DE7DD4" w:rsidRPr="001A03D0">
        <w:rPr>
          <w:rFonts w:cs="Times New Roman"/>
          <w:sz w:val="20"/>
          <w:szCs w:val="20"/>
        </w:rPr>
        <w:t>psihology</w:t>
      </w:r>
      <w:proofErr w:type="spellEnd"/>
      <w:r w:rsidR="00DE7DD4" w:rsidRPr="001A03D0">
        <w:rPr>
          <w:rFonts w:cs="Times New Roman"/>
          <w:sz w:val="20"/>
          <w:szCs w:val="20"/>
        </w:rPr>
        <w:t xml:space="preserve"> tests on </w:t>
      </w:r>
      <w:proofErr w:type="spellStart"/>
      <w:r w:rsidR="00DE7DD4" w:rsidRPr="001A03D0">
        <w:rPr>
          <w:rFonts w:cs="Times New Roman"/>
          <w:sz w:val="20"/>
          <w:szCs w:val="20"/>
        </w:rPr>
        <w:t>pacients</w:t>
      </w:r>
      <w:proofErr w:type="spellEnd"/>
      <w:r w:rsidR="00DE7DD4" w:rsidRPr="001A03D0">
        <w:rPr>
          <w:rFonts w:cs="Times New Roman"/>
          <w:sz w:val="20"/>
          <w:szCs w:val="20"/>
        </w:rPr>
        <w:t xml:space="preserve"> </w:t>
      </w:r>
      <w:proofErr w:type="spellStart"/>
      <w:r w:rsidR="00DE7DD4" w:rsidRPr="001A03D0">
        <w:rPr>
          <w:rFonts w:cs="Times New Roman"/>
          <w:sz w:val="20"/>
          <w:szCs w:val="20"/>
        </w:rPr>
        <w:t>hospitalised</w:t>
      </w:r>
      <w:proofErr w:type="spellEnd"/>
      <w:r w:rsidR="00DE7DD4" w:rsidRPr="001A03D0">
        <w:rPr>
          <w:rFonts w:cs="Times New Roman"/>
          <w:sz w:val="20"/>
          <w:szCs w:val="20"/>
        </w:rPr>
        <w:t xml:space="preserve"> on this department.</w:t>
      </w:r>
    </w:p>
    <w:p w14:paraId="2434A889" w14:textId="77777777" w:rsidR="009A6DFB" w:rsidRPr="001A03D0" w:rsidRDefault="009A6DFB" w:rsidP="000B247A">
      <w:pPr>
        <w:tabs>
          <w:tab w:val="left" w:pos="720"/>
          <w:tab w:val="left" w:pos="1440"/>
          <w:tab w:val="left" w:pos="2160"/>
          <w:tab w:val="left" w:pos="2880"/>
        </w:tabs>
        <w:rPr>
          <w:rFonts w:cs="Times New Roman"/>
          <w:smallCaps/>
          <w:sz w:val="20"/>
          <w:szCs w:val="20"/>
          <w:lang w:val="mk-MK"/>
        </w:rPr>
      </w:pPr>
    </w:p>
    <w:tbl>
      <w:tblPr>
        <w:tblW w:w="1204" w:type="dxa"/>
        <w:tblLayout w:type="fixed"/>
        <w:tblLook w:val="0000" w:firstRow="0" w:lastRow="0" w:firstColumn="0" w:lastColumn="0" w:noHBand="0" w:noVBand="0"/>
      </w:tblPr>
      <w:tblGrid>
        <w:gridCol w:w="1204"/>
      </w:tblGrid>
      <w:tr w:rsidR="00656792" w:rsidRPr="001A03D0" w14:paraId="500C99B0" w14:textId="7A5C8DB4" w:rsidTr="00BC442A">
        <w:trPr>
          <w:trHeight w:val="1377"/>
        </w:trPr>
        <w:tc>
          <w:tcPr>
            <w:tcW w:w="1204" w:type="dxa"/>
          </w:tcPr>
          <w:p w14:paraId="459E41F1" w14:textId="56757A83" w:rsidR="00656792" w:rsidRPr="001A03D0" w:rsidRDefault="00BD31F6" w:rsidP="00342F41">
            <w:pPr>
              <w:pStyle w:val="Aeeaoaeaa1"/>
              <w:widowControl/>
              <w:jc w:val="left"/>
              <w:rPr>
                <w:b w:val="0"/>
                <w:smallCaps/>
              </w:rPr>
            </w:pPr>
            <w:r w:rsidRPr="001A03D0">
              <w:rPr>
                <w:b w:val="0"/>
                <w:smallCaps/>
              </w:rPr>
              <w:lastRenderedPageBreak/>
              <w:t>Language</w:t>
            </w:r>
          </w:p>
        </w:tc>
      </w:tr>
    </w:tbl>
    <w:p w14:paraId="0E70D932" w14:textId="77777777" w:rsidR="000776AA" w:rsidRPr="001A03D0" w:rsidRDefault="000776AA">
      <w:pPr>
        <w:pStyle w:val="Aaoeeu"/>
        <w:spacing w:before="20" w:after="20"/>
        <w:rPr>
          <w:lang w:val="mk-MK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776AA" w:rsidRPr="001A03D0" w14:paraId="7570BB19" w14:textId="77777777">
        <w:tc>
          <w:tcPr>
            <w:tcW w:w="2943" w:type="dxa"/>
            <w:shd w:val="clear" w:color="auto" w:fill="auto"/>
          </w:tcPr>
          <w:p w14:paraId="1A4907FE" w14:textId="77777777" w:rsidR="000776AA" w:rsidRPr="001A03D0" w:rsidRDefault="000776AA" w:rsidP="00342F41">
            <w:pPr>
              <w:pStyle w:val="Aeeaoaeaa2"/>
              <w:widowControl/>
              <w:tabs>
                <w:tab w:val="left" w:pos="-1418"/>
              </w:tabs>
              <w:snapToGrid w:val="0"/>
              <w:spacing w:before="20" w:after="20"/>
              <w:ind w:right="33"/>
              <w:jc w:val="left"/>
              <w:rPr>
                <w:b/>
                <w:i w:val="0"/>
                <w:lang w:val="mk-MK"/>
              </w:rPr>
            </w:pPr>
          </w:p>
          <w:p w14:paraId="7EC450EB" w14:textId="77777777" w:rsidR="004A1A98" w:rsidRPr="001A03D0" w:rsidRDefault="004A1A98" w:rsidP="004A1A98">
            <w:pPr>
              <w:pStyle w:val="Aaoeeu"/>
            </w:pPr>
          </w:p>
        </w:tc>
        <w:tc>
          <w:tcPr>
            <w:tcW w:w="284" w:type="dxa"/>
            <w:shd w:val="clear" w:color="auto" w:fill="auto"/>
          </w:tcPr>
          <w:p w14:paraId="4C6149AC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4B542087" w14:textId="77777777" w:rsidR="000776AA" w:rsidRPr="001A03D0" w:rsidRDefault="009B7715">
            <w:pPr>
              <w:pStyle w:val="Eaoaeaa"/>
              <w:widowControl/>
              <w:snapToGrid w:val="0"/>
              <w:spacing w:before="20" w:after="20"/>
            </w:pPr>
            <w:r w:rsidRPr="001A03D0">
              <w:rPr>
                <w:b/>
              </w:rPr>
              <w:t>English language</w:t>
            </w:r>
          </w:p>
        </w:tc>
      </w:tr>
      <w:tr w:rsidR="000776AA" w:rsidRPr="001A03D0" w14:paraId="2BCB3230" w14:textId="77777777">
        <w:tc>
          <w:tcPr>
            <w:tcW w:w="2943" w:type="dxa"/>
            <w:shd w:val="clear" w:color="auto" w:fill="auto"/>
          </w:tcPr>
          <w:p w14:paraId="00C6A90B" w14:textId="77777777" w:rsidR="000776AA" w:rsidRPr="001A03D0" w:rsidRDefault="004A1A98" w:rsidP="00EB65AB">
            <w:pPr>
              <w:pStyle w:val="Aeeaoaeaa2"/>
              <w:widowControl/>
              <w:tabs>
                <w:tab w:val="left" w:pos="-1418"/>
              </w:tabs>
              <w:spacing w:before="20" w:after="20"/>
              <w:ind w:right="33"/>
              <w:jc w:val="left"/>
            </w:pPr>
            <w:r w:rsidRPr="001A03D0">
              <w:t>Reading</w:t>
            </w:r>
          </w:p>
        </w:tc>
        <w:tc>
          <w:tcPr>
            <w:tcW w:w="284" w:type="dxa"/>
            <w:shd w:val="clear" w:color="auto" w:fill="auto"/>
          </w:tcPr>
          <w:p w14:paraId="604FC151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6EB834B7" w14:textId="77777777" w:rsidR="000776AA" w:rsidRPr="001A03D0" w:rsidRDefault="009B7715">
            <w:pPr>
              <w:pStyle w:val="Eaoaeaa"/>
              <w:widowControl/>
              <w:snapToGrid w:val="0"/>
              <w:spacing w:before="20" w:after="20"/>
            </w:pPr>
            <w:r w:rsidRPr="001A03D0">
              <w:t>Very good</w:t>
            </w:r>
          </w:p>
        </w:tc>
      </w:tr>
      <w:tr w:rsidR="000776AA" w:rsidRPr="001A03D0" w14:paraId="7A712F62" w14:textId="77777777">
        <w:tc>
          <w:tcPr>
            <w:tcW w:w="2943" w:type="dxa"/>
            <w:shd w:val="clear" w:color="auto" w:fill="auto"/>
          </w:tcPr>
          <w:p w14:paraId="2D512FE2" w14:textId="77777777" w:rsidR="000776AA" w:rsidRPr="001A03D0" w:rsidRDefault="00342F41" w:rsidP="00342F41">
            <w:pPr>
              <w:pStyle w:val="Aeeaoaeaa2"/>
              <w:widowControl/>
              <w:spacing w:before="20" w:after="20"/>
              <w:ind w:right="33"/>
              <w:jc w:val="left"/>
            </w:pPr>
            <w:r w:rsidRPr="001A03D0">
              <w:rPr>
                <w:b/>
                <w:i w:val="0"/>
              </w:rPr>
              <w:t>Writing</w:t>
            </w:r>
          </w:p>
        </w:tc>
        <w:tc>
          <w:tcPr>
            <w:tcW w:w="284" w:type="dxa"/>
            <w:shd w:val="clear" w:color="auto" w:fill="auto"/>
          </w:tcPr>
          <w:p w14:paraId="1EA6BFC7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7E18047D" w14:textId="77777777" w:rsidR="000776AA" w:rsidRPr="001A03D0" w:rsidRDefault="009B7715">
            <w:pPr>
              <w:pStyle w:val="Eaoaeaa"/>
              <w:widowControl/>
              <w:snapToGrid w:val="0"/>
              <w:spacing w:before="20" w:after="20"/>
            </w:pPr>
            <w:r w:rsidRPr="001A03D0">
              <w:t>Good</w:t>
            </w:r>
          </w:p>
        </w:tc>
      </w:tr>
      <w:tr w:rsidR="000776AA" w:rsidRPr="001A03D0" w14:paraId="75683CA8" w14:textId="77777777">
        <w:tc>
          <w:tcPr>
            <w:tcW w:w="2943" w:type="dxa"/>
            <w:shd w:val="clear" w:color="auto" w:fill="auto"/>
          </w:tcPr>
          <w:p w14:paraId="6333CC18" w14:textId="77777777" w:rsidR="000776AA" w:rsidRPr="001A03D0" w:rsidRDefault="004A1A98" w:rsidP="004A1A98">
            <w:pPr>
              <w:pStyle w:val="Aaoeeu"/>
              <w:tabs>
                <w:tab w:val="left" w:pos="-1418"/>
              </w:tabs>
              <w:spacing w:before="20" w:after="20"/>
              <w:ind w:right="33"/>
            </w:pPr>
            <w:r w:rsidRPr="001A03D0">
              <w:rPr>
                <w:b/>
              </w:rPr>
              <w:t>Speaking</w:t>
            </w:r>
          </w:p>
        </w:tc>
        <w:tc>
          <w:tcPr>
            <w:tcW w:w="284" w:type="dxa"/>
            <w:shd w:val="clear" w:color="auto" w:fill="auto"/>
          </w:tcPr>
          <w:p w14:paraId="55299A8C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381AC0EE" w14:textId="77777777" w:rsidR="000776AA" w:rsidRPr="001A03D0" w:rsidRDefault="009B7715">
            <w:pPr>
              <w:pStyle w:val="Eaoaeaa"/>
              <w:widowControl/>
              <w:snapToGrid w:val="0"/>
              <w:spacing w:before="20" w:after="20"/>
            </w:pPr>
            <w:r w:rsidRPr="001A03D0">
              <w:t>Very good</w:t>
            </w:r>
          </w:p>
        </w:tc>
      </w:tr>
    </w:tbl>
    <w:p w14:paraId="3AEBDCD6" w14:textId="77777777" w:rsidR="000776AA" w:rsidRPr="001A03D0" w:rsidRDefault="000776AA">
      <w:pPr>
        <w:pStyle w:val="Aaoeeu"/>
        <w:widowControl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776AA" w:rsidRPr="001A03D0" w14:paraId="283CB403" w14:textId="77777777">
        <w:tc>
          <w:tcPr>
            <w:tcW w:w="2943" w:type="dxa"/>
            <w:shd w:val="clear" w:color="auto" w:fill="auto"/>
          </w:tcPr>
          <w:p w14:paraId="0583D57D" w14:textId="77777777" w:rsidR="000776AA" w:rsidRPr="001A03D0" w:rsidRDefault="004A1A98" w:rsidP="004A1A98">
            <w:pPr>
              <w:pStyle w:val="Aaoeeu"/>
              <w:widowControl/>
              <w:spacing w:before="20" w:after="20"/>
              <w:ind w:right="33"/>
              <w:rPr>
                <w:i/>
              </w:rPr>
            </w:pPr>
            <w:r w:rsidRPr="001A03D0">
              <w:rPr>
                <w:smallCaps/>
              </w:rPr>
              <w:t>Social skills</w:t>
            </w:r>
          </w:p>
          <w:p w14:paraId="2DA1C46C" w14:textId="77777777" w:rsidR="000776AA" w:rsidRPr="001A03D0" w:rsidRDefault="000776AA">
            <w:pPr>
              <w:pStyle w:val="Aaoeeu"/>
              <w:widowControl/>
              <w:spacing w:before="20" w:after="20"/>
              <w:ind w:right="33"/>
              <w:jc w:val="right"/>
              <w:rPr>
                <w:i/>
                <w:lang w:val="mk-MK"/>
              </w:rPr>
            </w:pPr>
          </w:p>
        </w:tc>
        <w:tc>
          <w:tcPr>
            <w:tcW w:w="284" w:type="dxa"/>
            <w:shd w:val="clear" w:color="auto" w:fill="auto"/>
          </w:tcPr>
          <w:p w14:paraId="31F93CED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jc w:val="right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41A313D5" w14:textId="1E9AE135" w:rsidR="000776AA" w:rsidRPr="001A03D0" w:rsidRDefault="009E52A8">
            <w:pPr>
              <w:rPr>
                <w:rFonts w:cs="Times New Roman"/>
              </w:rPr>
            </w:pPr>
            <w:r w:rsidRPr="001A03D0">
              <w:rPr>
                <w:rFonts w:cs="Times New Roman"/>
                <w:sz w:val="20"/>
                <w:szCs w:val="20"/>
              </w:rPr>
              <w:t xml:space="preserve">For myself </w:t>
            </w:r>
            <w:r w:rsidR="001953BE" w:rsidRPr="001A03D0">
              <w:rPr>
                <w:rFonts w:cs="Times New Roman"/>
                <w:sz w:val="20"/>
                <w:szCs w:val="20"/>
              </w:rPr>
              <w:t>I would say that I’m well organized person</w:t>
            </w:r>
            <w:r w:rsidR="004D704C" w:rsidRPr="001A03D0">
              <w:rPr>
                <w:rFonts w:cs="Times New Roman"/>
                <w:sz w:val="20"/>
                <w:szCs w:val="20"/>
              </w:rPr>
              <w:t xml:space="preserve"> with </w:t>
            </w:r>
            <w:proofErr w:type="spellStart"/>
            <w:r w:rsidR="004D704C" w:rsidRPr="001A03D0">
              <w:rPr>
                <w:rFonts w:cs="Times New Roman"/>
                <w:sz w:val="20"/>
                <w:szCs w:val="20"/>
              </w:rPr>
              <w:t>frinly</w:t>
            </w:r>
            <w:proofErr w:type="spellEnd"/>
            <w:r w:rsidR="004D704C" w:rsidRPr="001A03D0">
              <w:rPr>
                <w:rFonts w:cs="Times New Roman"/>
                <w:sz w:val="20"/>
                <w:szCs w:val="20"/>
              </w:rPr>
              <w:t xml:space="preserve"> </w:t>
            </w:r>
            <w:r w:rsidR="00CC0464" w:rsidRPr="001A03D0">
              <w:rPr>
                <w:rFonts w:cs="Times New Roman"/>
                <w:sz w:val="20"/>
                <w:szCs w:val="20"/>
              </w:rPr>
              <w:t>co-worker with other members of team</w:t>
            </w:r>
            <w:r w:rsidR="004C04C6" w:rsidRPr="001A03D0">
              <w:rPr>
                <w:rFonts w:cs="Times New Roman"/>
                <w:sz w:val="20"/>
                <w:szCs w:val="20"/>
              </w:rPr>
              <w:t xml:space="preserve">, with one goal, </w:t>
            </w:r>
            <w:proofErr w:type="spellStart"/>
            <w:r w:rsidR="004C04C6" w:rsidRPr="001A03D0">
              <w:rPr>
                <w:rFonts w:cs="Times New Roman"/>
                <w:sz w:val="20"/>
                <w:szCs w:val="20"/>
              </w:rPr>
              <w:t>inproved</w:t>
            </w:r>
            <w:proofErr w:type="spellEnd"/>
            <w:r w:rsidR="000D0214" w:rsidRPr="001A03D0">
              <w:rPr>
                <w:rFonts w:cs="Times New Roman"/>
                <w:sz w:val="20"/>
                <w:szCs w:val="20"/>
              </w:rPr>
              <w:t xml:space="preserve"> better function of company.</w:t>
            </w:r>
            <w:r w:rsidR="00413D7A" w:rsidRPr="001A03D0">
              <w:rPr>
                <w:rFonts w:cs="Times New Roman"/>
                <w:sz w:val="20"/>
                <w:szCs w:val="20"/>
              </w:rPr>
              <w:t xml:space="preserve"> In one word I’m person with no </w:t>
            </w:r>
            <w:r w:rsidR="00DE3E79" w:rsidRPr="001A03D0">
              <w:rPr>
                <w:rFonts w:cs="Times New Roman"/>
                <w:sz w:val="20"/>
                <w:szCs w:val="20"/>
              </w:rPr>
              <w:t>prejudice for</w:t>
            </w:r>
            <w:r w:rsidR="005B0FE3" w:rsidRPr="001A03D0">
              <w:rPr>
                <w:rFonts w:cs="Times New Roman"/>
                <w:sz w:val="20"/>
                <w:szCs w:val="20"/>
              </w:rPr>
              <w:t xml:space="preserve"> others and basic </w:t>
            </w:r>
            <w:r w:rsidR="00DE3E79" w:rsidRPr="001A03D0">
              <w:rPr>
                <w:rFonts w:cs="Times New Roman"/>
                <w:sz w:val="20"/>
                <w:szCs w:val="20"/>
              </w:rPr>
              <w:t xml:space="preserve">for me is </w:t>
            </w:r>
            <w:r w:rsidR="00C35169" w:rsidRPr="001A03D0">
              <w:rPr>
                <w:rFonts w:cs="Times New Roman"/>
                <w:sz w:val="20"/>
                <w:szCs w:val="20"/>
              </w:rPr>
              <w:t>human abilities as a first priority.</w:t>
            </w:r>
            <w:r w:rsidR="009B7715" w:rsidRPr="001A03D0"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3BD2A491" w14:textId="77777777" w:rsidR="000776AA" w:rsidRPr="001A03D0" w:rsidRDefault="000776AA">
      <w:pPr>
        <w:pStyle w:val="Aaoeeu"/>
        <w:widowControl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776AA" w:rsidRPr="001A03D0" w14:paraId="7A7F016F" w14:textId="77777777">
        <w:tc>
          <w:tcPr>
            <w:tcW w:w="2943" w:type="dxa"/>
            <w:shd w:val="clear" w:color="auto" w:fill="auto"/>
          </w:tcPr>
          <w:p w14:paraId="1B002179" w14:textId="77777777" w:rsidR="000776AA" w:rsidRPr="001A03D0" w:rsidRDefault="00A9512B" w:rsidP="00327975">
            <w:pPr>
              <w:shd w:val="clear" w:color="auto" w:fill="FFFFFF"/>
              <w:divId w:val="2059284706"/>
              <w:rPr>
                <w:rFonts w:cs="Times New Roman"/>
                <w:color w:val="212121"/>
                <w:sz w:val="20"/>
                <w:szCs w:val="20"/>
              </w:rPr>
            </w:pPr>
            <w:r w:rsidRPr="001A03D0">
              <w:rPr>
                <w:rFonts w:cs="Times New Roman"/>
                <w:color w:val="212121"/>
                <w:lang w:val="en"/>
              </w:rPr>
              <w:t>O</w:t>
            </w:r>
            <w:r w:rsidR="002A7C57" w:rsidRPr="001A03D0">
              <w:rPr>
                <w:rFonts w:cs="Times New Roman"/>
                <w:color w:val="212121"/>
                <w:lang w:val="en"/>
              </w:rPr>
              <w:t>rganizational ability</w:t>
            </w:r>
          </w:p>
        </w:tc>
        <w:tc>
          <w:tcPr>
            <w:tcW w:w="284" w:type="dxa"/>
            <w:shd w:val="clear" w:color="auto" w:fill="auto"/>
          </w:tcPr>
          <w:p w14:paraId="6F10EDC7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jc w:val="right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777EEECA" w14:textId="77777777" w:rsidR="000776AA" w:rsidRPr="001A03D0" w:rsidRDefault="000776AA">
            <w:pPr>
              <w:pStyle w:val="Eaoaeaa"/>
              <w:widowControl/>
              <w:snapToGrid w:val="0"/>
              <w:spacing w:before="20" w:after="20"/>
              <w:rPr>
                <w:lang w:val="mk-MK"/>
              </w:rPr>
            </w:pPr>
          </w:p>
          <w:p w14:paraId="5B9BB331" w14:textId="552ED102" w:rsidR="00691BC5" w:rsidRPr="001A03D0" w:rsidRDefault="00327975">
            <w:pPr>
              <w:shd w:val="clear" w:color="auto" w:fill="FFFFFF"/>
              <w:divId w:val="1925645611"/>
              <w:rPr>
                <w:rFonts w:cs="Times New Roman"/>
                <w:color w:val="212121"/>
                <w:sz w:val="20"/>
                <w:szCs w:val="20"/>
              </w:rPr>
            </w:pPr>
            <w:proofErr w:type="spellStart"/>
            <w:r w:rsidRPr="001A03D0">
              <w:rPr>
                <w:rFonts w:cs="Times New Roman"/>
              </w:rPr>
              <w:t>Offten</w:t>
            </w:r>
            <w:proofErr w:type="spellEnd"/>
            <w:r w:rsidRPr="001A03D0">
              <w:rPr>
                <w:rFonts w:cs="Times New Roman"/>
              </w:rPr>
              <w:t xml:space="preserve"> I’m </w:t>
            </w:r>
            <w:r w:rsidR="00691BC5" w:rsidRPr="001A03D0">
              <w:rPr>
                <w:rFonts w:cs="Times New Roman"/>
                <w:color w:val="212121"/>
                <w:lang w:val="en"/>
              </w:rPr>
              <w:t>initiator</w:t>
            </w:r>
            <w:r w:rsidR="00545E6F" w:rsidRPr="001A03D0">
              <w:rPr>
                <w:rFonts w:cs="Times New Roman"/>
                <w:color w:val="212121"/>
                <w:lang w:val="en"/>
              </w:rPr>
              <w:t xml:space="preserve"> for interpersonal activity, </w:t>
            </w:r>
            <w:r w:rsidR="00E11EBC">
              <w:rPr>
                <w:rFonts w:cs="Times New Roman"/>
                <w:color w:val="212121"/>
                <w:lang w:val="en"/>
              </w:rPr>
              <w:t>for more successful</w:t>
            </w:r>
            <w:r w:rsidR="000F79DC" w:rsidRPr="001A03D0">
              <w:rPr>
                <w:rFonts w:cs="Times New Roman"/>
                <w:color w:val="212121"/>
                <w:lang w:val="en"/>
              </w:rPr>
              <w:t xml:space="preserve"> organized work day</w:t>
            </w:r>
            <w:r w:rsidR="00B20BF3" w:rsidRPr="001A03D0">
              <w:rPr>
                <w:rFonts w:cs="Times New Roman"/>
                <w:color w:val="212121"/>
                <w:lang w:val="en"/>
              </w:rPr>
              <w:t xml:space="preserve">, good </w:t>
            </w:r>
            <w:proofErr w:type="spellStart"/>
            <w:r w:rsidR="00B20BF3" w:rsidRPr="001A03D0">
              <w:rPr>
                <w:rFonts w:cs="Times New Roman"/>
                <w:color w:val="212121"/>
                <w:lang w:val="en"/>
              </w:rPr>
              <w:t>apsorbing</w:t>
            </w:r>
            <w:proofErr w:type="spellEnd"/>
            <w:r w:rsidR="00B20BF3" w:rsidRPr="001A03D0">
              <w:rPr>
                <w:rFonts w:cs="Times New Roman"/>
                <w:color w:val="212121"/>
                <w:lang w:val="en"/>
              </w:rPr>
              <w:t xml:space="preserve"> of new information and </w:t>
            </w:r>
            <w:r w:rsidR="001C55E5" w:rsidRPr="001A03D0">
              <w:rPr>
                <w:rFonts w:cs="Times New Roman"/>
                <w:color w:val="212121"/>
                <w:lang w:val="en"/>
              </w:rPr>
              <w:t>well working clime.</w:t>
            </w:r>
          </w:p>
          <w:p w14:paraId="7F3649B8" w14:textId="77777777" w:rsidR="0053469F" w:rsidRPr="001A03D0" w:rsidRDefault="008662B1">
            <w:pPr>
              <w:shd w:val="clear" w:color="auto" w:fill="FFFFFF"/>
              <w:divId w:val="1975866454"/>
              <w:rPr>
                <w:rFonts w:cs="Times New Roman"/>
                <w:color w:val="212121"/>
                <w:sz w:val="20"/>
                <w:szCs w:val="20"/>
              </w:rPr>
            </w:pPr>
            <w:r w:rsidRPr="001A03D0">
              <w:rPr>
                <w:rFonts w:cs="Times New Roman"/>
                <w:color w:val="212121"/>
                <w:lang w:val="en"/>
              </w:rPr>
              <w:t>C</w:t>
            </w:r>
            <w:r w:rsidR="00C82010" w:rsidRPr="001A03D0">
              <w:rPr>
                <w:rFonts w:cs="Times New Roman"/>
                <w:color w:val="212121"/>
                <w:lang w:val="en"/>
              </w:rPr>
              <w:t>onducting</w:t>
            </w:r>
            <w:r w:rsidR="009B7715" w:rsidRPr="001A03D0">
              <w:rPr>
                <w:rFonts w:cs="Times New Roman"/>
              </w:rPr>
              <w:t xml:space="preserve"> </w:t>
            </w:r>
            <w:r w:rsidRPr="001A03D0">
              <w:rPr>
                <w:rFonts w:cs="Times New Roman"/>
              </w:rPr>
              <w:t>of process</w:t>
            </w:r>
            <w:r w:rsidR="00D96391" w:rsidRPr="001A03D0">
              <w:rPr>
                <w:rFonts w:cs="Times New Roman"/>
              </w:rPr>
              <w:t xml:space="preserve"> of selection</w:t>
            </w:r>
            <w:r w:rsidRPr="001A03D0">
              <w:rPr>
                <w:rFonts w:cs="Times New Roman"/>
              </w:rPr>
              <w:t xml:space="preserve"> for </w:t>
            </w:r>
            <w:r w:rsidR="0053469F" w:rsidRPr="001A03D0">
              <w:rPr>
                <w:rFonts w:cs="Times New Roman"/>
                <w:color w:val="212121"/>
                <w:lang w:val="en"/>
              </w:rPr>
              <w:t xml:space="preserve">employees </w:t>
            </w:r>
          </w:p>
          <w:p w14:paraId="60B71FC3" w14:textId="77777777" w:rsidR="000776AA" w:rsidRPr="001A03D0" w:rsidRDefault="00D96391" w:rsidP="008662B1">
            <w:pPr>
              <w:shd w:val="clear" w:color="auto" w:fill="FFFFFF"/>
              <w:divId w:val="921835437"/>
              <w:rPr>
                <w:rFonts w:cs="Times New Roman"/>
                <w:color w:val="212121"/>
                <w:sz w:val="20"/>
                <w:szCs w:val="20"/>
              </w:rPr>
            </w:pPr>
            <w:proofErr w:type="spellStart"/>
            <w:r w:rsidRPr="001A03D0">
              <w:rPr>
                <w:rFonts w:cs="Times New Roman"/>
              </w:rPr>
              <w:t>Conductjng</w:t>
            </w:r>
            <w:proofErr w:type="spellEnd"/>
            <w:r w:rsidRPr="001A03D0">
              <w:rPr>
                <w:rFonts w:cs="Times New Roman"/>
              </w:rPr>
              <w:t xml:space="preserve"> </w:t>
            </w:r>
            <w:r w:rsidR="00A562CD" w:rsidRPr="001A03D0">
              <w:rPr>
                <w:rFonts w:cs="Times New Roman"/>
              </w:rPr>
              <w:t xml:space="preserve">of </w:t>
            </w:r>
            <w:proofErr w:type="spellStart"/>
            <w:r w:rsidR="00A562CD" w:rsidRPr="001A03D0">
              <w:rPr>
                <w:rFonts w:cs="Times New Roman"/>
              </w:rPr>
              <w:t>psihology</w:t>
            </w:r>
            <w:proofErr w:type="spellEnd"/>
            <w:r w:rsidR="00A562CD" w:rsidRPr="001A03D0">
              <w:rPr>
                <w:rFonts w:cs="Times New Roman"/>
              </w:rPr>
              <w:t xml:space="preserve"> tests for already employed</w:t>
            </w:r>
            <w:r w:rsidR="00CA3677" w:rsidRPr="001A03D0">
              <w:rPr>
                <w:rFonts w:cs="Times New Roman"/>
              </w:rPr>
              <w:t xml:space="preserve"> end new ones.</w:t>
            </w:r>
          </w:p>
          <w:p w14:paraId="6C4A68DC" w14:textId="77777777" w:rsidR="00A57698" w:rsidRPr="001A03D0" w:rsidRDefault="00474A5D">
            <w:pPr>
              <w:shd w:val="clear" w:color="auto" w:fill="FFFFFF"/>
              <w:divId w:val="147016350"/>
              <w:rPr>
                <w:rFonts w:cs="Times New Roman"/>
                <w:color w:val="212121"/>
                <w:sz w:val="20"/>
                <w:szCs w:val="20"/>
              </w:rPr>
            </w:pPr>
            <w:r w:rsidRPr="001A03D0">
              <w:rPr>
                <w:rFonts w:cs="Times New Roman"/>
                <w:color w:val="212121"/>
                <w:lang w:val="en"/>
              </w:rPr>
              <w:t>E</w:t>
            </w:r>
            <w:r w:rsidR="00821301" w:rsidRPr="001A03D0">
              <w:rPr>
                <w:rFonts w:cs="Times New Roman"/>
                <w:color w:val="212121"/>
                <w:lang w:val="en"/>
              </w:rPr>
              <w:t>xecution</w:t>
            </w:r>
            <w:r w:rsidRPr="001A03D0">
              <w:rPr>
                <w:rFonts w:cs="Times New Roman"/>
                <w:color w:val="212121"/>
                <w:lang w:val="en"/>
              </w:rPr>
              <w:t xml:space="preserve"> of administrative activity connected</w:t>
            </w:r>
            <w:r w:rsidR="006B738A" w:rsidRPr="001A03D0">
              <w:rPr>
                <w:rFonts w:cs="Times New Roman"/>
                <w:color w:val="212121"/>
                <w:lang w:val="en"/>
              </w:rPr>
              <w:t xml:space="preserve"> with employing </w:t>
            </w:r>
            <w:r w:rsidR="004A511D" w:rsidRPr="001A03D0">
              <w:rPr>
                <w:rFonts w:cs="Times New Roman"/>
                <w:color w:val="212121"/>
                <w:lang w:val="en"/>
              </w:rPr>
              <w:t xml:space="preserve">in laws </w:t>
            </w:r>
            <w:r w:rsidR="00A57698" w:rsidRPr="001A03D0">
              <w:rPr>
                <w:rFonts w:cs="Times New Roman"/>
                <w:color w:val="212121"/>
                <w:lang w:val="en"/>
              </w:rPr>
              <w:t>consent.</w:t>
            </w:r>
          </w:p>
          <w:p w14:paraId="7DA5A4C6" w14:textId="77777777" w:rsidR="00425FDA" w:rsidRPr="001A03D0" w:rsidRDefault="007A2076" w:rsidP="00C70A9D">
            <w:pPr>
              <w:shd w:val="clear" w:color="auto" w:fill="FFFFFF"/>
              <w:divId w:val="2029794088"/>
              <w:rPr>
                <w:rFonts w:cs="Times New Roman"/>
                <w:color w:val="212121"/>
                <w:sz w:val="20"/>
                <w:szCs w:val="20"/>
              </w:rPr>
            </w:pPr>
            <w:r w:rsidRPr="001A03D0">
              <w:rPr>
                <w:rFonts w:cs="Times New Roman"/>
                <w:color w:val="212121"/>
                <w:lang w:val="en"/>
              </w:rPr>
              <w:t xml:space="preserve">Establish and </w:t>
            </w:r>
            <w:r w:rsidR="00425FDA" w:rsidRPr="001A03D0">
              <w:rPr>
                <w:rFonts w:cs="Times New Roman"/>
                <w:color w:val="212121"/>
                <w:lang w:val="en"/>
              </w:rPr>
              <w:t xml:space="preserve">maintenance </w:t>
            </w:r>
            <w:r w:rsidR="002C7701" w:rsidRPr="001A03D0">
              <w:rPr>
                <w:rFonts w:cs="Times New Roman"/>
                <w:color w:val="212121"/>
                <w:lang w:val="en"/>
              </w:rPr>
              <w:t xml:space="preserve">on working contacts with </w:t>
            </w:r>
            <w:r w:rsidR="002C7701" w:rsidRPr="001A03D0">
              <w:rPr>
                <w:rFonts w:eastAsia="Times New Roman" w:cs="Times New Roman"/>
              </w:rPr>
              <w:t xml:space="preserve">clients and presenting </w:t>
            </w:r>
            <w:r w:rsidR="00C70A9D" w:rsidRPr="001A03D0">
              <w:rPr>
                <w:rFonts w:eastAsia="Times New Roman" w:cs="Times New Roman"/>
              </w:rPr>
              <w:t xml:space="preserve">the services and terms for </w:t>
            </w:r>
            <w:proofErr w:type="spellStart"/>
            <w:r w:rsidR="00C70A9D" w:rsidRPr="001A03D0">
              <w:rPr>
                <w:rFonts w:eastAsia="Times New Roman" w:cs="Times New Roman"/>
              </w:rPr>
              <w:t>inproved</w:t>
            </w:r>
            <w:proofErr w:type="spellEnd"/>
            <w:r w:rsidR="00C70A9D" w:rsidRPr="001A03D0">
              <w:rPr>
                <w:rFonts w:eastAsia="Times New Roman" w:cs="Times New Roman"/>
              </w:rPr>
              <w:t xml:space="preserve"> cooperation.</w:t>
            </w:r>
          </w:p>
          <w:p w14:paraId="56AF2CA6" w14:textId="77777777" w:rsidR="007A2076" w:rsidRPr="001A03D0" w:rsidRDefault="007A2076">
            <w:pPr>
              <w:shd w:val="clear" w:color="auto" w:fill="FFFFFF"/>
              <w:divId w:val="211427454"/>
              <w:rPr>
                <w:rFonts w:cs="Times New Roman"/>
                <w:color w:val="212121"/>
                <w:sz w:val="20"/>
                <w:szCs w:val="20"/>
              </w:rPr>
            </w:pPr>
          </w:p>
          <w:p w14:paraId="1950CBBA" w14:textId="77777777" w:rsidR="00821301" w:rsidRPr="001A03D0" w:rsidRDefault="00821301">
            <w:pPr>
              <w:shd w:val="clear" w:color="auto" w:fill="FFFFFF"/>
              <w:divId w:val="1017463465"/>
              <w:rPr>
                <w:rFonts w:cs="Times New Roman"/>
                <w:color w:val="212121"/>
                <w:sz w:val="20"/>
                <w:szCs w:val="20"/>
              </w:rPr>
            </w:pPr>
          </w:p>
          <w:p w14:paraId="4BA455DE" w14:textId="77777777" w:rsidR="000776AA" w:rsidRPr="001A03D0" w:rsidRDefault="000776AA" w:rsidP="00C70A9D">
            <w:pPr>
              <w:rPr>
                <w:rFonts w:cs="Times New Roman"/>
              </w:rPr>
            </w:pPr>
          </w:p>
        </w:tc>
      </w:tr>
    </w:tbl>
    <w:p w14:paraId="7566ECB7" w14:textId="77777777" w:rsidR="000776AA" w:rsidRPr="001A03D0" w:rsidRDefault="000776AA">
      <w:pPr>
        <w:pStyle w:val="Aaoeeu"/>
        <w:widowControl/>
      </w:pPr>
    </w:p>
    <w:p w14:paraId="0894302E" w14:textId="77777777" w:rsidR="000776AA" w:rsidRPr="001A03D0" w:rsidRDefault="000776AA">
      <w:pPr>
        <w:pStyle w:val="Aaoeeu"/>
        <w:widowControl/>
      </w:pPr>
    </w:p>
    <w:p w14:paraId="38090664" w14:textId="77777777" w:rsidR="000776AA" w:rsidRPr="001A03D0" w:rsidRDefault="000776AA">
      <w:pPr>
        <w:pStyle w:val="Aaoeeu"/>
        <w:widowControl/>
        <w:rPr>
          <w:rStyle w:val="SubtleReferenc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7229"/>
      </w:tblGrid>
      <w:tr w:rsidR="000776AA" w:rsidRPr="001A03D0" w14:paraId="382F6439" w14:textId="77777777">
        <w:tc>
          <w:tcPr>
            <w:tcW w:w="2943" w:type="dxa"/>
            <w:shd w:val="clear" w:color="auto" w:fill="auto"/>
          </w:tcPr>
          <w:p w14:paraId="4D46EE36" w14:textId="77777777" w:rsidR="000776AA" w:rsidRPr="001A03D0" w:rsidRDefault="00310C20" w:rsidP="00310C20">
            <w:pPr>
              <w:pStyle w:val="Aaoeeu"/>
              <w:widowControl/>
              <w:spacing w:before="20" w:after="20"/>
              <w:ind w:right="33"/>
              <w:rPr>
                <w:i/>
              </w:rPr>
            </w:pPr>
            <w:r w:rsidRPr="001A03D0">
              <w:rPr>
                <w:smallCaps/>
              </w:rPr>
              <w:t>Other skills</w:t>
            </w:r>
          </w:p>
        </w:tc>
        <w:tc>
          <w:tcPr>
            <w:tcW w:w="284" w:type="dxa"/>
            <w:shd w:val="clear" w:color="auto" w:fill="auto"/>
          </w:tcPr>
          <w:p w14:paraId="352D7D30" w14:textId="77777777" w:rsidR="000776AA" w:rsidRPr="001A03D0" w:rsidRDefault="000776AA">
            <w:pPr>
              <w:pStyle w:val="Aaoeeu"/>
              <w:widowControl/>
              <w:snapToGrid w:val="0"/>
              <w:spacing w:before="20" w:after="20"/>
              <w:jc w:val="right"/>
              <w:rPr>
                <w:lang w:val="mk-MK"/>
              </w:rPr>
            </w:pPr>
          </w:p>
        </w:tc>
        <w:tc>
          <w:tcPr>
            <w:tcW w:w="7229" w:type="dxa"/>
            <w:shd w:val="clear" w:color="auto" w:fill="auto"/>
          </w:tcPr>
          <w:p w14:paraId="2D285FAC" w14:textId="77777777" w:rsidR="000776AA" w:rsidRPr="001A03D0" w:rsidRDefault="000776AA">
            <w:pPr>
              <w:pStyle w:val="Eaoaeaa"/>
              <w:widowControl/>
              <w:snapToGrid w:val="0"/>
              <w:spacing w:before="20" w:after="20"/>
              <w:rPr>
                <w:lang w:val="mk-MK"/>
              </w:rPr>
            </w:pPr>
          </w:p>
          <w:p w14:paraId="00EB1D09" w14:textId="77777777" w:rsidR="00865FFA" w:rsidRPr="001A03D0" w:rsidRDefault="00D271C6">
            <w:pPr>
              <w:shd w:val="clear" w:color="auto" w:fill="FFFFFF"/>
              <w:divId w:val="1446579950"/>
              <w:rPr>
                <w:rFonts w:cs="Times New Roman"/>
                <w:color w:val="212121"/>
                <w:sz w:val="20"/>
                <w:szCs w:val="20"/>
              </w:rPr>
            </w:pPr>
            <w:r w:rsidRPr="001A03D0">
              <w:rPr>
                <w:rFonts w:cs="Times New Roman"/>
              </w:rPr>
              <w:t>-</w:t>
            </w:r>
            <w:r w:rsidR="000D5DA4" w:rsidRPr="001A03D0">
              <w:rPr>
                <w:rFonts w:cs="Times New Roman"/>
              </w:rPr>
              <w:t xml:space="preserve">High level of </w:t>
            </w:r>
            <w:r w:rsidR="00865FFA" w:rsidRPr="001A03D0">
              <w:rPr>
                <w:rFonts w:cs="Times New Roman"/>
              </w:rPr>
              <w:t>self</w:t>
            </w:r>
            <w:r w:rsidR="00A73019" w:rsidRPr="001A03D0">
              <w:rPr>
                <w:rFonts w:cs="Times New Roman"/>
              </w:rPr>
              <w:t>- organization</w:t>
            </w:r>
          </w:p>
          <w:p w14:paraId="56C583B0" w14:textId="77777777" w:rsidR="000776AA" w:rsidRPr="001A03D0" w:rsidRDefault="00D271C6" w:rsidP="00A73019">
            <w:pPr>
              <w:rPr>
                <w:rFonts w:cs="Times New Roman"/>
              </w:rPr>
            </w:pPr>
            <w:r w:rsidRPr="001A03D0">
              <w:rPr>
                <w:rFonts w:cs="Times New Roman"/>
              </w:rPr>
              <w:t>-</w:t>
            </w:r>
            <w:r w:rsidR="00A73019" w:rsidRPr="001A03D0">
              <w:rPr>
                <w:rFonts w:cs="Times New Roman"/>
              </w:rPr>
              <w:t xml:space="preserve">Abilities for time </w:t>
            </w:r>
            <w:proofErr w:type="spellStart"/>
            <w:r w:rsidR="00A73019" w:rsidRPr="001A03D0">
              <w:rPr>
                <w:rFonts w:cs="Times New Roman"/>
              </w:rPr>
              <w:t>maniging</w:t>
            </w:r>
            <w:proofErr w:type="spellEnd"/>
            <w:r w:rsidR="00A73019" w:rsidRPr="001A03D0">
              <w:rPr>
                <w:rFonts w:cs="Times New Roman"/>
              </w:rPr>
              <w:t xml:space="preserve"> and selection of </w:t>
            </w:r>
            <w:proofErr w:type="spellStart"/>
            <w:r w:rsidR="00A73019" w:rsidRPr="001A03D0">
              <w:rPr>
                <w:rFonts w:cs="Times New Roman"/>
              </w:rPr>
              <w:t>prioritys</w:t>
            </w:r>
            <w:proofErr w:type="spellEnd"/>
          </w:p>
          <w:p w14:paraId="7259D139" w14:textId="77777777" w:rsidR="004F5CD8" w:rsidRPr="001A03D0" w:rsidRDefault="006863F0" w:rsidP="00A73019">
            <w:pPr>
              <w:rPr>
                <w:rFonts w:cs="Times New Roman"/>
              </w:rPr>
            </w:pPr>
            <w:r w:rsidRPr="001A03D0">
              <w:rPr>
                <w:rFonts w:cs="Times New Roman"/>
              </w:rPr>
              <w:t>-</w:t>
            </w:r>
            <w:r w:rsidR="004F5CD8" w:rsidRPr="001A03D0">
              <w:rPr>
                <w:rFonts w:cs="Times New Roman"/>
              </w:rPr>
              <w:t>Ability for individual and team work</w:t>
            </w:r>
          </w:p>
          <w:p w14:paraId="7ABC7EA6" w14:textId="77777777" w:rsidR="00382297" w:rsidRPr="001A03D0" w:rsidRDefault="006863F0">
            <w:pPr>
              <w:shd w:val="clear" w:color="auto" w:fill="FFFFFF"/>
              <w:divId w:val="1787460264"/>
              <w:rPr>
                <w:rFonts w:cs="Times New Roman"/>
                <w:color w:val="212121"/>
                <w:sz w:val="20"/>
                <w:szCs w:val="20"/>
              </w:rPr>
            </w:pPr>
            <w:r w:rsidRPr="001A03D0">
              <w:rPr>
                <w:rFonts w:cs="Times New Roman"/>
              </w:rPr>
              <w:t>-</w:t>
            </w:r>
            <w:r w:rsidR="004F5CD8" w:rsidRPr="001A03D0">
              <w:rPr>
                <w:rFonts w:cs="Times New Roman"/>
              </w:rPr>
              <w:t xml:space="preserve">Developed </w:t>
            </w:r>
            <w:proofErr w:type="spellStart"/>
            <w:r w:rsidR="00382297" w:rsidRPr="001A03D0">
              <w:rPr>
                <w:rFonts w:cs="Times New Roman"/>
                <w:color w:val="212121"/>
                <w:lang w:val="en"/>
              </w:rPr>
              <w:t>interpersons</w:t>
            </w:r>
            <w:proofErr w:type="spellEnd"/>
            <w:r w:rsidR="00382297" w:rsidRPr="001A03D0">
              <w:rPr>
                <w:rFonts w:cs="Times New Roman"/>
                <w:color w:val="212121"/>
                <w:lang w:val="en"/>
              </w:rPr>
              <w:t xml:space="preserve"> skills</w:t>
            </w:r>
          </w:p>
          <w:p w14:paraId="2C53ABC1" w14:textId="77777777" w:rsidR="004D305D" w:rsidRPr="001A03D0" w:rsidRDefault="006863F0">
            <w:pPr>
              <w:shd w:val="clear" w:color="auto" w:fill="FFFFFF"/>
              <w:divId w:val="1938168770"/>
              <w:rPr>
                <w:rFonts w:cs="Times New Roman"/>
                <w:color w:val="212121"/>
                <w:sz w:val="20"/>
                <w:szCs w:val="20"/>
              </w:rPr>
            </w:pPr>
            <w:r w:rsidRPr="001A03D0">
              <w:rPr>
                <w:rFonts w:cs="Times New Roman"/>
              </w:rPr>
              <w:t>-</w:t>
            </w:r>
            <w:r w:rsidR="00042D62" w:rsidRPr="001A03D0">
              <w:rPr>
                <w:rFonts w:cs="Times New Roman"/>
              </w:rPr>
              <w:t xml:space="preserve">Ability for work under pressure and </w:t>
            </w:r>
            <w:proofErr w:type="spellStart"/>
            <w:r w:rsidR="00042D62" w:rsidRPr="001A03D0">
              <w:rPr>
                <w:rFonts w:cs="Times New Roman"/>
              </w:rPr>
              <w:t>dinamic</w:t>
            </w:r>
            <w:proofErr w:type="spellEnd"/>
            <w:r w:rsidR="00042D62" w:rsidRPr="001A03D0">
              <w:rPr>
                <w:rFonts w:cs="Times New Roman"/>
              </w:rPr>
              <w:t xml:space="preserve"> </w:t>
            </w:r>
            <w:r w:rsidR="004D305D" w:rsidRPr="001A03D0">
              <w:rPr>
                <w:rFonts w:cs="Times New Roman"/>
                <w:color w:val="212121"/>
                <w:lang w:val="en"/>
              </w:rPr>
              <w:t>environment</w:t>
            </w:r>
          </w:p>
          <w:p w14:paraId="20F0D1EC" w14:textId="77777777" w:rsidR="007E4927" w:rsidRPr="001A03D0" w:rsidRDefault="006863F0">
            <w:pPr>
              <w:shd w:val="clear" w:color="auto" w:fill="FFFFFF"/>
              <w:divId w:val="650016442"/>
              <w:rPr>
                <w:rFonts w:cs="Times New Roman"/>
                <w:color w:val="212121"/>
                <w:sz w:val="20"/>
                <w:szCs w:val="20"/>
              </w:rPr>
            </w:pPr>
            <w:r w:rsidRPr="001A03D0">
              <w:rPr>
                <w:rFonts w:cs="Times New Roman"/>
                <w:color w:val="212121"/>
                <w:lang w:val="en"/>
              </w:rPr>
              <w:t>-</w:t>
            </w:r>
            <w:r w:rsidR="00FC5192" w:rsidRPr="001A03D0">
              <w:rPr>
                <w:rFonts w:cs="Times New Roman"/>
                <w:color w:val="212121"/>
                <w:lang w:val="en"/>
              </w:rPr>
              <w:t xml:space="preserve">Good flexibility and </w:t>
            </w:r>
            <w:r w:rsidR="007E4927" w:rsidRPr="001A03D0">
              <w:rPr>
                <w:rFonts w:cs="Times New Roman"/>
                <w:color w:val="212121"/>
                <w:lang w:val="en"/>
              </w:rPr>
              <w:t>adaptability</w:t>
            </w:r>
          </w:p>
          <w:p w14:paraId="51B21729" w14:textId="77777777" w:rsidR="000776AA" w:rsidRPr="001A03D0" w:rsidRDefault="000776AA">
            <w:pPr>
              <w:rPr>
                <w:rFonts w:cs="Times New Roman"/>
              </w:rPr>
            </w:pPr>
          </w:p>
        </w:tc>
      </w:tr>
    </w:tbl>
    <w:p w14:paraId="0D24C0DE" w14:textId="77777777" w:rsidR="000776AA" w:rsidRPr="001A03D0" w:rsidRDefault="000776AA">
      <w:pPr>
        <w:pStyle w:val="Aaoeeu"/>
        <w:widowControl/>
      </w:pPr>
    </w:p>
    <w:p w14:paraId="5607B62D" w14:textId="77777777" w:rsidR="009B7715" w:rsidRPr="001A03D0" w:rsidRDefault="009B7715">
      <w:pPr>
        <w:pStyle w:val="BodyText"/>
        <w:widowControl/>
        <w:rPr>
          <w:rFonts w:cs="Times New Roman"/>
        </w:rPr>
      </w:pPr>
    </w:p>
    <w:sectPr w:rsidR="009B7715" w:rsidRPr="001A03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ADC05" w14:textId="77777777" w:rsidR="004E1D79" w:rsidRDefault="004E1D79" w:rsidP="006E2A98">
      <w:r>
        <w:separator/>
      </w:r>
    </w:p>
  </w:endnote>
  <w:endnote w:type="continuationSeparator" w:id="0">
    <w:p w14:paraId="2DDC9531" w14:textId="77777777" w:rsidR="004E1D79" w:rsidRDefault="004E1D79" w:rsidP="006E2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06BC4" w14:textId="77777777" w:rsidR="006E2A98" w:rsidRDefault="006E2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4E3EA" w14:textId="77777777" w:rsidR="006E2A98" w:rsidRDefault="006E2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01EE0" w14:textId="77777777" w:rsidR="006E2A98" w:rsidRDefault="006E2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FA3AC" w14:textId="77777777" w:rsidR="004E1D79" w:rsidRDefault="004E1D79" w:rsidP="006E2A98">
      <w:r>
        <w:separator/>
      </w:r>
    </w:p>
  </w:footnote>
  <w:footnote w:type="continuationSeparator" w:id="0">
    <w:p w14:paraId="3B3272C2" w14:textId="77777777" w:rsidR="004E1D79" w:rsidRDefault="004E1D79" w:rsidP="006E2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80606" w14:textId="77777777" w:rsidR="006E2A98" w:rsidRDefault="006E2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9F1C3" w14:textId="77777777" w:rsidR="006E2A98" w:rsidRDefault="006E2A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7B9F9" w14:textId="77777777" w:rsidR="006E2A98" w:rsidRDefault="006E2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en-US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lang w:val="en-US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lang w:val="en-US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en-US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lang w:val="en-US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lang w:val="en-US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en-US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lang w:val="en-US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lang w:val="en-U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98"/>
    <w:rsid w:val="0000149D"/>
    <w:rsid w:val="00003E8C"/>
    <w:rsid w:val="00042D62"/>
    <w:rsid w:val="00051BED"/>
    <w:rsid w:val="00055E9D"/>
    <w:rsid w:val="000640D2"/>
    <w:rsid w:val="00065D01"/>
    <w:rsid w:val="000776AA"/>
    <w:rsid w:val="0008466F"/>
    <w:rsid w:val="000B0C85"/>
    <w:rsid w:val="000B247A"/>
    <w:rsid w:val="000B52C7"/>
    <w:rsid w:val="000D0214"/>
    <w:rsid w:val="000D4CD0"/>
    <w:rsid w:val="000D5DA4"/>
    <w:rsid w:val="000E75CD"/>
    <w:rsid w:val="000F79DC"/>
    <w:rsid w:val="00142364"/>
    <w:rsid w:val="00143F3A"/>
    <w:rsid w:val="00147D4A"/>
    <w:rsid w:val="0017548A"/>
    <w:rsid w:val="00176699"/>
    <w:rsid w:val="001953BE"/>
    <w:rsid w:val="001A03D0"/>
    <w:rsid w:val="001C55E5"/>
    <w:rsid w:val="001D5E1C"/>
    <w:rsid w:val="001F0553"/>
    <w:rsid w:val="001F7078"/>
    <w:rsid w:val="00211B15"/>
    <w:rsid w:val="002249C6"/>
    <w:rsid w:val="002503C5"/>
    <w:rsid w:val="00252CEF"/>
    <w:rsid w:val="00261460"/>
    <w:rsid w:val="00265247"/>
    <w:rsid w:val="00283C0A"/>
    <w:rsid w:val="0028514A"/>
    <w:rsid w:val="002A4296"/>
    <w:rsid w:val="002A7C57"/>
    <w:rsid w:val="002C7701"/>
    <w:rsid w:val="002F29E6"/>
    <w:rsid w:val="00310C20"/>
    <w:rsid w:val="00315A46"/>
    <w:rsid w:val="00327128"/>
    <w:rsid w:val="00327975"/>
    <w:rsid w:val="00342F41"/>
    <w:rsid w:val="00360DC8"/>
    <w:rsid w:val="00382297"/>
    <w:rsid w:val="003B46ED"/>
    <w:rsid w:val="003F1C8C"/>
    <w:rsid w:val="004034BA"/>
    <w:rsid w:val="00413D7A"/>
    <w:rsid w:val="00420FE0"/>
    <w:rsid w:val="00425FDA"/>
    <w:rsid w:val="0046096C"/>
    <w:rsid w:val="00471599"/>
    <w:rsid w:val="004727CB"/>
    <w:rsid w:val="00474A5D"/>
    <w:rsid w:val="004A1A98"/>
    <w:rsid w:val="004A511D"/>
    <w:rsid w:val="004C04C6"/>
    <w:rsid w:val="004C0EA9"/>
    <w:rsid w:val="004C6B29"/>
    <w:rsid w:val="004D305D"/>
    <w:rsid w:val="004D704C"/>
    <w:rsid w:val="004E168B"/>
    <w:rsid w:val="004E1D79"/>
    <w:rsid w:val="004F5CD8"/>
    <w:rsid w:val="00501E00"/>
    <w:rsid w:val="005074D9"/>
    <w:rsid w:val="0053469F"/>
    <w:rsid w:val="00545E6F"/>
    <w:rsid w:val="00561B50"/>
    <w:rsid w:val="00567521"/>
    <w:rsid w:val="00577490"/>
    <w:rsid w:val="0058097E"/>
    <w:rsid w:val="005B0FE3"/>
    <w:rsid w:val="005E32B0"/>
    <w:rsid w:val="005E76D5"/>
    <w:rsid w:val="005E7DB7"/>
    <w:rsid w:val="00626993"/>
    <w:rsid w:val="00652998"/>
    <w:rsid w:val="00656792"/>
    <w:rsid w:val="006863F0"/>
    <w:rsid w:val="00691BC5"/>
    <w:rsid w:val="00693F75"/>
    <w:rsid w:val="006B738A"/>
    <w:rsid w:val="006E2A98"/>
    <w:rsid w:val="00703271"/>
    <w:rsid w:val="00720347"/>
    <w:rsid w:val="00720BEB"/>
    <w:rsid w:val="00732C0D"/>
    <w:rsid w:val="00737272"/>
    <w:rsid w:val="007640D8"/>
    <w:rsid w:val="007704B2"/>
    <w:rsid w:val="00777894"/>
    <w:rsid w:val="007A2076"/>
    <w:rsid w:val="007A4B8C"/>
    <w:rsid w:val="007B76F4"/>
    <w:rsid w:val="007C5592"/>
    <w:rsid w:val="007E4927"/>
    <w:rsid w:val="00811DF3"/>
    <w:rsid w:val="00821301"/>
    <w:rsid w:val="00842D90"/>
    <w:rsid w:val="00865FFA"/>
    <w:rsid w:val="008662B1"/>
    <w:rsid w:val="008B1228"/>
    <w:rsid w:val="008C19B8"/>
    <w:rsid w:val="008E444B"/>
    <w:rsid w:val="008F0204"/>
    <w:rsid w:val="0093097A"/>
    <w:rsid w:val="00937AC2"/>
    <w:rsid w:val="00964BB4"/>
    <w:rsid w:val="00977815"/>
    <w:rsid w:val="00981984"/>
    <w:rsid w:val="009A22BA"/>
    <w:rsid w:val="009A6DFB"/>
    <w:rsid w:val="009B1018"/>
    <w:rsid w:val="009B7715"/>
    <w:rsid w:val="009E4367"/>
    <w:rsid w:val="009E52A8"/>
    <w:rsid w:val="00A54928"/>
    <w:rsid w:val="00A562CD"/>
    <w:rsid w:val="00A57698"/>
    <w:rsid w:val="00A61527"/>
    <w:rsid w:val="00A73019"/>
    <w:rsid w:val="00A91506"/>
    <w:rsid w:val="00A9512B"/>
    <w:rsid w:val="00AA3A62"/>
    <w:rsid w:val="00AD12B9"/>
    <w:rsid w:val="00AD6E23"/>
    <w:rsid w:val="00AE1E5B"/>
    <w:rsid w:val="00B20BF3"/>
    <w:rsid w:val="00B62C34"/>
    <w:rsid w:val="00B807FF"/>
    <w:rsid w:val="00BA6D71"/>
    <w:rsid w:val="00BB56DE"/>
    <w:rsid w:val="00BC442A"/>
    <w:rsid w:val="00BD21D8"/>
    <w:rsid w:val="00BD31F6"/>
    <w:rsid w:val="00C13D2D"/>
    <w:rsid w:val="00C1409E"/>
    <w:rsid w:val="00C248AF"/>
    <w:rsid w:val="00C35169"/>
    <w:rsid w:val="00C4443C"/>
    <w:rsid w:val="00C70A9D"/>
    <w:rsid w:val="00C736A8"/>
    <w:rsid w:val="00C74BEA"/>
    <w:rsid w:val="00C7771C"/>
    <w:rsid w:val="00C82010"/>
    <w:rsid w:val="00CA3677"/>
    <w:rsid w:val="00CC0464"/>
    <w:rsid w:val="00CC182D"/>
    <w:rsid w:val="00CD12E7"/>
    <w:rsid w:val="00D062BA"/>
    <w:rsid w:val="00D271C6"/>
    <w:rsid w:val="00D32586"/>
    <w:rsid w:val="00D400CA"/>
    <w:rsid w:val="00D73188"/>
    <w:rsid w:val="00D77D1F"/>
    <w:rsid w:val="00D935A9"/>
    <w:rsid w:val="00D96391"/>
    <w:rsid w:val="00D96E82"/>
    <w:rsid w:val="00DB3CC8"/>
    <w:rsid w:val="00DD00A2"/>
    <w:rsid w:val="00DE3E79"/>
    <w:rsid w:val="00DE7DD4"/>
    <w:rsid w:val="00E11EBC"/>
    <w:rsid w:val="00E1203A"/>
    <w:rsid w:val="00E1796B"/>
    <w:rsid w:val="00E431D0"/>
    <w:rsid w:val="00E529EB"/>
    <w:rsid w:val="00E53256"/>
    <w:rsid w:val="00E9277F"/>
    <w:rsid w:val="00E92AA7"/>
    <w:rsid w:val="00EB65AB"/>
    <w:rsid w:val="00F029E4"/>
    <w:rsid w:val="00F058DE"/>
    <w:rsid w:val="00F21ED9"/>
    <w:rsid w:val="00F25B00"/>
    <w:rsid w:val="00F31AA6"/>
    <w:rsid w:val="00F94460"/>
    <w:rsid w:val="00FB626A"/>
    <w:rsid w:val="00FC4338"/>
    <w:rsid w:val="00FC5192"/>
    <w:rsid w:val="00F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056A768A"/>
  <w15:chartTrackingRefBased/>
  <w15:docId w15:val="{7279F31F-2F47-F640-8A9D-042B25C2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WW8Num2z0">
    <w:name w:val="WW8Num2z0"/>
  </w:style>
  <w:style w:type="character" w:customStyle="1" w:styleId="WW8Num1z0">
    <w:name w:val="WW8Num1z0"/>
    <w:rPr>
      <w:rFonts w:ascii="Symbol" w:hAnsi="Symbol" w:cs="OpenSymbol"/>
      <w:lang w:val="en-US"/>
    </w:rPr>
  </w:style>
  <w:style w:type="character" w:customStyle="1" w:styleId="WW8Num3z0">
    <w:name w:val="WW8Num3z0"/>
    <w:rPr>
      <w:rFonts w:ascii="Symbol" w:hAnsi="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aoeeu">
    <w:name w:val="Aaoeeu"/>
    <w:pPr>
      <w:widowControl w:val="0"/>
      <w:suppressAutoHyphens/>
    </w:pPr>
    <w:rPr>
      <w:kern w:val="1"/>
      <w:lang w:eastAsia="ar-SA"/>
    </w:rPr>
  </w:style>
  <w:style w:type="paragraph" w:customStyle="1" w:styleId="Aeeaoaeaa1">
    <w:name w:val="A?eeaoae?aa 1"/>
    <w:basedOn w:val="Aaoeeu"/>
    <w:next w:val="Aaoeeu"/>
    <w:pPr>
      <w:keepNext/>
      <w:jc w:val="right"/>
    </w:pPr>
    <w:rPr>
      <w:b/>
    </w:rPr>
  </w:style>
  <w:style w:type="paragraph" w:customStyle="1" w:styleId="Eaoaeaa">
    <w:name w:val="Eaoae?aa"/>
    <w:basedOn w:val="Aaoeeu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pPr>
      <w:jc w:val="right"/>
    </w:pPr>
    <w:rPr>
      <w:i/>
      <w:sz w:val="16"/>
    </w:rPr>
  </w:style>
  <w:style w:type="paragraph" w:customStyle="1" w:styleId="Aeeaoaeaa2">
    <w:name w:val="A?eeaoae?aa 2"/>
    <w:basedOn w:val="Aaoeeu"/>
    <w:next w:val="Aaoeeu"/>
    <w:pPr>
      <w:keepNext/>
      <w:jc w:val="right"/>
    </w:pPr>
    <w:rPr>
      <w:i/>
    </w:rPr>
  </w:style>
  <w:style w:type="paragraph" w:styleId="Header">
    <w:name w:val="header"/>
    <w:basedOn w:val="Normal"/>
    <w:link w:val="HeaderChar"/>
    <w:uiPriority w:val="99"/>
    <w:unhideWhenUsed/>
    <w:rsid w:val="006E2A98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E2A98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6E2A98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E2A98"/>
    <w:rPr>
      <w:rFonts w:eastAsia="SimSun" w:cs="Mangal"/>
      <w:kern w:val="1"/>
      <w:sz w:val="24"/>
      <w:szCs w:val="21"/>
      <w:lang w:eastAsia="hi-IN" w:bidi="hi-IN"/>
    </w:rPr>
  </w:style>
  <w:style w:type="character" w:styleId="SubtleReference">
    <w:name w:val="Subtle Reference"/>
    <w:basedOn w:val="DefaultParagraphFont"/>
    <w:uiPriority w:val="31"/>
    <w:qFormat/>
    <w:rsid w:val="000E75C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213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Televizija Hdtv</dc:creator>
  <cp:keywords/>
  <cp:lastModifiedBy>olivera mihajlovska</cp:lastModifiedBy>
  <cp:revision>2</cp:revision>
  <cp:lastPrinted>1899-12-31T23:00:00Z</cp:lastPrinted>
  <dcterms:created xsi:type="dcterms:W3CDTF">2020-10-14T17:30:00Z</dcterms:created>
  <dcterms:modified xsi:type="dcterms:W3CDTF">2020-10-14T17:30:00Z</dcterms:modified>
</cp:coreProperties>
</file>