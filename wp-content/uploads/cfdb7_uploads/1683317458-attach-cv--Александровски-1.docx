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1C39" w:rsidRPr="0017215E" w:rsidRDefault="00A21C39">
      <w:pPr>
        <w:rPr>
          <w:rFonts w:ascii="Mac Times" w:hAnsi="Mac Times"/>
        </w:rPr>
      </w:pPr>
    </w:p>
    <w:p w:rsidR="0089235A" w:rsidRPr="0017215E" w:rsidRDefault="0089235A">
      <w:pPr>
        <w:rPr>
          <w:rFonts w:ascii="Mac Times" w:hAnsi="Mac Times"/>
        </w:rPr>
      </w:pPr>
    </w:p>
    <w:p w:rsidR="0089235A" w:rsidRPr="0017215E" w:rsidRDefault="0089235A">
      <w:pPr>
        <w:rPr>
          <w:rFonts w:ascii="Mac Times" w:hAnsi="Mac Times"/>
        </w:rPr>
      </w:pPr>
    </w:p>
    <w:p w:rsidR="0089235A" w:rsidRPr="0017215E" w:rsidRDefault="0089235A">
      <w:pPr>
        <w:rPr>
          <w:rFonts w:ascii="Mac Times" w:hAnsi="Mac Times"/>
        </w:rPr>
      </w:pPr>
    </w:p>
    <w:p w:rsidR="0089235A" w:rsidRPr="0017215E" w:rsidRDefault="0089235A">
      <w:pPr>
        <w:rPr>
          <w:rFonts w:ascii="Mac Times" w:hAnsi="Mac Times"/>
        </w:rPr>
      </w:pPr>
      <w:r w:rsidRPr="0017215E">
        <w:rPr>
          <w:rFonts w:ascii="Mac Times" w:hAnsi="Mac Times"/>
        </w:rPr>
        <w:t xml:space="preserve">                                                                               </w:t>
      </w:r>
    </w:p>
    <w:p w:rsidR="0089235A" w:rsidRPr="0017215E" w:rsidRDefault="0089235A">
      <w:pPr>
        <w:rPr>
          <w:rFonts w:ascii="Mac Times" w:hAnsi="Mac Times"/>
        </w:rPr>
      </w:pPr>
    </w:p>
    <w:p w:rsidR="00370D7C" w:rsidRPr="0017215E" w:rsidRDefault="00D63218" w:rsidP="00370D7C">
      <w:pPr>
        <w:jc w:val="center"/>
        <w:rPr>
          <w:rFonts w:ascii="Mac Times" w:hAnsi="Mac Times"/>
          <w:lang w:val="mk-MK"/>
        </w:rPr>
      </w:pPr>
      <w:r w:rsidRPr="0017215E">
        <w:rPr>
          <w:rFonts w:ascii="Cambria" w:hAnsi="Cambria" w:cs="Cambria"/>
          <w:sz w:val="40"/>
          <w:szCs w:val="40"/>
          <w:lang w:val="mk-M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Бојан</w:t>
      </w:r>
      <w:r w:rsidRPr="0017215E">
        <w:rPr>
          <w:rFonts w:ascii="Mac Times" w:hAnsi="Mac Times"/>
          <w:sz w:val="40"/>
          <w:szCs w:val="40"/>
          <w:lang w:val="mk-M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215E">
        <w:rPr>
          <w:rFonts w:ascii="Cambria" w:hAnsi="Cambria" w:cs="Cambria"/>
          <w:sz w:val="40"/>
          <w:szCs w:val="40"/>
          <w:lang w:val="mk-M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Александровски</w:t>
      </w:r>
    </w:p>
    <w:p w:rsidR="00370D7C" w:rsidRPr="0017215E" w:rsidRDefault="00601A88" w:rsidP="00370D7C">
      <w:pPr>
        <w:jc w:val="center"/>
        <w:rPr>
          <w:rFonts w:ascii="Mac Times" w:hAnsi="Mac Times"/>
          <w:lang w:val="mk-MK"/>
        </w:rPr>
      </w:pPr>
      <w:r w:rsidRPr="0017215E">
        <w:rPr>
          <w:rFonts w:ascii="Cambria" w:hAnsi="Cambria" w:cs="Cambria"/>
          <w:lang w:val="mk-MK"/>
        </w:rPr>
        <w:t>Ул</w:t>
      </w:r>
      <w:r w:rsidRPr="0017215E">
        <w:rPr>
          <w:rFonts w:ascii="Mac Times" w:hAnsi="Mac Times"/>
          <w:lang w:val="mk-MK"/>
        </w:rPr>
        <w:t xml:space="preserve">. </w:t>
      </w:r>
      <w:r w:rsidR="00D63218" w:rsidRPr="0017215E">
        <w:rPr>
          <w:rFonts w:ascii="Cambria" w:hAnsi="Cambria" w:cs="Cambria"/>
          <w:lang w:val="mk-MK"/>
        </w:rPr>
        <w:t>Борко</w:t>
      </w:r>
      <w:r w:rsidR="00D63218" w:rsidRPr="0017215E">
        <w:rPr>
          <w:rFonts w:ascii="Mac Times" w:hAnsi="Mac Times"/>
          <w:lang w:val="mk-MK"/>
        </w:rPr>
        <w:t xml:space="preserve"> </w:t>
      </w:r>
      <w:r w:rsidR="00D63218" w:rsidRPr="0017215E">
        <w:rPr>
          <w:rFonts w:ascii="Cambria" w:hAnsi="Cambria" w:cs="Cambria"/>
          <w:lang w:val="mk-MK"/>
        </w:rPr>
        <w:t>Танев</w:t>
      </w:r>
      <w:r w:rsidR="00D63218" w:rsidRPr="0017215E">
        <w:rPr>
          <w:rFonts w:ascii="Mac Times" w:hAnsi="Mac Times"/>
          <w:lang w:val="mk-MK"/>
        </w:rPr>
        <w:t xml:space="preserve"> </w:t>
      </w:r>
      <w:r w:rsidR="00D63218" w:rsidRPr="0017215E">
        <w:rPr>
          <w:rFonts w:ascii="Cambria" w:hAnsi="Cambria" w:cs="Cambria"/>
          <w:lang w:val="mk-MK"/>
        </w:rPr>
        <w:t>бр</w:t>
      </w:r>
      <w:r w:rsidR="00D63218" w:rsidRPr="0017215E">
        <w:rPr>
          <w:rFonts w:ascii="Mac Times" w:hAnsi="Mac Times"/>
          <w:lang w:val="mk-MK"/>
        </w:rPr>
        <w:t>.</w:t>
      </w:r>
      <w:r w:rsidR="001C3143" w:rsidRPr="0017215E">
        <w:rPr>
          <w:rFonts w:ascii="Mac Times" w:hAnsi="Mac Times"/>
          <w:lang w:val="mk-MK"/>
        </w:rPr>
        <w:t xml:space="preserve"> </w:t>
      </w:r>
      <w:r w:rsidR="00D63218" w:rsidRPr="0017215E">
        <w:rPr>
          <w:rFonts w:ascii="Mac Times" w:hAnsi="Mac Times"/>
          <w:lang w:val="mk-MK"/>
        </w:rPr>
        <w:t>15</w:t>
      </w:r>
      <w:r w:rsidR="00A659BB" w:rsidRPr="0017215E">
        <w:rPr>
          <w:rFonts w:ascii="Mac Times" w:hAnsi="Mac Times"/>
          <w:lang w:val="mk-MK"/>
        </w:rPr>
        <w:t xml:space="preserve">, 1300 </w:t>
      </w:r>
      <w:r w:rsidR="00A659BB" w:rsidRPr="0017215E">
        <w:rPr>
          <w:rFonts w:ascii="Cambria" w:hAnsi="Cambria" w:cs="Cambria"/>
          <w:lang w:val="mk-MK"/>
        </w:rPr>
        <w:t>Куманово</w:t>
      </w:r>
    </w:p>
    <w:p w:rsidR="00370D7C" w:rsidRPr="0017215E" w:rsidRDefault="00601A88" w:rsidP="00370D7C">
      <w:pPr>
        <w:jc w:val="center"/>
        <w:rPr>
          <w:rFonts w:ascii="Mac Times" w:hAnsi="Mac Times"/>
          <w:lang w:val="mk-MK"/>
        </w:rPr>
      </w:pPr>
      <w:r w:rsidRPr="0017215E">
        <w:rPr>
          <w:rFonts w:ascii="Cambria" w:hAnsi="Cambria" w:cs="Cambria"/>
          <w:lang w:val="mk-MK"/>
        </w:rPr>
        <w:t>Македонија</w:t>
      </w:r>
    </w:p>
    <w:p w:rsidR="00370D7C" w:rsidRPr="0017215E" w:rsidRDefault="00601A88" w:rsidP="00370D7C">
      <w:pPr>
        <w:jc w:val="center"/>
        <w:rPr>
          <w:rFonts w:ascii="Mac Times" w:hAnsi="Mac Times"/>
          <w:lang w:val="mk-MK"/>
        </w:rPr>
      </w:pPr>
      <w:r w:rsidRPr="0017215E">
        <w:rPr>
          <w:rFonts w:ascii="Cambria" w:hAnsi="Cambria" w:cs="Cambria"/>
          <w:lang w:val="mk-MK"/>
        </w:rPr>
        <w:t>Мобилен</w:t>
      </w:r>
      <w:r w:rsidR="0053029D" w:rsidRPr="0017215E">
        <w:rPr>
          <w:rFonts w:ascii="Mac Times" w:hAnsi="Mac Times"/>
        </w:rPr>
        <w:t xml:space="preserve">   ++389 </w:t>
      </w:r>
      <w:r w:rsidR="00D63218" w:rsidRPr="0017215E">
        <w:rPr>
          <w:rFonts w:ascii="Mac Times" w:hAnsi="Mac Times"/>
          <w:lang w:val="mk-MK"/>
        </w:rPr>
        <w:t>78 355 623</w:t>
      </w:r>
    </w:p>
    <w:p w:rsidR="00370D7C" w:rsidRPr="0017215E" w:rsidRDefault="00370D7C" w:rsidP="00EC4798">
      <w:pPr>
        <w:suppressAutoHyphens w:val="0"/>
        <w:spacing w:line="225" w:lineRule="atLeast"/>
        <w:jc w:val="center"/>
        <w:rPr>
          <w:rFonts w:ascii="Mac Times" w:hAnsi="Mac Times"/>
          <w:b/>
          <w:lang w:val="mk-MK"/>
        </w:rPr>
      </w:pPr>
      <w:r w:rsidRPr="0017215E">
        <w:rPr>
          <w:rFonts w:ascii="Mac Times" w:hAnsi="Mac Times"/>
        </w:rPr>
        <w:t xml:space="preserve">e-mail: </w:t>
      </w:r>
      <w:r w:rsidR="00D63218" w:rsidRPr="0017215E">
        <w:rPr>
          <w:rFonts w:ascii="Mac Times" w:hAnsi="Mac Times"/>
          <w:b/>
        </w:rPr>
        <w:t>aleksandrovski.bojan</w:t>
      </w:r>
      <w:r w:rsidR="00432EFC" w:rsidRPr="0017215E">
        <w:rPr>
          <w:rFonts w:ascii="Mac Times" w:hAnsi="Mac Times"/>
          <w:b/>
        </w:rPr>
        <w:t>@</w:t>
      </w:r>
      <w:r w:rsidR="00D63218" w:rsidRPr="0017215E">
        <w:rPr>
          <w:rFonts w:ascii="Mac Times" w:hAnsi="Mac Times"/>
          <w:b/>
        </w:rPr>
        <w:t>yahoo</w:t>
      </w:r>
      <w:r w:rsidR="00432EFC" w:rsidRPr="0017215E">
        <w:rPr>
          <w:rFonts w:ascii="Mac Times" w:hAnsi="Mac Times"/>
          <w:b/>
        </w:rPr>
        <w:t>.com</w:t>
      </w:r>
    </w:p>
    <w:p w:rsidR="00F57FC8" w:rsidRPr="0017215E" w:rsidRDefault="00F57FC8" w:rsidP="00EC4798">
      <w:pPr>
        <w:suppressAutoHyphens w:val="0"/>
        <w:spacing w:line="225" w:lineRule="atLeast"/>
        <w:jc w:val="center"/>
        <w:rPr>
          <w:rFonts w:ascii="Mac Times" w:hAnsi="Mac Times"/>
          <w:b/>
          <w:lang w:val="mk-MK"/>
        </w:rPr>
      </w:pPr>
    </w:p>
    <w:p w:rsidR="00F57FC8" w:rsidRPr="0017215E" w:rsidRDefault="00F57FC8" w:rsidP="00EC4798">
      <w:pPr>
        <w:suppressAutoHyphens w:val="0"/>
        <w:spacing w:line="225" w:lineRule="atLeast"/>
        <w:jc w:val="center"/>
        <w:rPr>
          <w:rFonts w:ascii="Mac Times" w:hAnsi="Mac Times"/>
          <w:b/>
          <w:lang w:val="mk-MK"/>
        </w:rPr>
      </w:pPr>
    </w:p>
    <w:p w:rsidR="00F57FC8" w:rsidRPr="0017215E" w:rsidRDefault="00F57FC8" w:rsidP="00EC4798">
      <w:pPr>
        <w:suppressAutoHyphens w:val="0"/>
        <w:spacing w:line="225" w:lineRule="atLeast"/>
        <w:jc w:val="center"/>
        <w:rPr>
          <w:rFonts w:ascii="Mac Times" w:hAnsi="Mac Times"/>
          <w:b/>
          <w:bCs/>
          <w:color w:val="000000"/>
          <w:sz w:val="20"/>
          <w:szCs w:val="20"/>
          <w:lang w:val="mk-MK" w:eastAsia="mk-MK"/>
        </w:rPr>
      </w:pPr>
    </w:p>
    <w:p w:rsidR="00370D7C" w:rsidRPr="0017215E" w:rsidRDefault="0055794E" w:rsidP="00370D7C">
      <w:pPr>
        <w:rPr>
          <w:rFonts w:ascii="Mac Times" w:hAnsi="Mac Times"/>
        </w:rPr>
      </w:pPr>
      <w:r w:rsidRPr="0017215E">
        <w:rPr>
          <w:rFonts w:ascii="Mac Times" w:hAnsi="Mac 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60960</wp:posOffset>
                </wp:positionV>
                <wp:extent cx="7419975" cy="19050"/>
                <wp:effectExtent l="28575" t="24765" r="28575" b="3238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9975" cy="1905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365F91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A7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.45pt;margin-top:4.8pt;width:584.25pt;height: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" strokecolor="#365f91" strokeweight="1.75pt">
                <v:imagedata embosscolor="shadow add(51)"/>
                <v:shadow on="t" type="emboss" color="#203957" color2="shadow add(102)" offset="1pt,1pt" offset2="-1pt,-1pt"/>
              </v:shape>
            </w:pict>
          </mc:Fallback>
        </mc:AlternateContent>
      </w:r>
    </w:p>
    <w:p w:rsidR="00370D7C" w:rsidRPr="0017215E" w:rsidRDefault="00370D7C" w:rsidP="00370D7C">
      <w:pPr>
        <w:rPr>
          <w:rFonts w:ascii="Mac Times" w:hAnsi="Mac Times"/>
        </w:rPr>
      </w:pPr>
    </w:p>
    <w:p w:rsidR="00D414EC" w:rsidRPr="0017215E" w:rsidRDefault="00D414EC" w:rsidP="00D414EC">
      <w:pPr>
        <w:pStyle w:val="Default"/>
        <w:rPr>
          <w:rFonts w:ascii="Mac Times" w:hAnsi="Mac Times" w:cs="Times New Roman"/>
        </w:rPr>
      </w:pPr>
    </w:p>
    <w:p w:rsidR="008D1BFF" w:rsidRPr="0017215E" w:rsidRDefault="0055794E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60960</wp:posOffset>
                </wp:positionV>
                <wp:extent cx="1066800" cy="9080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8E510" id="Rectangle 8" o:spid="_x0000_s1026" style="position:absolute;margin-left:7.55pt;margin-top:4.8pt;width:84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" fillcolor="#365f91" stroked="f"/>
            </w:pict>
          </mc:Fallback>
        </mc:AlternateContent>
      </w:r>
      <w:r w:rsidR="00D414EC" w:rsidRPr="0017215E">
        <w:rPr>
          <w:rFonts w:ascii="Mac Times" w:hAnsi="Mac Times"/>
        </w:rPr>
        <w:t xml:space="preserve"> </w:t>
      </w:r>
      <w:r w:rsidR="005925F5" w:rsidRPr="0017215E">
        <w:rPr>
          <w:rFonts w:ascii="Mac Times" w:hAnsi="Mac Times"/>
        </w:rPr>
        <w:tab/>
      </w:r>
      <w:r w:rsidR="005925F5" w:rsidRPr="0017215E">
        <w:rPr>
          <w:rFonts w:ascii="Mac Times" w:hAnsi="Mac Times"/>
        </w:rPr>
        <w:tab/>
      </w:r>
      <w:r w:rsidR="005925F5" w:rsidRPr="0017215E">
        <w:rPr>
          <w:rFonts w:ascii="Mac Times" w:hAnsi="Mac Times"/>
        </w:rPr>
        <w:tab/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Персонални</w:t>
      </w:r>
      <w:r w:rsidR="00601A88" w:rsidRPr="0017215E">
        <w:rPr>
          <w:rFonts w:ascii="Mac Times" w:hAnsi="Mac Times"/>
          <w:b/>
          <w:color w:val="365F91"/>
          <w:sz w:val="32"/>
          <w:szCs w:val="32"/>
          <w:lang w:val="mk-MK"/>
        </w:rPr>
        <w:t xml:space="preserve"> </w: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информации</w:t>
      </w:r>
      <w:r w:rsidR="005925F5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533992" w:rsidRPr="0017215E" w:rsidRDefault="00533992">
      <w:pPr>
        <w:rPr>
          <w:rFonts w:ascii="Mac Times" w:hAnsi="Mac Times"/>
          <w:b/>
          <w:color w:val="365F91"/>
        </w:rPr>
      </w:pPr>
    </w:p>
    <w:p w:rsidR="008D1BFF" w:rsidRPr="0017215E" w:rsidRDefault="008D1BFF">
      <w:pPr>
        <w:rPr>
          <w:rFonts w:ascii="Mac Times" w:hAnsi="Mac Times"/>
          <w:lang w:val="mk-MK"/>
        </w:rPr>
      </w:pPr>
      <w:r w:rsidRPr="0017215E">
        <w:rPr>
          <w:rFonts w:ascii="Mac Times" w:hAnsi="Mac Times"/>
          <w:sz w:val="26"/>
          <w:szCs w:val="26"/>
        </w:rPr>
        <w:t xml:space="preserve">           </w:t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Дата</w:t>
      </w:r>
      <w:r w:rsidR="00601A8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на</w:t>
      </w:r>
      <w:r w:rsidR="00601A8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раѓање</w:t>
      </w:r>
      <w:r w:rsidRPr="0017215E">
        <w:rPr>
          <w:rFonts w:ascii="Mac Times" w:hAnsi="Mac Times"/>
          <w:sz w:val="26"/>
          <w:szCs w:val="26"/>
        </w:rPr>
        <w:t>:</w:t>
      </w:r>
      <w:r w:rsidRPr="0017215E">
        <w:rPr>
          <w:rFonts w:ascii="Mac Times" w:hAnsi="Mac Times"/>
        </w:rPr>
        <w:t xml:space="preserve"> </w:t>
      </w:r>
      <w:r w:rsidR="00AF4877" w:rsidRPr="0017215E">
        <w:rPr>
          <w:rFonts w:ascii="Mac Times" w:hAnsi="Mac Times"/>
        </w:rPr>
        <w:tab/>
      </w:r>
      <w:r w:rsidR="00D63218" w:rsidRPr="0017215E">
        <w:rPr>
          <w:rFonts w:ascii="Mac Times" w:hAnsi="Mac Times"/>
        </w:rPr>
        <w:t xml:space="preserve">08 </w:t>
      </w:r>
      <w:r w:rsidR="00D63218" w:rsidRPr="0017215E">
        <w:rPr>
          <w:rFonts w:ascii="Cambria" w:hAnsi="Cambria" w:cs="Cambria"/>
          <w:lang w:val="mk-MK"/>
        </w:rPr>
        <w:t>Ноември</w:t>
      </w:r>
      <w:r w:rsidR="00D63218" w:rsidRPr="0017215E">
        <w:rPr>
          <w:rFonts w:ascii="Mac Times" w:hAnsi="Mac Times"/>
          <w:lang w:val="mk-MK"/>
        </w:rPr>
        <w:t xml:space="preserve"> 1989</w:t>
      </w:r>
    </w:p>
    <w:p w:rsidR="001C3143" w:rsidRPr="0017215E" w:rsidRDefault="001C3143" w:rsidP="001C3143">
      <w:pPr>
        <w:ind w:firstLine="720"/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Cambria" w:hAnsi="Cambria" w:cs="Cambria"/>
          <w:lang w:val="mk-MK"/>
        </w:rPr>
        <w:t>Место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на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раѓање</w:t>
      </w:r>
      <w:r w:rsidRPr="0017215E">
        <w:rPr>
          <w:rFonts w:ascii="Mac Times" w:hAnsi="Mac Times"/>
          <w:lang w:val="mk-MK"/>
        </w:rPr>
        <w:t>:</w:t>
      </w:r>
      <w:r w:rsidRPr="0017215E">
        <w:rPr>
          <w:rFonts w:ascii="Mac Times" w:hAnsi="Mac Times"/>
          <w:lang w:val="mk-MK"/>
        </w:rPr>
        <w:tab/>
      </w:r>
      <w:r w:rsidR="00D63218" w:rsidRPr="0017215E">
        <w:rPr>
          <w:rFonts w:ascii="Cambria" w:hAnsi="Cambria" w:cs="Cambria"/>
          <w:lang w:val="mk-MK"/>
        </w:rPr>
        <w:t>Куманово</w:t>
      </w:r>
      <w:r w:rsidRPr="0017215E">
        <w:rPr>
          <w:rFonts w:ascii="Mac Times" w:hAnsi="Mac Times"/>
          <w:lang w:val="mk-MK"/>
        </w:rPr>
        <w:t xml:space="preserve"> - </w:t>
      </w:r>
      <w:r w:rsidR="00D63218" w:rsidRPr="0017215E">
        <w:rPr>
          <w:rFonts w:ascii="Cambria" w:hAnsi="Cambria" w:cs="Cambria"/>
          <w:lang w:val="mk-MK"/>
        </w:rPr>
        <w:t>Македонија</w:t>
      </w:r>
    </w:p>
    <w:p w:rsidR="00527EC6" w:rsidRPr="0017215E" w:rsidRDefault="002C3FFC">
      <w:pPr>
        <w:rPr>
          <w:rFonts w:ascii="Mac Times" w:hAnsi="Mac Times"/>
          <w:lang w:val="mk-MK"/>
        </w:rPr>
      </w:pPr>
      <w:r w:rsidRPr="0017215E">
        <w:rPr>
          <w:rFonts w:ascii="Mac Times" w:hAnsi="Mac Times"/>
        </w:rPr>
        <w:t xml:space="preserve">          </w:t>
      </w:r>
      <w:r w:rsidR="00601A88" w:rsidRPr="0017215E">
        <w:rPr>
          <w:rFonts w:ascii="Mac Times" w:hAnsi="Mac Times"/>
          <w:lang w:val="mk-MK"/>
        </w:rPr>
        <w:t xml:space="preserve">  </w:t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Брачен</w:t>
      </w:r>
      <w:r w:rsidR="00601A8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статус</w:t>
      </w:r>
      <w:r w:rsidR="00B53B47" w:rsidRPr="0017215E">
        <w:rPr>
          <w:rFonts w:ascii="Mac Times" w:hAnsi="Mac Times"/>
          <w:sz w:val="26"/>
          <w:szCs w:val="26"/>
        </w:rPr>
        <w:t>:</w:t>
      </w:r>
      <w:r w:rsidR="00B53B47" w:rsidRPr="0017215E">
        <w:rPr>
          <w:rFonts w:ascii="Mac Times" w:hAnsi="Mac Times"/>
        </w:rPr>
        <w:t xml:space="preserve"> </w:t>
      </w:r>
      <w:r w:rsidR="00AF4877" w:rsidRPr="0017215E">
        <w:rPr>
          <w:rFonts w:ascii="Mac Times" w:hAnsi="Mac Times"/>
        </w:rPr>
        <w:tab/>
      </w:r>
      <w:r w:rsidR="001C3143" w:rsidRPr="0017215E">
        <w:rPr>
          <w:rFonts w:ascii="Cambria" w:hAnsi="Cambria" w:cs="Cambria"/>
          <w:lang w:val="mk-MK"/>
        </w:rPr>
        <w:t>Женет</w:t>
      </w:r>
    </w:p>
    <w:p w:rsidR="00A21C39" w:rsidRPr="0017215E" w:rsidRDefault="005925F5">
      <w:pPr>
        <w:rPr>
          <w:rFonts w:ascii="Mac Times" w:hAnsi="Mac Times"/>
          <w:lang w:val="mk-MK"/>
        </w:rPr>
      </w:pPr>
      <w:r w:rsidRPr="0017215E">
        <w:rPr>
          <w:rFonts w:ascii="Mac Times" w:hAnsi="Mac Times"/>
          <w:sz w:val="26"/>
        </w:rPr>
        <w:t xml:space="preserve">          </w:t>
      </w:r>
      <w:r w:rsidR="003934C1" w:rsidRPr="0017215E">
        <w:rPr>
          <w:rFonts w:ascii="Mac Times" w:hAnsi="Mac Times"/>
          <w:sz w:val="26"/>
          <w:lang w:val="mk-MK"/>
        </w:rPr>
        <w:tab/>
      </w:r>
      <w:r w:rsidR="00601A88" w:rsidRPr="0017215E">
        <w:rPr>
          <w:rFonts w:ascii="Cambria" w:hAnsi="Cambria" w:cs="Cambria"/>
          <w:sz w:val="26"/>
          <w:szCs w:val="26"/>
          <w:lang w:val="mk-MK"/>
        </w:rPr>
        <w:t>Националност</w:t>
      </w:r>
      <w:r w:rsidR="00A21C39" w:rsidRPr="0017215E">
        <w:rPr>
          <w:rFonts w:ascii="Mac Times" w:hAnsi="Mac Times"/>
          <w:sz w:val="26"/>
          <w:szCs w:val="26"/>
        </w:rPr>
        <w:t>:</w:t>
      </w:r>
      <w:r w:rsidR="00AF4877" w:rsidRPr="0017215E">
        <w:rPr>
          <w:rFonts w:ascii="Mac Times" w:hAnsi="Mac Times"/>
        </w:rPr>
        <w:tab/>
      </w:r>
      <w:r w:rsidR="00527EC6" w:rsidRPr="0017215E">
        <w:rPr>
          <w:rFonts w:ascii="Cambria" w:hAnsi="Cambria" w:cs="Cambria"/>
          <w:lang w:val="mk-MK"/>
        </w:rPr>
        <w:t>Македон</w:t>
      </w:r>
      <w:r w:rsidR="00D766F2" w:rsidRPr="0017215E">
        <w:rPr>
          <w:rFonts w:ascii="Cambria" w:hAnsi="Cambria" w:cs="Cambria"/>
          <w:lang w:val="mk-MK"/>
        </w:rPr>
        <w:t>ец</w:t>
      </w:r>
    </w:p>
    <w:p w:rsidR="003934C1" w:rsidRPr="0017215E" w:rsidRDefault="003934C1" w:rsidP="0029680E">
      <w:pPr>
        <w:rPr>
          <w:rFonts w:ascii="Mac Times" w:hAnsi="Mac Times"/>
          <w:lang w:val="mk-MK"/>
        </w:rPr>
      </w:pPr>
    </w:p>
    <w:p w:rsidR="00EC4798" w:rsidRPr="0017215E" w:rsidRDefault="00EC4798">
      <w:pPr>
        <w:rPr>
          <w:rFonts w:ascii="Mac Times" w:hAnsi="Mac Times"/>
        </w:rPr>
      </w:pPr>
    </w:p>
    <w:p w:rsidR="00EC4798" w:rsidRPr="0017215E" w:rsidRDefault="0055794E" w:rsidP="00EC4798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102870</wp:posOffset>
                </wp:positionV>
                <wp:extent cx="1066800" cy="90805"/>
                <wp:effectExtent l="0" t="1905" r="0" b="254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40043" id="Rectangle 19" o:spid="_x0000_s1026" style="position:absolute;margin-left:7.55pt;margin-top:8.1pt;width:84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" fillcolor="#365f91" stroked="f"/>
            </w:pict>
          </mc:Fallback>
        </mc:AlternateContent>
      </w:r>
      <w:r w:rsidR="00EC4798" w:rsidRPr="0017215E">
        <w:rPr>
          <w:rFonts w:ascii="Mac Times" w:hAnsi="Mac Times"/>
        </w:rPr>
        <w:t xml:space="preserve"> </w:t>
      </w:r>
      <w:r w:rsidR="00EC4798" w:rsidRPr="0017215E">
        <w:rPr>
          <w:rFonts w:ascii="Mac Times" w:hAnsi="Mac Times"/>
        </w:rPr>
        <w:tab/>
      </w:r>
      <w:r w:rsidR="00EC4798" w:rsidRPr="0017215E">
        <w:rPr>
          <w:rFonts w:ascii="Mac Times" w:hAnsi="Mac Times"/>
        </w:rPr>
        <w:tab/>
      </w:r>
      <w:r w:rsidR="00EC4798" w:rsidRPr="0017215E">
        <w:rPr>
          <w:rFonts w:ascii="Mac Times" w:hAnsi="Mac Times"/>
        </w:rPr>
        <w:tab/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Образование</w:t>
      </w:r>
      <w:r w:rsidR="00EC4798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EC4798" w:rsidRPr="0017215E" w:rsidRDefault="00EC4798" w:rsidP="00EC4798">
      <w:pPr>
        <w:rPr>
          <w:rFonts w:ascii="Mac Times" w:hAnsi="Mac Times"/>
          <w:b/>
          <w:color w:val="365F91"/>
        </w:rPr>
      </w:pPr>
    </w:p>
    <w:p w:rsidR="00EC4798" w:rsidRPr="0017215E" w:rsidRDefault="00EC4798" w:rsidP="00EC4798">
      <w:pPr>
        <w:ind w:left="2160" w:hanging="2160"/>
        <w:rPr>
          <w:rFonts w:ascii="Mac Times" w:hAnsi="Mac Times"/>
          <w:b/>
          <w:lang w:val="mk-MK"/>
        </w:rPr>
      </w:pPr>
      <w:r w:rsidRPr="0017215E">
        <w:rPr>
          <w:rFonts w:ascii="Mac Times" w:hAnsi="Mac Times"/>
        </w:rPr>
        <w:tab/>
      </w:r>
      <w:r w:rsidR="00D63218" w:rsidRPr="0017215E">
        <w:rPr>
          <w:rFonts w:ascii="Cambria" w:hAnsi="Cambria" w:cs="Cambria"/>
          <w:b/>
          <w:lang w:val="mk-MK"/>
        </w:rPr>
        <w:t>Средно</w:t>
      </w:r>
      <w:r w:rsidR="00D63218" w:rsidRPr="0017215E">
        <w:rPr>
          <w:rFonts w:ascii="Mac Times" w:hAnsi="Mac Times"/>
          <w:b/>
          <w:lang w:val="mk-MK"/>
        </w:rPr>
        <w:t xml:space="preserve"> </w:t>
      </w:r>
      <w:r w:rsidR="00D63218" w:rsidRPr="0017215E">
        <w:rPr>
          <w:rFonts w:ascii="Cambria" w:hAnsi="Cambria" w:cs="Cambria"/>
          <w:b/>
          <w:lang w:val="mk-MK"/>
        </w:rPr>
        <w:t>економско</w:t>
      </w:r>
      <w:r w:rsidR="00D63218" w:rsidRPr="0017215E">
        <w:rPr>
          <w:rFonts w:ascii="Mac Times" w:hAnsi="Mac Times"/>
          <w:b/>
          <w:lang w:val="mk-MK"/>
        </w:rPr>
        <w:t xml:space="preserve"> </w:t>
      </w:r>
      <w:r w:rsidR="00D63218" w:rsidRPr="0017215E">
        <w:rPr>
          <w:rFonts w:ascii="Cambria" w:hAnsi="Cambria" w:cs="Cambria"/>
          <w:b/>
          <w:lang w:val="mk-MK"/>
        </w:rPr>
        <w:t>училиште</w:t>
      </w:r>
      <w:r w:rsidR="00D63218" w:rsidRPr="0017215E">
        <w:rPr>
          <w:rFonts w:ascii="Mac Times" w:hAnsi="Mac Times"/>
          <w:b/>
          <w:lang w:val="mk-MK"/>
        </w:rPr>
        <w:t xml:space="preserve"> </w:t>
      </w:r>
      <w:r w:rsidR="00D63218" w:rsidRPr="0017215E">
        <w:rPr>
          <w:rFonts w:ascii="Cambria" w:hAnsi="Cambria" w:cs="Cambria"/>
          <w:b/>
          <w:lang w:val="mk-MK"/>
        </w:rPr>
        <w:t>Перо</w:t>
      </w:r>
      <w:r w:rsidR="00D63218" w:rsidRPr="0017215E">
        <w:rPr>
          <w:rFonts w:ascii="Mac Times" w:hAnsi="Mac Times"/>
          <w:b/>
          <w:lang w:val="mk-MK"/>
        </w:rPr>
        <w:t xml:space="preserve"> </w:t>
      </w:r>
      <w:r w:rsidR="00D63218" w:rsidRPr="0017215E">
        <w:rPr>
          <w:rFonts w:ascii="Cambria" w:hAnsi="Cambria" w:cs="Cambria"/>
          <w:b/>
          <w:lang w:val="mk-MK"/>
        </w:rPr>
        <w:t>Наков</w:t>
      </w:r>
      <w:r w:rsidR="00942E8C" w:rsidRPr="0017215E">
        <w:rPr>
          <w:rFonts w:ascii="Mac Times" w:hAnsi="Mac Times"/>
          <w:b/>
          <w:lang w:val="mk-MK"/>
        </w:rPr>
        <w:t xml:space="preserve"> </w:t>
      </w:r>
      <w:r w:rsidR="00A659BB" w:rsidRPr="0017215E">
        <w:rPr>
          <w:b/>
          <w:lang w:val="mk-MK"/>
        </w:rPr>
        <w:t>–</w:t>
      </w:r>
      <w:r w:rsidR="00A659BB" w:rsidRPr="0017215E">
        <w:rPr>
          <w:rFonts w:ascii="Mac Times" w:hAnsi="Mac Times"/>
          <w:b/>
          <w:lang w:val="mk-MK"/>
        </w:rPr>
        <w:t xml:space="preserve"> </w:t>
      </w:r>
      <w:r w:rsidR="00D63218" w:rsidRPr="0017215E">
        <w:rPr>
          <w:rFonts w:ascii="Cambria" w:hAnsi="Cambria" w:cs="Cambria"/>
          <w:b/>
          <w:lang w:val="mk-MK"/>
        </w:rPr>
        <w:t>Куманово</w:t>
      </w:r>
      <w:r w:rsidR="00D63218" w:rsidRPr="0017215E">
        <w:rPr>
          <w:rFonts w:ascii="Mac Times" w:hAnsi="Mac Times"/>
          <w:b/>
          <w:lang w:val="mk-MK"/>
        </w:rPr>
        <w:t xml:space="preserve">, </w:t>
      </w:r>
      <w:r w:rsidR="00D63218" w:rsidRPr="0017215E">
        <w:rPr>
          <w:rFonts w:ascii="Cambria" w:hAnsi="Cambria" w:cs="Cambria"/>
          <w:b/>
          <w:lang w:val="mk-MK"/>
        </w:rPr>
        <w:t>Македонија</w:t>
      </w:r>
    </w:p>
    <w:p w:rsidR="00765DFC" w:rsidRPr="0017215E" w:rsidRDefault="0065618C" w:rsidP="0065618C">
      <w:pPr>
        <w:ind w:left="2160" w:hanging="2160"/>
        <w:rPr>
          <w:rFonts w:ascii="Mac Times" w:hAnsi="Mac Times"/>
        </w:rPr>
      </w:pPr>
      <w:r w:rsidRPr="0017215E">
        <w:rPr>
          <w:rFonts w:ascii="Mac Times" w:hAnsi="Mac Times"/>
          <w:sz w:val="26"/>
          <w:szCs w:val="26"/>
          <w:lang w:val="mk-MK"/>
        </w:rPr>
        <w:tab/>
      </w:r>
      <w:r w:rsidR="00732618" w:rsidRPr="0017215E">
        <w:rPr>
          <w:rFonts w:ascii="Cambria" w:hAnsi="Cambria" w:cs="Cambria"/>
          <w:sz w:val="26"/>
          <w:szCs w:val="26"/>
          <w:lang w:val="mk-MK"/>
        </w:rPr>
        <w:t>Завршено</w:t>
      </w:r>
      <w:r w:rsidR="007326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732618" w:rsidRPr="0017215E">
        <w:rPr>
          <w:rFonts w:ascii="Cambria" w:hAnsi="Cambria" w:cs="Cambria"/>
          <w:sz w:val="26"/>
          <w:szCs w:val="26"/>
          <w:lang w:val="mk-MK"/>
        </w:rPr>
        <w:t>средно</w:t>
      </w:r>
      <w:r w:rsidR="007326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732618" w:rsidRPr="0017215E">
        <w:rPr>
          <w:rFonts w:ascii="Cambria" w:hAnsi="Cambria" w:cs="Cambria"/>
          <w:sz w:val="26"/>
          <w:szCs w:val="26"/>
          <w:lang w:val="mk-MK"/>
        </w:rPr>
        <w:t>образование</w:t>
      </w:r>
      <w:r w:rsidR="007326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732618" w:rsidRPr="0017215E">
        <w:rPr>
          <w:sz w:val="26"/>
          <w:szCs w:val="26"/>
          <w:lang w:val="mk-MK"/>
        </w:rPr>
        <w:t>–</w:t>
      </w:r>
      <w:r w:rsidR="007326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Економски</w:t>
      </w:r>
      <w:r w:rsidR="00D632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Техничар</w:t>
      </w:r>
      <w:r w:rsidR="005925F5" w:rsidRPr="0017215E">
        <w:rPr>
          <w:rFonts w:ascii="Mac Times" w:hAnsi="Mac Times"/>
        </w:rPr>
        <w:t xml:space="preserve">        </w:t>
      </w:r>
      <w:r w:rsidR="002C3FFC" w:rsidRPr="0017215E">
        <w:rPr>
          <w:rFonts w:ascii="Mac Times" w:hAnsi="Mac Times"/>
        </w:rPr>
        <w:t xml:space="preserve">   </w:t>
      </w:r>
      <w:r w:rsidR="00DA4284" w:rsidRPr="0017215E">
        <w:rPr>
          <w:rFonts w:ascii="Mac Times" w:hAnsi="Mac Times"/>
        </w:rPr>
        <w:tab/>
      </w:r>
      <w:r w:rsidR="00DA4284" w:rsidRPr="0017215E">
        <w:rPr>
          <w:rFonts w:ascii="Mac Times" w:hAnsi="Mac Times"/>
        </w:rPr>
        <w:tab/>
      </w:r>
      <w:r w:rsidR="00DA4284" w:rsidRPr="0017215E">
        <w:rPr>
          <w:rFonts w:ascii="Mac Times" w:hAnsi="Mac Times"/>
        </w:rPr>
        <w:tab/>
      </w:r>
    </w:p>
    <w:p w:rsidR="00765DFC" w:rsidRPr="0017215E" w:rsidRDefault="00765DFC" w:rsidP="009A2DE3">
      <w:pPr>
        <w:pStyle w:val="Default"/>
        <w:rPr>
          <w:rFonts w:ascii="Mac Times" w:hAnsi="Mac Times" w:cs="Times New Roman"/>
          <w:lang w:val="en-US"/>
        </w:rPr>
      </w:pPr>
    </w:p>
    <w:p w:rsidR="009A2DE3" w:rsidRPr="0017215E" w:rsidRDefault="0055794E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106680</wp:posOffset>
                </wp:positionV>
                <wp:extent cx="1066800" cy="90805"/>
                <wp:effectExtent l="0" t="3810" r="0" b="63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DB55C" id="Rectangle 10" o:spid="_x0000_s1026" style="position:absolute;margin-left:7.55pt;margin-top:8.4pt;width:84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" fillcolor="#365f91" stroked="f"/>
            </w:pict>
          </mc:Fallback>
        </mc:AlternateContent>
      </w:r>
      <w:r w:rsidR="009A2DE3" w:rsidRPr="0017215E">
        <w:rPr>
          <w:rFonts w:ascii="Mac Times" w:hAnsi="Mac Times"/>
        </w:rPr>
        <w:t xml:space="preserve"> </w:t>
      </w:r>
      <w:r w:rsidR="009A2DE3" w:rsidRPr="0017215E">
        <w:rPr>
          <w:rFonts w:ascii="Mac Times" w:hAnsi="Mac Times"/>
        </w:rPr>
        <w:tab/>
      </w:r>
      <w:r w:rsidR="009A2DE3" w:rsidRPr="0017215E">
        <w:rPr>
          <w:rFonts w:ascii="Mac Times" w:hAnsi="Mac Times"/>
        </w:rPr>
        <w:tab/>
      </w:r>
      <w:r w:rsidR="009A2DE3" w:rsidRPr="0017215E">
        <w:rPr>
          <w:rFonts w:ascii="Mac Times" w:hAnsi="Mac Times"/>
        </w:rPr>
        <w:tab/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Работно</w:t>
      </w:r>
      <w:r w:rsidR="00601A88" w:rsidRPr="0017215E">
        <w:rPr>
          <w:rFonts w:ascii="Mac Times" w:hAnsi="Mac Times"/>
          <w:b/>
          <w:color w:val="365F91"/>
          <w:sz w:val="32"/>
          <w:szCs w:val="32"/>
          <w:lang w:val="mk-MK"/>
        </w:rPr>
        <w:t xml:space="preserve"> </w: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искуство</w:t>
      </w:r>
      <w:r w:rsidR="009A2DE3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FF7AE2" w:rsidRPr="0017215E" w:rsidRDefault="00FF7AE2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FF7AE2" w:rsidRPr="0017215E" w:rsidRDefault="00FF7AE2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      Imam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poznava</w:t>
      </w:r>
      <w:r w:rsidR="0017215E">
        <w:rPr>
          <w:rFonts w:ascii="Mac Times" w:hAnsi="Mac Times"/>
          <w:b/>
          <w:color w:val="365F91"/>
          <w:sz w:val="26"/>
          <w:szCs w:val="26"/>
        </w:rPr>
        <w:t>w</w:t>
      </w:r>
      <w:r w:rsidRPr="0017215E">
        <w:rPr>
          <w:rFonts w:ascii="Mac Times" w:hAnsi="Mac Times"/>
          <w:b/>
          <w:color w:val="365F91"/>
          <w:sz w:val="26"/>
          <w:szCs w:val="26"/>
        </w:rPr>
        <w:t>e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od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liberalizacija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na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pazarot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za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elektricna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energija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I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rabotev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kako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honoraren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terenski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agent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za</w:t>
      </w:r>
      <w:proofErr w:type="spellEnd"/>
      <w:r w:rsid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b/>
          <w:color w:val="365F91"/>
          <w:sz w:val="26"/>
          <w:szCs w:val="26"/>
        </w:rPr>
        <w:t>Upov</w:t>
      </w:r>
      <w:r w:rsidRPr="0017215E">
        <w:rPr>
          <w:rFonts w:ascii="Mac Times" w:hAnsi="Mac Times"/>
          <w:b/>
          <w:color w:val="365F91"/>
          <w:sz w:val="26"/>
          <w:szCs w:val="26"/>
        </w:rPr>
        <w:t>er</w:t>
      </w:r>
      <w:proofErr w:type="spellEnd"/>
    </w:p>
    <w:p w:rsidR="00645A20" w:rsidRDefault="00645A20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562B74" w:rsidRDefault="00562B74" w:rsidP="009A2DE3">
      <w:pPr>
        <w:rPr>
          <w:rFonts w:ascii="Mac Times" w:hAnsi="Mac Times"/>
          <w:b/>
          <w:color w:val="365F91"/>
          <w:sz w:val="26"/>
          <w:szCs w:val="26"/>
        </w:rPr>
      </w:pPr>
      <w:proofErr w:type="spellStart"/>
      <w:r>
        <w:rPr>
          <w:rFonts w:ascii="Mac Times" w:hAnsi="Mac Times"/>
          <w:b/>
          <w:color w:val="365F91"/>
          <w:sz w:val="26"/>
          <w:szCs w:val="26"/>
        </w:rPr>
        <w:t>Noemvri</w:t>
      </w:r>
      <w:proofErr w:type="spellEnd"/>
      <w:r>
        <w:rPr>
          <w:rFonts w:ascii="Mac Times" w:hAnsi="Mac Times"/>
          <w:b/>
          <w:color w:val="365F91"/>
          <w:sz w:val="26"/>
          <w:szCs w:val="26"/>
        </w:rPr>
        <w:t xml:space="preserve"> 2022-                            A-Invest(</w:t>
      </w:r>
      <w:proofErr w:type="spellStart"/>
      <w:r>
        <w:rPr>
          <w:rFonts w:ascii="Mac Times" w:hAnsi="Mac Times"/>
          <w:b/>
          <w:color w:val="365F91"/>
          <w:sz w:val="26"/>
          <w:szCs w:val="26"/>
        </w:rPr>
        <w:t>Komercijalist</w:t>
      </w:r>
      <w:proofErr w:type="spellEnd"/>
      <w:r>
        <w:rPr>
          <w:rFonts w:ascii="Mac Times" w:hAnsi="Mac Times"/>
          <w:b/>
          <w:color w:val="365F91"/>
          <w:sz w:val="26"/>
          <w:szCs w:val="26"/>
        </w:rPr>
        <w:t>)</w:t>
      </w:r>
    </w:p>
    <w:p w:rsidR="00562B74" w:rsidRPr="0017215E" w:rsidRDefault="00562B74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4A414E" w:rsidRPr="0017215E" w:rsidRDefault="004A414E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>April 2021-</w:t>
      </w:r>
      <w:r w:rsidR="0017215E" w:rsidRPr="0017215E">
        <w:rPr>
          <w:rFonts w:ascii="Mac Times" w:hAnsi="Mac Times"/>
          <w:b/>
          <w:color w:val="365F91"/>
          <w:sz w:val="26"/>
          <w:szCs w:val="26"/>
        </w:rPr>
        <w:t>Septemvri 2021</w:t>
      </w: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Mako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Market (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Komercijalist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>)</w:t>
      </w:r>
    </w:p>
    <w:p w:rsidR="004A414E" w:rsidRPr="0017215E" w:rsidRDefault="004A414E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645A20" w:rsidRPr="0017215E" w:rsidRDefault="00645A20" w:rsidP="009A2DE3">
      <w:pPr>
        <w:rPr>
          <w:rFonts w:ascii="Mac Times" w:hAnsi="Mac Times"/>
          <w:b/>
          <w:color w:val="365F91"/>
          <w:sz w:val="26"/>
          <w:szCs w:val="26"/>
        </w:rPr>
      </w:pP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Juni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2020-</w:t>
      </w:r>
      <w:r w:rsidR="004A414E" w:rsidRPr="0017215E">
        <w:rPr>
          <w:rFonts w:ascii="Mac Times" w:hAnsi="Mac Times"/>
          <w:b/>
          <w:color w:val="365F91"/>
          <w:sz w:val="26"/>
          <w:szCs w:val="26"/>
        </w:rPr>
        <w:t>Mart 2021</w:t>
      </w: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 Top Bazar(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Komercijalist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>)</w:t>
      </w:r>
    </w:p>
    <w:p w:rsidR="006E7530" w:rsidRPr="0017215E" w:rsidRDefault="006E7530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A7251C" w:rsidRPr="0017215E" w:rsidRDefault="00A7251C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>April 2019-</w:t>
      </w:r>
      <w:r w:rsidR="00156D60" w:rsidRPr="0017215E">
        <w:rPr>
          <w:rFonts w:ascii="Mac Times" w:hAnsi="Mac Times"/>
          <w:b/>
          <w:color w:val="365F91"/>
          <w:sz w:val="26"/>
          <w:szCs w:val="26"/>
        </w:rPr>
        <w:t>April 2020</w:t>
      </w: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</w:t>
      </w:r>
      <w:r w:rsidR="00562B74">
        <w:rPr>
          <w:rFonts w:ascii="Mac Times" w:hAnsi="Mac Times"/>
          <w:b/>
          <w:color w:val="365F91"/>
          <w:sz w:val="26"/>
          <w:szCs w:val="26"/>
        </w:rPr>
        <w:t xml:space="preserve">             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Pekabesko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Ad Skopje</w:t>
      </w:r>
    </w:p>
    <w:p w:rsidR="00A7251C" w:rsidRPr="0017215E" w:rsidRDefault="00A7251C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                      Distributer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na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cigari</w:t>
      </w:r>
      <w:proofErr w:type="spellEnd"/>
    </w:p>
    <w:p w:rsidR="00A7251C" w:rsidRPr="0017215E" w:rsidRDefault="00A7251C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</w:t>
      </w:r>
    </w:p>
    <w:p w:rsidR="00BF6988" w:rsidRPr="0017215E" w:rsidRDefault="006E7530" w:rsidP="009A2DE3">
      <w:pPr>
        <w:rPr>
          <w:rFonts w:ascii="Mac Times" w:hAnsi="Mac Times"/>
          <w:b/>
          <w:color w:val="365F91"/>
          <w:sz w:val="26"/>
          <w:szCs w:val="26"/>
        </w:rPr>
      </w:pP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Septemvri</w:t>
      </w:r>
      <w:proofErr w:type="spellEnd"/>
      <w:r w:rsidRPr="0017215E">
        <w:rPr>
          <w:rFonts w:ascii="Mac Times" w:hAnsi="Mac Times"/>
          <w:b/>
          <w:color w:val="365F91"/>
          <w:sz w:val="26"/>
          <w:szCs w:val="26"/>
        </w:rPr>
        <w:t xml:space="preserve"> 2018-</w:t>
      </w:r>
      <w:r w:rsidR="00A7251C" w:rsidRPr="0017215E">
        <w:rPr>
          <w:rFonts w:ascii="Mac Times" w:hAnsi="Mac Times"/>
          <w:b/>
          <w:color w:val="365F91"/>
          <w:sz w:val="26"/>
          <w:szCs w:val="26"/>
        </w:rPr>
        <w:t>April 2019</w:t>
      </w:r>
    </w:p>
    <w:p w:rsidR="00BF6988" w:rsidRPr="0017215E" w:rsidRDefault="00BF6988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6E7530" w:rsidRPr="0017215E" w:rsidRDefault="00BF6988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    </w:t>
      </w:r>
      <w:r w:rsidR="006E7530" w:rsidRPr="0017215E">
        <w:rPr>
          <w:rFonts w:ascii="Mac Times" w:hAnsi="Mac Times"/>
          <w:b/>
          <w:color w:val="365F91"/>
          <w:sz w:val="26"/>
          <w:szCs w:val="26"/>
        </w:rPr>
        <w:t xml:space="preserve">       </w:t>
      </w: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</w:t>
      </w:r>
      <w:r w:rsidR="006E7530" w:rsidRPr="0017215E">
        <w:rPr>
          <w:rFonts w:ascii="Mac Times" w:hAnsi="Mac Times"/>
          <w:b/>
          <w:color w:val="365F91"/>
          <w:sz w:val="26"/>
          <w:szCs w:val="26"/>
        </w:rPr>
        <w:t xml:space="preserve"> Euro </w:t>
      </w:r>
      <w:proofErr w:type="spellStart"/>
      <w:r w:rsidR="006E7530" w:rsidRPr="0017215E">
        <w:rPr>
          <w:rFonts w:ascii="Mac Times" w:hAnsi="Mac Times"/>
          <w:b/>
          <w:color w:val="365F91"/>
          <w:sz w:val="26"/>
          <w:szCs w:val="26"/>
        </w:rPr>
        <w:t>Distribucija</w:t>
      </w:r>
      <w:proofErr w:type="spellEnd"/>
      <w:r w:rsidR="00A7251C" w:rsidRPr="0017215E">
        <w:rPr>
          <w:rFonts w:ascii="Mac Times" w:hAnsi="Mac Times"/>
          <w:b/>
          <w:color w:val="365F91"/>
          <w:sz w:val="26"/>
          <w:szCs w:val="26"/>
        </w:rPr>
        <w:t>(</w:t>
      </w:r>
      <w:proofErr w:type="spellStart"/>
      <w:r w:rsidR="00A7251C" w:rsidRPr="0017215E">
        <w:rPr>
          <w:rFonts w:ascii="Mac Times" w:hAnsi="Mac Times"/>
          <w:b/>
          <w:color w:val="365F91"/>
          <w:sz w:val="26"/>
          <w:szCs w:val="26"/>
        </w:rPr>
        <w:t>Pelisterka</w:t>
      </w:r>
      <w:proofErr w:type="spellEnd"/>
      <w:r w:rsidR="00A7251C" w:rsidRPr="0017215E">
        <w:rPr>
          <w:rFonts w:ascii="Mac Times" w:hAnsi="Mac Times"/>
          <w:b/>
          <w:color w:val="365F91"/>
          <w:sz w:val="26"/>
          <w:szCs w:val="26"/>
        </w:rPr>
        <w:t>)</w:t>
      </w:r>
      <w:r w:rsidR="006E7530" w:rsidRPr="0017215E">
        <w:rPr>
          <w:rFonts w:ascii="Mac Times" w:hAnsi="Mac Times"/>
          <w:b/>
          <w:color w:val="365F91"/>
          <w:sz w:val="26"/>
          <w:szCs w:val="26"/>
        </w:rPr>
        <w:t xml:space="preserve"> Skopje</w:t>
      </w:r>
    </w:p>
    <w:p w:rsidR="006E7530" w:rsidRPr="0017215E" w:rsidRDefault="006E7530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</w:t>
      </w:r>
    </w:p>
    <w:p w:rsidR="006E7530" w:rsidRPr="0017215E" w:rsidRDefault="006E7530" w:rsidP="009A2DE3">
      <w:pPr>
        <w:rPr>
          <w:rFonts w:ascii="Mac Times" w:hAnsi="Mac Times"/>
          <w:b/>
          <w:color w:val="365F91"/>
          <w:sz w:val="26"/>
          <w:szCs w:val="26"/>
        </w:rPr>
      </w:pPr>
      <w:r w:rsidRPr="0017215E">
        <w:rPr>
          <w:rFonts w:ascii="Mac Times" w:hAnsi="Mac Times"/>
          <w:b/>
          <w:color w:val="365F91"/>
          <w:sz w:val="26"/>
          <w:szCs w:val="26"/>
        </w:rPr>
        <w:t xml:space="preserve">       </w:t>
      </w:r>
      <w:r w:rsidR="00BF6988" w:rsidRPr="0017215E">
        <w:rPr>
          <w:rFonts w:ascii="Mac Times" w:hAnsi="Mac Times"/>
          <w:b/>
          <w:color w:val="365F91"/>
          <w:sz w:val="26"/>
          <w:szCs w:val="26"/>
        </w:rPr>
        <w:t xml:space="preserve">                               </w:t>
      </w:r>
      <w:proofErr w:type="spellStart"/>
      <w:r w:rsidRPr="0017215E">
        <w:rPr>
          <w:rFonts w:ascii="Mac Times" w:hAnsi="Mac Times"/>
          <w:b/>
          <w:color w:val="365F91"/>
          <w:sz w:val="26"/>
          <w:szCs w:val="26"/>
        </w:rPr>
        <w:t>Komercijalist</w:t>
      </w:r>
      <w:proofErr w:type="spellEnd"/>
    </w:p>
    <w:p w:rsidR="006E7530" w:rsidRPr="0017215E" w:rsidRDefault="006E7530" w:rsidP="009A2DE3">
      <w:pPr>
        <w:rPr>
          <w:rFonts w:ascii="Mac Times" w:hAnsi="Mac Times"/>
          <w:b/>
          <w:color w:val="365F91"/>
          <w:sz w:val="26"/>
          <w:szCs w:val="26"/>
        </w:rPr>
      </w:pPr>
    </w:p>
    <w:p w:rsidR="006E7530" w:rsidRPr="0017215E" w:rsidRDefault="006E7530" w:rsidP="009A2DE3">
      <w:pPr>
        <w:rPr>
          <w:rFonts w:ascii="Mac Times" w:hAnsi="Mac Times"/>
          <w:b/>
          <w:color w:val="365F91"/>
        </w:rPr>
      </w:pPr>
    </w:p>
    <w:p w:rsidR="00AF4877" w:rsidRPr="0017215E" w:rsidRDefault="00AF4877" w:rsidP="00AF4877">
      <w:pPr>
        <w:ind w:left="2160" w:hanging="2160"/>
        <w:rPr>
          <w:rFonts w:ascii="Mac Times" w:hAnsi="Mac Times"/>
          <w:b/>
          <w:sz w:val="26"/>
        </w:rPr>
      </w:pPr>
      <w:r w:rsidRPr="0017215E">
        <w:rPr>
          <w:rFonts w:ascii="Mac Times" w:hAnsi="Mac Times"/>
          <w:b/>
          <w:sz w:val="26"/>
        </w:rPr>
        <w:t xml:space="preserve"> </w:t>
      </w:r>
    </w:p>
    <w:p w:rsidR="001C3143" w:rsidRPr="0017215E" w:rsidRDefault="00D63218" w:rsidP="001C3143">
      <w:pPr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Cambria" w:hAnsi="Cambria" w:cs="Cambria"/>
          <w:sz w:val="26"/>
          <w:szCs w:val="26"/>
          <w:lang w:val="mk-MK"/>
        </w:rPr>
        <w:t>Авг</w:t>
      </w:r>
      <w:r w:rsidRPr="0017215E">
        <w:rPr>
          <w:rFonts w:ascii="Mac Times" w:hAnsi="Mac Times"/>
          <w:sz w:val="26"/>
          <w:szCs w:val="26"/>
          <w:lang w:val="mk-MK"/>
        </w:rPr>
        <w:t xml:space="preserve">. 2017 </w:t>
      </w:r>
      <w:r w:rsidR="006E7530" w:rsidRPr="0017215E">
        <w:rPr>
          <w:sz w:val="26"/>
          <w:szCs w:val="26"/>
          <w:lang w:val="mk-MK"/>
        </w:rPr>
        <w:t>–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proofErr w:type="spellStart"/>
      <w:r w:rsidR="006E7530" w:rsidRPr="0017215E">
        <w:rPr>
          <w:rFonts w:ascii="Mac Times" w:hAnsi="Mac Times"/>
          <w:sz w:val="26"/>
          <w:szCs w:val="26"/>
        </w:rPr>
        <w:t>Avg</w:t>
      </w:r>
      <w:proofErr w:type="spellEnd"/>
      <w:r w:rsidR="006E7530" w:rsidRPr="0017215E">
        <w:rPr>
          <w:rFonts w:ascii="Mac Times" w:hAnsi="Mac Times"/>
          <w:sz w:val="26"/>
          <w:szCs w:val="26"/>
        </w:rPr>
        <w:t xml:space="preserve"> 2018</w:t>
      </w:r>
      <w:r w:rsidR="001C3143" w:rsidRPr="0017215E">
        <w:rPr>
          <w:rFonts w:ascii="Mac Times" w:hAnsi="Mac Times"/>
          <w:sz w:val="26"/>
          <w:szCs w:val="26"/>
          <w:lang w:val="mk-MK"/>
        </w:rPr>
        <w:tab/>
        <w:t xml:space="preserve"> </w:t>
      </w:r>
      <w:proofErr w:type="spellStart"/>
      <w:r w:rsidR="0017215E">
        <w:rPr>
          <w:rFonts w:ascii="Mac Times" w:hAnsi="Mac Times"/>
          <w:sz w:val="26"/>
          <w:szCs w:val="26"/>
        </w:rPr>
        <w:t>Delfi</w:t>
      </w:r>
      <w:proofErr w:type="spellEnd"/>
      <w:r w:rsid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17215E">
        <w:rPr>
          <w:rFonts w:ascii="Mac Times" w:hAnsi="Mac Times"/>
          <w:sz w:val="26"/>
          <w:szCs w:val="26"/>
        </w:rPr>
        <w:t>Elektronik</w:t>
      </w:r>
      <w:proofErr w:type="spellEnd"/>
      <w:r w:rsidR="001C3143" w:rsidRPr="0017215E">
        <w:rPr>
          <w:rFonts w:ascii="Mac Times" w:hAnsi="Mac Times"/>
          <w:sz w:val="26"/>
          <w:szCs w:val="26"/>
        </w:rPr>
        <w:t xml:space="preserve"> </w:t>
      </w:r>
      <w:r w:rsidR="001C3143" w:rsidRPr="0017215E">
        <w:rPr>
          <w:sz w:val="26"/>
          <w:szCs w:val="26"/>
          <w:lang w:val="mk-MK"/>
        </w:rPr>
        <w:t>–</w:t>
      </w:r>
      <w:r w:rsidR="001C3143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Скопје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Македонија</w:t>
      </w:r>
    </w:p>
    <w:p w:rsidR="0055794E" w:rsidRPr="0017215E" w:rsidRDefault="001C3143" w:rsidP="00732618">
      <w:pPr>
        <w:rPr>
          <w:rFonts w:ascii="Mac Times" w:hAnsi="Mac Times"/>
          <w:sz w:val="26"/>
          <w:szCs w:val="26"/>
        </w:rPr>
      </w:pPr>
      <w:r w:rsidRPr="0017215E">
        <w:rPr>
          <w:rFonts w:ascii="Mac Times" w:hAnsi="Mac Times"/>
          <w:sz w:val="26"/>
          <w:szCs w:val="26"/>
          <w:lang w:val="mk-MK"/>
        </w:rPr>
        <w:tab/>
      </w:r>
      <w:r w:rsidRPr="0017215E">
        <w:rPr>
          <w:rFonts w:ascii="Mac Times" w:hAnsi="Mac Times"/>
          <w:sz w:val="26"/>
          <w:szCs w:val="26"/>
          <w:lang w:val="mk-MK"/>
        </w:rPr>
        <w:tab/>
      </w:r>
      <w:r w:rsidRPr="0017215E">
        <w:rPr>
          <w:rFonts w:ascii="Mac Times" w:hAnsi="Mac Times"/>
          <w:sz w:val="26"/>
          <w:szCs w:val="26"/>
          <w:lang w:val="mk-MK"/>
        </w:rPr>
        <w:tab/>
      </w:r>
      <w:r w:rsidR="00BF6988" w:rsidRPr="0017215E">
        <w:rPr>
          <w:rFonts w:ascii="Mac Times" w:hAnsi="Mac Times"/>
          <w:sz w:val="26"/>
          <w:szCs w:val="26"/>
        </w:rPr>
        <w:t xml:space="preserve">        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Оператор</w:t>
      </w:r>
      <w:r w:rsidR="00D632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за</w:t>
      </w:r>
      <w:r w:rsidR="00D632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финална</w:t>
      </w:r>
      <w:r w:rsidR="00D63218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доработка</w:t>
      </w:r>
      <w:r w:rsidR="0055794E" w:rsidRPr="0017215E">
        <w:rPr>
          <w:rFonts w:ascii="Mac Times" w:hAnsi="Mac Times"/>
          <w:sz w:val="26"/>
          <w:szCs w:val="26"/>
        </w:rPr>
        <w:t>-</w:t>
      </w:r>
    </w:p>
    <w:p w:rsidR="00944AD3" w:rsidRPr="0017215E" w:rsidRDefault="0017215E" w:rsidP="0055794E">
      <w:pPr>
        <w:jc w:val="both"/>
        <w:rPr>
          <w:rFonts w:ascii="Mac Times" w:hAnsi="Mac Times"/>
          <w:sz w:val="26"/>
          <w:szCs w:val="26"/>
        </w:rPr>
      </w:pPr>
      <w:r>
        <w:rPr>
          <w:rFonts w:ascii="Mac Times" w:hAnsi="Mac Times"/>
          <w:sz w:val="26"/>
          <w:szCs w:val="26"/>
        </w:rPr>
        <w:lastRenderedPageBreak/>
        <w:t xml:space="preserve"> </w:t>
      </w:r>
      <w:r w:rsidR="00944AD3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Rabotev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vo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odelot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za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pakuva</w:t>
      </w:r>
      <w:r>
        <w:rPr>
          <w:rFonts w:ascii="Mac Times" w:hAnsi="Mac Times"/>
          <w:sz w:val="26"/>
          <w:szCs w:val="26"/>
        </w:rPr>
        <w:t>w</w:t>
      </w:r>
      <w:r w:rsidR="0055794E" w:rsidRPr="0017215E">
        <w:rPr>
          <w:rFonts w:ascii="Mac Times" w:hAnsi="Mac Times"/>
          <w:sz w:val="26"/>
          <w:szCs w:val="26"/>
        </w:rPr>
        <w:t>e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imam </w:t>
      </w:r>
      <w:r>
        <w:rPr>
          <w:rFonts w:ascii="Mac Times" w:hAnsi="Mac Times"/>
          <w:sz w:val="26"/>
          <w:szCs w:val="26"/>
        </w:rPr>
        <w:t>{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iroko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poznava</w:t>
      </w:r>
      <w:r>
        <w:rPr>
          <w:rFonts w:ascii="Mac Times" w:hAnsi="Mac Times"/>
          <w:sz w:val="26"/>
          <w:szCs w:val="26"/>
        </w:rPr>
        <w:t>w</w:t>
      </w:r>
      <w:r w:rsidR="0055794E" w:rsidRPr="0017215E">
        <w:rPr>
          <w:rFonts w:ascii="Mac Times" w:hAnsi="Mac Times"/>
          <w:sz w:val="26"/>
          <w:szCs w:val="26"/>
        </w:rPr>
        <w:t>e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od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standardite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za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pakuva</w:t>
      </w:r>
      <w:r>
        <w:rPr>
          <w:rFonts w:ascii="Mac Times" w:hAnsi="Mac Times"/>
          <w:sz w:val="26"/>
          <w:szCs w:val="26"/>
        </w:rPr>
        <w:t>w</w:t>
      </w:r>
      <w:r w:rsidR="0055794E" w:rsidRPr="0017215E">
        <w:rPr>
          <w:rFonts w:ascii="Mac Times" w:hAnsi="Mac Times"/>
          <w:sz w:val="26"/>
          <w:szCs w:val="26"/>
        </w:rPr>
        <w:t>e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r w:rsidR="00944AD3" w:rsidRPr="0017215E">
        <w:rPr>
          <w:rFonts w:ascii="Mac Times" w:hAnsi="Mac Times"/>
          <w:sz w:val="26"/>
          <w:szCs w:val="26"/>
        </w:rPr>
        <w:t xml:space="preserve">                   </w:t>
      </w:r>
    </w:p>
    <w:p w:rsidR="0055794E" w:rsidRPr="0017215E" w:rsidRDefault="00944AD3" w:rsidP="0055794E">
      <w:pPr>
        <w:jc w:val="both"/>
        <w:rPr>
          <w:rFonts w:ascii="Mac Times" w:hAnsi="Mac Times"/>
          <w:sz w:val="26"/>
          <w:szCs w:val="26"/>
        </w:rPr>
      </w:pPr>
      <w:r w:rsidRPr="0017215E">
        <w:rPr>
          <w:rFonts w:ascii="Mac Times" w:hAnsi="Mac Times"/>
          <w:sz w:val="26"/>
          <w:szCs w:val="26"/>
        </w:rPr>
        <w:t xml:space="preserve">                                          </w:t>
      </w:r>
      <w:r w:rsidR="0055794E" w:rsidRPr="0017215E">
        <w:rPr>
          <w:rFonts w:ascii="Mac Times" w:hAnsi="Mac Times"/>
          <w:sz w:val="26"/>
          <w:szCs w:val="26"/>
        </w:rPr>
        <w:t xml:space="preserve">I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dokumentacijata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koja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</w:t>
      </w:r>
      <w:r w:rsidR="0017215E">
        <w:rPr>
          <w:rFonts w:ascii="Mac Times" w:hAnsi="Mac Times"/>
          <w:sz w:val="26"/>
          <w:szCs w:val="26"/>
        </w:rPr>
        <w:t>{</w:t>
      </w:r>
      <w:r w:rsidR="0055794E" w:rsidRPr="0017215E">
        <w:rPr>
          <w:rFonts w:ascii="Mac Times" w:hAnsi="Mac Times"/>
          <w:sz w:val="26"/>
          <w:szCs w:val="26"/>
        </w:rPr>
        <w:t xml:space="preserve">to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sledi</w:t>
      </w:r>
      <w:proofErr w:type="spellEnd"/>
      <w:r w:rsidR="0055794E" w:rsidRPr="0017215E">
        <w:rPr>
          <w:rFonts w:ascii="Mac Times" w:hAnsi="Mac Times"/>
          <w:sz w:val="26"/>
          <w:szCs w:val="26"/>
        </w:rPr>
        <w:t xml:space="preserve"> so </w:t>
      </w:r>
      <w:proofErr w:type="spellStart"/>
      <w:r w:rsidR="0055794E" w:rsidRPr="0017215E">
        <w:rPr>
          <w:rFonts w:ascii="Mac Times" w:hAnsi="Mac Times"/>
          <w:sz w:val="26"/>
          <w:szCs w:val="26"/>
        </w:rPr>
        <w:t>nego</w:t>
      </w:r>
      <w:proofErr w:type="spellEnd"/>
      <w:r w:rsidR="0055794E" w:rsidRPr="0017215E">
        <w:rPr>
          <w:rFonts w:ascii="Mac Times" w:hAnsi="Mac Times"/>
          <w:sz w:val="26"/>
          <w:szCs w:val="26"/>
        </w:rPr>
        <w:t>.</w:t>
      </w:r>
    </w:p>
    <w:p w:rsidR="001C3143" w:rsidRPr="0017215E" w:rsidRDefault="001C3143" w:rsidP="00732618">
      <w:pPr>
        <w:rPr>
          <w:rFonts w:ascii="Mac Times" w:hAnsi="Mac Times"/>
          <w:sz w:val="26"/>
          <w:szCs w:val="26"/>
          <w:lang w:val="mk-MK"/>
        </w:rPr>
      </w:pPr>
    </w:p>
    <w:p w:rsidR="001C3143" w:rsidRPr="0017215E" w:rsidRDefault="00D63218" w:rsidP="001C3143">
      <w:pPr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Cambria" w:hAnsi="Cambria" w:cs="Cambria"/>
          <w:sz w:val="26"/>
          <w:szCs w:val="26"/>
          <w:lang w:val="mk-MK"/>
        </w:rPr>
        <w:t>Јул</w:t>
      </w:r>
      <w:r w:rsidRPr="0017215E">
        <w:rPr>
          <w:rFonts w:ascii="Mac Times" w:hAnsi="Mac Times"/>
          <w:sz w:val="26"/>
          <w:szCs w:val="26"/>
          <w:lang w:val="mk-MK"/>
        </w:rPr>
        <w:t xml:space="preserve"> 2013- </w:t>
      </w:r>
      <w:r w:rsidRPr="0017215E">
        <w:rPr>
          <w:rFonts w:ascii="Cambria" w:hAnsi="Cambria" w:cs="Cambria"/>
          <w:sz w:val="26"/>
          <w:szCs w:val="26"/>
          <w:lang w:val="mk-MK"/>
        </w:rPr>
        <w:t>Јул</w:t>
      </w:r>
      <w:r w:rsidRPr="0017215E">
        <w:rPr>
          <w:rFonts w:ascii="Mac Times" w:hAnsi="Mac Times"/>
          <w:sz w:val="26"/>
          <w:szCs w:val="26"/>
          <w:lang w:val="mk-MK"/>
        </w:rPr>
        <w:t xml:space="preserve"> 2016</w:t>
      </w:r>
      <w:r w:rsidR="001C3143" w:rsidRPr="0017215E">
        <w:rPr>
          <w:rFonts w:ascii="Mac Times" w:hAnsi="Mac Times"/>
          <w:sz w:val="26"/>
          <w:szCs w:val="26"/>
          <w:lang w:val="mk-MK"/>
        </w:rPr>
        <w:tab/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Вулф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инвест</w:t>
      </w:r>
      <w:r w:rsidR="001C3143" w:rsidRPr="0017215E">
        <w:rPr>
          <w:rFonts w:ascii="Mac Times" w:hAnsi="Mac Times"/>
          <w:sz w:val="26"/>
          <w:szCs w:val="26"/>
        </w:rPr>
        <w:t xml:space="preserve"> </w:t>
      </w:r>
      <w:r w:rsidR="001C3143" w:rsidRPr="0017215E">
        <w:rPr>
          <w:sz w:val="26"/>
          <w:szCs w:val="26"/>
          <w:lang w:val="mk-MK"/>
        </w:rPr>
        <w:t>–</w:t>
      </w:r>
      <w:r w:rsidR="001C3143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Куманово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Македонија</w:t>
      </w:r>
    </w:p>
    <w:p w:rsidR="00D63218" w:rsidRPr="0017215E" w:rsidRDefault="00D63218" w:rsidP="00D63218">
      <w:pPr>
        <w:ind w:left="1440" w:firstLine="720"/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Cambria" w:hAnsi="Cambria" w:cs="Cambria"/>
          <w:sz w:val="26"/>
          <w:szCs w:val="26"/>
          <w:lang w:val="mk-MK"/>
        </w:rPr>
        <w:t>Раководител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на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смена</w:t>
      </w:r>
    </w:p>
    <w:p w:rsidR="00D63218" w:rsidRPr="0017215E" w:rsidRDefault="00D63218" w:rsidP="00D63218">
      <w:pPr>
        <w:pStyle w:val="NoSpacing"/>
        <w:ind w:left="2268"/>
        <w:jc w:val="both"/>
        <w:rPr>
          <w:rFonts w:ascii="Mac Times" w:hAnsi="Mac Times"/>
          <w:szCs w:val="26"/>
          <w:lang w:val="mk-MK"/>
        </w:rPr>
      </w:pPr>
      <w:r w:rsidRPr="0017215E">
        <w:rPr>
          <w:rFonts w:ascii="Cambria" w:hAnsi="Cambria" w:cs="Cambria"/>
          <w:lang w:val="mk-MK"/>
        </w:rPr>
        <w:t>Задолжен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за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финансиски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дел</w:t>
      </w:r>
      <w:r w:rsidRPr="0017215E">
        <w:rPr>
          <w:rFonts w:ascii="Mac Times" w:hAnsi="Mac Times"/>
          <w:lang w:val="mk-MK"/>
        </w:rPr>
        <w:t>,</w:t>
      </w:r>
      <w:r w:rsidRPr="0017215E">
        <w:rPr>
          <w:rFonts w:ascii="Cambria" w:hAnsi="Cambria" w:cs="Cambria"/>
          <w:lang w:val="mk-MK"/>
        </w:rPr>
        <w:t>уплата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на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пари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во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банка</w:t>
      </w:r>
      <w:r w:rsidRPr="0017215E">
        <w:rPr>
          <w:rFonts w:ascii="Mac Times" w:hAnsi="Mac Times"/>
          <w:lang w:val="mk-MK"/>
        </w:rPr>
        <w:t>,</w:t>
      </w:r>
      <w:r w:rsidRPr="0017215E">
        <w:rPr>
          <w:rFonts w:ascii="Mac Times" w:hAnsi="Mac Times"/>
        </w:rPr>
        <w:t xml:space="preserve"> </w:t>
      </w:r>
      <w:r w:rsidRPr="0017215E">
        <w:rPr>
          <w:rFonts w:ascii="Cambria" w:hAnsi="Cambria" w:cs="Cambria"/>
          <w:lang w:val="mk-MK"/>
        </w:rPr>
        <w:t>издавање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сметко</w:t>
      </w:r>
      <w:r w:rsidRPr="0017215E">
        <w:rPr>
          <w:rFonts w:ascii="Mac Times" w:hAnsi="Mac Times"/>
          <w:lang w:val="mk-MK"/>
        </w:rPr>
        <w:t>-</w:t>
      </w:r>
      <w:r w:rsidRPr="0017215E">
        <w:rPr>
          <w:rFonts w:ascii="Cambria" w:hAnsi="Cambria" w:cs="Cambria"/>
          <w:lang w:val="mk-MK"/>
        </w:rPr>
        <w:t>потврди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и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фактури</w:t>
      </w:r>
      <w:r w:rsidRPr="0017215E">
        <w:rPr>
          <w:rFonts w:ascii="Mac Times" w:hAnsi="Mac Times"/>
          <w:lang w:val="mk-MK"/>
        </w:rPr>
        <w:t xml:space="preserve">, </w:t>
      </w:r>
      <w:r w:rsidRPr="0017215E">
        <w:rPr>
          <w:rFonts w:ascii="Cambria" w:hAnsi="Cambria" w:cs="Cambria"/>
          <w:lang w:val="mk-MK"/>
        </w:rPr>
        <w:t>работа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на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каса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по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lang w:val="mk-MK"/>
        </w:rPr>
        <w:t>потреба</w:t>
      </w:r>
      <w:r w:rsidRPr="0017215E">
        <w:rPr>
          <w:rFonts w:ascii="Mac Times" w:hAnsi="Mac Times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Воспоставување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одржување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тековните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односи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со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клиентите</w:t>
      </w:r>
      <w:r w:rsidRPr="0017215E">
        <w:rPr>
          <w:rFonts w:ascii="Mac Times" w:hAnsi="Mac Times"/>
          <w:szCs w:val="26"/>
          <w:lang w:val="mk-MK"/>
        </w:rPr>
        <w:t xml:space="preserve">. </w:t>
      </w:r>
      <w:r w:rsidRPr="0017215E">
        <w:rPr>
          <w:rFonts w:ascii="Cambria" w:hAnsi="Cambria" w:cs="Cambria"/>
          <w:szCs w:val="26"/>
          <w:lang w:val="mk-MK"/>
        </w:rPr>
        <w:t>Подготвување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изработка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статус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извештаи</w:t>
      </w:r>
      <w:r w:rsidRPr="0017215E">
        <w:rPr>
          <w:rFonts w:ascii="Mac Times" w:hAnsi="Mac Times"/>
          <w:szCs w:val="26"/>
          <w:lang w:val="mk-MK"/>
        </w:rPr>
        <w:t xml:space="preserve">. </w:t>
      </w:r>
      <w:r w:rsidRPr="0017215E">
        <w:rPr>
          <w:rFonts w:ascii="Cambria" w:hAnsi="Cambria" w:cs="Cambria"/>
          <w:szCs w:val="26"/>
          <w:lang w:val="mk-MK"/>
        </w:rPr>
        <w:t>Развивање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спроведување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посебни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продажни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активности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за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намалување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акциите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и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за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подобрување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на</w:t>
      </w:r>
      <w:r w:rsidRPr="0017215E">
        <w:rPr>
          <w:rFonts w:ascii="Mac Times" w:hAnsi="Mac Times"/>
          <w:szCs w:val="26"/>
          <w:lang w:val="mk-MK"/>
        </w:rPr>
        <w:t xml:space="preserve"> </w:t>
      </w:r>
      <w:r w:rsidRPr="0017215E">
        <w:rPr>
          <w:rFonts w:ascii="Cambria" w:hAnsi="Cambria" w:cs="Cambria"/>
          <w:szCs w:val="26"/>
          <w:lang w:val="mk-MK"/>
        </w:rPr>
        <w:t>продажбата</w:t>
      </w:r>
      <w:r w:rsidRPr="0017215E">
        <w:rPr>
          <w:rFonts w:ascii="Mac Times" w:hAnsi="Mac Times"/>
          <w:szCs w:val="26"/>
          <w:lang w:val="mk-MK"/>
        </w:rPr>
        <w:t>.</w:t>
      </w:r>
    </w:p>
    <w:p w:rsidR="001C3143" w:rsidRPr="0017215E" w:rsidRDefault="001C3143" w:rsidP="001C3143">
      <w:pPr>
        <w:rPr>
          <w:rFonts w:ascii="Mac Times" w:hAnsi="Mac Times"/>
          <w:lang w:val="mk-MK"/>
        </w:rPr>
      </w:pPr>
    </w:p>
    <w:p w:rsidR="00A659BB" w:rsidRPr="0017215E" w:rsidRDefault="00CE51FF" w:rsidP="00732618">
      <w:pPr>
        <w:rPr>
          <w:rFonts w:ascii="Mac Times" w:hAnsi="Mac Times"/>
          <w:lang w:val="mk-MK"/>
        </w:rPr>
      </w:pPr>
      <w:r w:rsidRPr="0017215E">
        <w:rPr>
          <w:rFonts w:ascii="Mac Times" w:hAnsi="Mac Times"/>
          <w:sz w:val="26"/>
          <w:szCs w:val="26"/>
        </w:rPr>
        <w:t xml:space="preserve"> </w:t>
      </w:r>
    </w:p>
    <w:p w:rsidR="001C3143" w:rsidRPr="0017215E" w:rsidRDefault="001C3143" w:rsidP="00836EF4">
      <w:pPr>
        <w:rPr>
          <w:rFonts w:ascii="Mac Times" w:hAnsi="Mac Times"/>
          <w:sz w:val="26"/>
          <w:szCs w:val="26"/>
          <w:lang w:val="mk-MK"/>
        </w:rPr>
      </w:pPr>
    </w:p>
    <w:p w:rsidR="00836EF4" w:rsidRPr="0017215E" w:rsidRDefault="00D63218" w:rsidP="00836EF4">
      <w:pPr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Mac Times" w:hAnsi="Mac Times"/>
          <w:sz w:val="26"/>
          <w:szCs w:val="26"/>
          <w:lang w:val="mk-MK"/>
        </w:rPr>
        <w:t>2011-2012</w:t>
      </w:r>
      <w:r w:rsidR="00836EF4" w:rsidRPr="0017215E">
        <w:rPr>
          <w:rFonts w:ascii="Mac Times" w:hAnsi="Mac Times"/>
          <w:sz w:val="26"/>
          <w:szCs w:val="26"/>
          <w:lang w:val="mk-MK"/>
        </w:rPr>
        <w:tab/>
      </w:r>
      <w:r w:rsidR="00836EF4" w:rsidRPr="0017215E">
        <w:rPr>
          <w:rFonts w:ascii="Mac Times" w:hAnsi="Mac Times"/>
          <w:sz w:val="26"/>
          <w:szCs w:val="26"/>
          <w:lang w:val="mk-MK"/>
        </w:rPr>
        <w:tab/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Интернет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Клуб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ДИСКУС</w:t>
      </w:r>
      <w:r w:rsidR="00942E8C" w:rsidRPr="0017215E">
        <w:rPr>
          <w:rFonts w:ascii="Mac Times" w:hAnsi="Mac Times"/>
          <w:sz w:val="26"/>
          <w:szCs w:val="26"/>
        </w:rPr>
        <w:t xml:space="preserve"> </w:t>
      </w:r>
      <w:r w:rsidR="001C3143" w:rsidRPr="0017215E">
        <w:rPr>
          <w:sz w:val="26"/>
          <w:szCs w:val="26"/>
          <w:lang w:val="mk-MK"/>
        </w:rPr>
        <w:t>–</w:t>
      </w:r>
      <w:r w:rsidR="00836EF4"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Куманово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Македонија</w:t>
      </w:r>
    </w:p>
    <w:p w:rsidR="00F259B1" w:rsidRPr="0017215E" w:rsidRDefault="00836EF4" w:rsidP="000C4C56">
      <w:pPr>
        <w:rPr>
          <w:rFonts w:ascii="Mac Times" w:hAnsi="Mac Times"/>
          <w:sz w:val="26"/>
          <w:szCs w:val="26"/>
          <w:lang w:val="mk-MK"/>
        </w:rPr>
      </w:pPr>
      <w:r w:rsidRPr="0017215E">
        <w:rPr>
          <w:rFonts w:ascii="Mac Times" w:hAnsi="Mac Times"/>
          <w:sz w:val="26"/>
          <w:szCs w:val="26"/>
          <w:lang w:val="mk-MK"/>
        </w:rPr>
        <w:tab/>
      </w:r>
      <w:r w:rsidRPr="0017215E">
        <w:rPr>
          <w:rFonts w:ascii="Mac Times" w:hAnsi="Mac Times"/>
          <w:sz w:val="26"/>
          <w:szCs w:val="26"/>
          <w:lang w:val="mk-MK"/>
        </w:rPr>
        <w:tab/>
      </w:r>
      <w:r w:rsidRPr="0017215E">
        <w:rPr>
          <w:rFonts w:ascii="Mac Times" w:hAnsi="Mac Times"/>
          <w:sz w:val="26"/>
          <w:szCs w:val="26"/>
          <w:lang w:val="mk-MK"/>
        </w:rPr>
        <w:tab/>
      </w:r>
      <w:r w:rsidR="00D63218" w:rsidRPr="0017215E">
        <w:rPr>
          <w:rFonts w:ascii="Cambria" w:hAnsi="Cambria" w:cs="Cambria"/>
          <w:sz w:val="26"/>
          <w:szCs w:val="26"/>
          <w:lang w:val="mk-MK"/>
        </w:rPr>
        <w:t>Оператор</w:t>
      </w:r>
    </w:p>
    <w:p w:rsidR="001C3143" w:rsidRPr="0017215E" w:rsidRDefault="00D63218" w:rsidP="00D63218">
      <w:pPr>
        <w:ind w:left="2127"/>
        <w:rPr>
          <w:rFonts w:ascii="Mac Times" w:hAnsi="Mac Times"/>
          <w:lang w:val="mk-MK"/>
        </w:rPr>
      </w:pPr>
      <w:r w:rsidRPr="0017215E">
        <w:rPr>
          <w:rFonts w:ascii="Cambria" w:hAnsi="Cambria" w:cs="Cambria"/>
          <w:sz w:val="26"/>
          <w:szCs w:val="26"/>
          <w:lang w:val="mk-MK"/>
        </w:rPr>
        <w:t>Наплата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за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користење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на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компјутери</w:t>
      </w:r>
      <w:r w:rsidRPr="0017215E">
        <w:rPr>
          <w:rFonts w:ascii="Mac Times" w:hAnsi="Mac Times"/>
          <w:sz w:val="26"/>
          <w:szCs w:val="26"/>
          <w:lang w:val="mk-MK"/>
        </w:rPr>
        <w:t xml:space="preserve">. </w:t>
      </w:r>
      <w:r w:rsidRPr="0017215E">
        <w:rPr>
          <w:rFonts w:ascii="Cambria" w:hAnsi="Cambria" w:cs="Cambria"/>
          <w:sz w:val="26"/>
          <w:szCs w:val="26"/>
          <w:lang w:val="mk-MK"/>
        </w:rPr>
        <w:t>Скенирање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принтање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на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документи</w:t>
      </w:r>
      <w:r w:rsidRPr="0017215E">
        <w:rPr>
          <w:rFonts w:ascii="Mac Times" w:hAnsi="Mac Times"/>
          <w:sz w:val="26"/>
          <w:szCs w:val="26"/>
          <w:lang w:val="mk-MK"/>
        </w:rPr>
        <w:t xml:space="preserve">. </w:t>
      </w:r>
      <w:r w:rsidRPr="0017215E">
        <w:rPr>
          <w:rFonts w:ascii="Cambria" w:hAnsi="Cambria" w:cs="Cambria"/>
          <w:sz w:val="26"/>
          <w:szCs w:val="26"/>
          <w:lang w:val="mk-MK"/>
        </w:rPr>
        <w:t>Одржување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на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опремата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во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интернет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клубот</w:t>
      </w:r>
      <w:r w:rsidRPr="0017215E">
        <w:rPr>
          <w:rFonts w:ascii="Mac Times" w:hAnsi="Mac Times"/>
          <w:sz w:val="26"/>
          <w:szCs w:val="26"/>
          <w:lang w:val="mk-MK"/>
        </w:rPr>
        <w:t xml:space="preserve"> (</w:t>
      </w:r>
      <w:r w:rsidRPr="0017215E">
        <w:rPr>
          <w:rFonts w:ascii="Cambria" w:hAnsi="Cambria" w:cs="Cambria"/>
          <w:sz w:val="26"/>
          <w:szCs w:val="26"/>
          <w:lang w:val="mk-MK"/>
        </w:rPr>
        <w:t>компјутери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принтери</w:t>
      </w:r>
      <w:r w:rsidRPr="0017215E">
        <w:rPr>
          <w:rFonts w:ascii="Mac Times" w:hAnsi="Mac Times"/>
          <w:sz w:val="26"/>
          <w:szCs w:val="26"/>
          <w:lang w:val="mk-MK"/>
        </w:rPr>
        <w:t xml:space="preserve">, </w:t>
      </w:r>
      <w:r w:rsidRPr="0017215E">
        <w:rPr>
          <w:rFonts w:ascii="Cambria" w:hAnsi="Cambria" w:cs="Cambria"/>
          <w:sz w:val="26"/>
          <w:szCs w:val="26"/>
          <w:lang w:val="mk-MK"/>
        </w:rPr>
        <w:t>мрежен</w:t>
      </w:r>
      <w:r w:rsidRPr="0017215E">
        <w:rPr>
          <w:rFonts w:ascii="Mac Times" w:hAnsi="Mac Times"/>
          <w:sz w:val="26"/>
          <w:szCs w:val="26"/>
          <w:lang w:val="mk-MK"/>
        </w:rPr>
        <w:t xml:space="preserve"> </w:t>
      </w:r>
      <w:r w:rsidRPr="0017215E">
        <w:rPr>
          <w:rFonts w:ascii="Cambria" w:hAnsi="Cambria" w:cs="Cambria"/>
          <w:sz w:val="26"/>
          <w:szCs w:val="26"/>
          <w:lang w:val="mk-MK"/>
        </w:rPr>
        <w:t>дел</w:t>
      </w:r>
      <w:r w:rsidRPr="0017215E">
        <w:rPr>
          <w:rFonts w:ascii="Mac Times" w:hAnsi="Mac Times"/>
          <w:sz w:val="26"/>
          <w:szCs w:val="26"/>
          <w:lang w:val="mk-MK"/>
        </w:rPr>
        <w:t>).</w:t>
      </w:r>
    </w:p>
    <w:p w:rsidR="00F259B1" w:rsidRPr="0017215E" w:rsidRDefault="00F259B1" w:rsidP="00A30B63">
      <w:pPr>
        <w:ind w:left="2160"/>
        <w:rPr>
          <w:rFonts w:ascii="Mac Times" w:hAnsi="Mac Times"/>
          <w:lang w:val="mk-MK"/>
        </w:rPr>
      </w:pPr>
    </w:p>
    <w:p w:rsidR="00F259B1" w:rsidRPr="0017215E" w:rsidRDefault="00F259B1" w:rsidP="00A30B63">
      <w:pPr>
        <w:ind w:left="2160"/>
        <w:rPr>
          <w:rFonts w:ascii="Mac Times" w:hAnsi="Mac Times"/>
          <w:lang w:val="mk-MK"/>
        </w:rPr>
      </w:pPr>
    </w:p>
    <w:p w:rsidR="00B7101D" w:rsidRPr="0017215E" w:rsidRDefault="0055794E" w:rsidP="00A30B63">
      <w:pPr>
        <w:ind w:left="2160"/>
        <w:rPr>
          <w:rFonts w:ascii="Mac Times" w:hAnsi="Mac Times"/>
          <w:b/>
          <w:color w:val="365F91"/>
        </w:rPr>
      </w:pPr>
      <w:r w:rsidRPr="0017215E">
        <w:rPr>
          <w:rFonts w:ascii="Mac Times" w:hAnsi="Mac 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97790</wp:posOffset>
                </wp:positionV>
                <wp:extent cx="1066800" cy="90805"/>
                <wp:effectExtent l="0" t="0" r="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93B5" id="Rectangle 11" o:spid="_x0000_s1026" style="position:absolute;margin-left:11.3pt;margin-top:7.7pt;width:84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" fillcolor="#365f91" stroked="f"/>
            </w:pict>
          </mc:Fallback>
        </mc:AlternateConten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Јазици</w:t>
      </w:r>
      <w:r w:rsidR="00B7101D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B7101D" w:rsidRPr="0017215E" w:rsidRDefault="00B7101D" w:rsidP="00601A88">
      <w:pPr>
        <w:rPr>
          <w:rFonts w:ascii="Mac Times" w:hAnsi="Mac Times"/>
          <w:lang w:val="mk-MK"/>
        </w:rPr>
      </w:pPr>
    </w:p>
    <w:p w:rsidR="00601A88" w:rsidRPr="0017215E" w:rsidRDefault="00601A88" w:rsidP="00601A88">
      <w:pPr>
        <w:numPr>
          <w:ilvl w:val="0"/>
          <w:numId w:val="9"/>
        </w:numPr>
        <w:rPr>
          <w:rFonts w:ascii="Mac Times" w:hAnsi="Mac Times"/>
        </w:rPr>
      </w:pPr>
      <w:r w:rsidRPr="0017215E">
        <w:rPr>
          <w:rFonts w:ascii="Cambria" w:hAnsi="Cambria" w:cs="Cambria"/>
          <w:lang w:val="mk-MK"/>
        </w:rPr>
        <w:t>Македонски</w:t>
      </w:r>
      <w:r w:rsidRPr="0017215E">
        <w:rPr>
          <w:rFonts w:ascii="Mac Times" w:hAnsi="Mac Times"/>
          <w:lang w:val="mk-MK"/>
        </w:rPr>
        <w:t>;</w:t>
      </w:r>
    </w:p>
    <w:p w:rsidR="00765DFC" w:rsidRPr="0017215E" w:rsidRDefault="00601A88" w:rsidP="00601A88">
      <w:pPr>
        <w:numPr>
          <w:ilvl w:val="0"/>
          <w:numId w:val="9"/>
        </w:numPr>
        <w:rPr>
          <w:rFonts w:ascii="Mac Times" w:hAnsi="Mac Times"/>
        </w:rPr>
      </w:pPr>
      <w:r w:rsidRPr="0017215E">
        <w:rPr>
          <w:rFonts w:ascii="Cambria" w:hAnsi="Cambria" w:cs="Cambria"/>
          <w:lang w:val="mk-MK"/>
        </w:rPr>
        <w:t>Англиски</w:t>
      </w:r>
      <w:r w:rsidR="000C4C56" w:rsidRPr="0017215E">
        <w:rPr>
          <w:rFonts w:ascii="Mac Times" w:hAnsi="Mac Times"/>
          <w:lang w:val="mk-MK"/>
        </w:rPr>
        <w:t xml:space="preserve"> </w:t>
      </w:r>
      <w:r w:rsidR="000C4C56" w:rsidRPr="0017215E">
        <w:rPr>
          <w:lang w:val="mk-MK"/>
        </w:rPr>
        <w:t>–</w:t>
      </w:r>
      <w:r w:rsidR="000C4C56" w:rsidRPr="0017215E">
        <w:rPr>
          <w:rFonts w:ascii="Mac Times" w:hAnsi="Mac Times"/>
          <w:lang w:val="mk-MK"/>
        </w:rPr>
        <w:t xml:space="preserve"> </w:t>
      </w:r>
      <w:proofErr w:type="spellStart"/>
      <w:r w:rsidR="0055794E" w:rsidRPr="0017215E">
        <w:rPr>
          <w:rFonts w:ascii="Mac Times" w:hAnsi="Mac Times"/>
        </w:rPr>
        <w:t>Odli</w:t>
      </w:r>
      <w:r w:rsidR="0017215E">
        <w:rPr>
          <w:rFonts w:ascii="Mac Times" w:hAnsi="Mac Times"/>
        </w:rPr>
        <w:t>~no</w:t>
      </w:r>
      <w:proofErr w:type="spellEnd"/>
      <w:r w:rsidR="0017215E">
        <w:rPr>
          <w:rFonts w:ascii="Mac Times" w:hAnsi="Mac Times"/>
        </w:rPr>
        <w:t xml:space="preserve"> </w:t>
      </w:r>
      <w:proofErr w:type="spellStart"/>
      <w:r w:rsidR="0017215E">
        <w:rPr>
          <w:rFonts w:ascii="Mac Times" w:hAnsi="Mac Times"/>
        </w:rPr>
        <w:t>poznavaw</w:t>
      </w:r>
      <w:r w:rsidR="0055794E" w:rsidRPr="0017215E">
        <w:rPr>
          <w:rFonts w:ascii="Mac Times" w:hAnsi="Mac Times"/>
        </w:rPr>
        <w:t>e</w:t>
      </w:r>
      <w:proofErr w:type="spellEnd"/>
      <w:r w:rsidR="00765DFC" w:rsidRPr="0017215E">
        <w:rPr>
          <w:rFonts w:ascii="Mac Times" w:hAnsi="Mac Times"/>
        </w:rPr>
        <w:t>;</w:t>
      </w:r>
    </w:p>
    <w:p w:rsidR="00942E8C" w:rsidRPr="0017215E" w:rsidRDefault="00732618" w:rsidP="0065618C">
      <w:pPr>
        <w:numPr>
          <w:ilvl w:val="0"/>
          <w:numId w:val="9"/>
        </w:numPr>
        <w:rPr>
          <w:rFonts w:ascii="Mac Times" w:hAnsi="Mac Times"/>
        </w:rPr>
      </w:pPr>
      <w:r w:rsidRPr="0017215E">
        <w:rPr>
          <w:rFonts w:ascii="Cambria" w:hAnsi="Cambria" w:cs="Cambria"/>
          <w:lang w:val="mk-MK"/>
        </w:rPr>
        <w:t>Српски</w:t>
      </w:r>
    </w:p>
    <w:p w:rsidR="000C4C56" w:rsidRPr="0017215E" w:rsidRDefault="001C3143" w:rsidP="0065618C">
      <w:pPr>
        <w:numPr>
          <w:ilvl w:val="0"/>
          <w:numId w:val="9"/>
        </w:numPr>
        <w:rPr>
          <w:rFonts w:ascii="Mac Times" w:hAnsi="Mac Times"/>
        </w:rPr>
      </w:pPr>
      <w:r w:rsidRPr="0017215E">
        <w:rPr>
          <w:rFonts w:ascii="Cambria" w:hAnsi="Cambria" w:cs="Cambria"/>
          <w:lang w:val="mk-MK"/>
        </w:rPr>
        <w:t>Словенски</w:t>
      </w:r>
      <w:bookmarkStart w:id="0" w:name="_GoBack"/>
      <w:bookmarkEnd w:id="0"/>
    </w:p>
    <w:p w:rsidR="001C3143" w:rsidRPr="0017215E" w:rsidRDefault="001C3143" w:rsidP="001C3143">
      <w:pPr>
        <w:rPr>
          <w:rFonts w:ascii="Mac Times" w:hAnsi="Mac Times"/>
          <w:lang w:val="mk-MK"/>
        </w:rPr>
      </w:pPr>
    </w:p>
    <w:p w:rsidR="00B7101D" w:rsidRPr="0017215E" w:rsidRDefault="00B7101D" w:rsidP="00A30B63">
      <w:pPr>
        <w:ind w:left="2160"/>
        <w:rPr>
          <w:rFonts w:ascii="Mac Times" w:hAnsi="Mac Times"/>
          <w:b/>
          <w:color w:val="365F91"/>
          <w:sz w:val="32"/>
          <w:szCs w:val="32"/>
        </w:rPr>
      </w:pPr>
    </w:p>
    <w:p w:rsidR="00B7101D" w:rsidRPr="0017215E" w:rsidRDefault="0055794E" w:rsidP="00A30B63">
      <w:pPr>
        <w:ind w:left="2160"/>
        <w:rPr>
          <w:rFonts w:ascii="Mac Times" w:hAnsi="Mac Times"/>
          <w:b/>
          <w:color w:val="365F91"/>
        </w:rPr>
      </w:pPr>
      <w:r w:rsidRPr="0017215E">
        <w:rPr>
          <w:rFonts w:ascii="Mac Times" w:hAnsi="Mac Times"/>
          <w:b/>
          <w:noProof/>
          <w:color w:val="365F91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91440</wp:posOffset>
                </wp:positionV>
                <wp:extent cx="1066800" cy="90805"/>
                <wp:effectExtent l="0" t="4445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AC691" id="Rectangle 12" o:spid="_x0000_s1026" style="position:absolute;margin-left:11.3pt;margin-top:7.2pt;width:84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" fillcolor="#365f91" stroked="f"/>
            </w:pict>
          </mc:Fallback>
        </mc:AlternateConten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Компјутерски</w:t>
      </w:r>
      <w:r w:rsidR="00601A88" w:rsidRPr="0017215E">
        <w:rPr>
          <w:rFonts w:ascii="Mac Times" w:hAnsi="Mac Times"/>
          <w:b/>
          <w:color w:val="365F91"/>
          <w:sz w:val="32"/>
          <w:szCs w:val="32"/>
          <w:lang w:val="mk-MK"/>
        </w:rPr>
        <w:t xml:space="preserve"> </w: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познавања</w:t>
      </w:r>
      <w:r w:rsidR="00B7101D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B7101D" w:rsidRPr="0017215E" w:rsidRDefault="007B38CA" w:rsidP="00A30B63">
      <w:pPr>
        <w:ind w:left="2160"/>
        <w:rPr>
          <w:rFonts w:ascii="Mac Times" w:hAnsi="Mac Times"/>
        </w:rPr>
      </w:pPr>
      <w:r>
        <w:rPr>
          <w:rFonts w:ascii="Mac Times" w:hAnsi="Mac Times"/>
        </w:rPr>
        <w:t xml:space="preserve">Vo </w:t>
      </w:r>
      <w:proofErr w:type="spellStart"/>
      <w:proofErr w:type="gramStart"/>
      <w:r>
        <w:rPr>
          <w:rFonts w:ascii="Mac Times" w:hAnsi="Mac Times"/>
        </w:rPr>
        <w:t>zavr</w:t>
      </w:r>
      <w:proofErr w:type="spellEnd"/>
      <w:r>
        <w:rPr>
          <w:rFonts w:ascii="Mac Times" w:hAnsi="Mac Times"/>
        </w:rPr>
        <w:t>{</w:t>
      </w:r>
      <w:proofErr w:type="spellStart"/>
      <w:proofErr w:type="gramEnd"/>
      <w:r>
        <w:rPr>
          <w:rFonts w:ascii="Mac Times" w:hAnsi="Mac Times"/>
        </w:rPr>
        <w:t>na</w:t>
      </w:r>
      <w:proofErr w:type="spellEnd"/>
      <w:r>
        <w:rPr>
          <w:rFonts w:ascii="Mac Times" w:hAnsi="Mac Times"/>
        </w:rPr>
        <w:t xml:space="preserve"> </w:t>
      </w:r>
      <w:proofErr w:type="spellStart"/>
      <w:r>
        <w:rPr>
          <w:rFonts w:ascii="Mac Times" w:hAnsi="Mac Times"/>
        </w:rPr>
        <w:t>faza</w:t>
      </w:r>
      <w:proofErr w:type="spellEnd"/>
      <w:r>
        <w:rPr>
          <w:rFonts w:ascii="Mac Times" w:hAnsi="Mac Times"/>
        </w:rPr>
        <w:t xml:space="preserve"> sum </w:t>
      </w:r>
      <w:proofErr w:type="spellStart"/>
      <w:r>
        <w:rPr>
          <w:rFonts w:ascii="Mac Times" w:hAnsi="Mac Times"/>
        </w:rPr>
        <w:t>na</w:t>
      </w:r>
      <w:proofErr w:type="spellEnd"/>
      <w:r>
        <w:rPr>
          <w:rFonts w:ascii="Mac Times" w:hAnsi="Mac Times"/>
        </w:rPr>
        <w:t xml:space="preserve"> </w:t>
      </w:r>
      <w:proofErr w:type="spellStart"/>
      <w:r>
        <w:rPr>
          <w:rFonts w:ascii="Mac Times" w:hAnsi="Mac Times"/>
        </w:rPr>
        <w:t>izu~uvawe</w:t>
      </w:r>
      <w:proofErr w:type="spellEnd"/>
      <w:r>
        <w:rPr>
          <w:rFonts w:ascii="Mac Times" w:hAnsi="Mac Times"/>
        </w:rPr>
        <w:t xml:space="preserve"> </w:t>
      </w:r>
      <w:proofErr w:type="spellStart"/>
      <w:r>
        <w:rPr>
          <w:rFonts w:ascii="Mac Times" w:hAnsi="Mac Times"/>
        </w:rPr>
        <w:t>na</w:t>
      </w:r>
      <w:proofErr w:type="spellEnd"/>
      <w:r>
        <w:rPr>
          <w:rFonts w:ascii="Mac Times" w:hAnsi="Mac Times"/>
        </w:rPr>
        <w:t xml:space="preserve"> </w:t>
      </w:r>
      <w:proofErr w:type="spellStart"/>
      <w:r>
        <w:rPr>
          <w:rFonts w:ascii="Mac Times" w:hAnsi="Mac Times"/>
        </w:rPr>
        <w:t>digitalen</w:t>
      </w:r>
      <w:proofErr w:type="spellEnd"/>
      <w:r>
        <w:rPr>
          <w:rFonts w:ascii="Mac Times" w:hAnsi="Mac Times"/>
        </w:rPr>
        <w:t xml:space="preserve"> marketing </w:t>
      </w:r>
      <w:proofErr w:type="spellStart"/>
      <w:r>
        <w:rPr>
          <w:rFonts w:ascii="Mac Times" w:hAnsi="Mac Times"/>
        </w:rPr>
        <w:t>vo</w:t>
      </w:r>
      <w:proofErr w:type="spellEnd"/>
      <w:r>
        <w:rPr>
          <w:rFonts w:ascii="Mac Times" w:hAnsi="Mac Times"/>
        </w:rPr>
        <w:t xml:space="preserve"> </w:t>
      </w:r>
      <w:proofErr w:type="spellStart"/>
      <w:r>
        <w:rPr>
          <w:rFonts w:ascii="Mac Times" w:hAnsi="Mac Times"/>
        </w:rPr>
        <w:t>Semos</w:t>
      </w:r>
      <w:proofErr w:type="spellEnd"/>
    </w:p>
    <w:p w:rsidR="00A30B63" w:rsidRPr="0017215E" w:rsidRDefault="00AA6257" w:rsidP="00E53F6B">
      <w:pPr>
        <w:ind w:left="2160"/>
        <w:rPr>
          <w:rFonts w:ascii="Mac Times" w:hAnsi="Mac Times"/>
          <w:sz w:val="22"/>
          <w:szCs w:val="22"/>
        </w:rPr>
      </w:pPr>
      <w:proofErr w:type="spellStart"/>
      <w:r w:rsidRPr="0017215E">
        <w:rPr>
          <w:rFonts w:ascii="Mac Times" w:hAnsi="Mac Times"/>
        </w:rPr>
        <w:t>Mi</w:t>
      </w:r>
      <w:r w:rsidR="0017215E">
        <w:rPr>
          <w:rFonts w:ascii="Mac Times" w:hAnsi="Mac Times"/>
        </w:rPr>
        <w:t>krosoft</w:t>
      </w:r>
      <w:proofErr w:type="spellEnd"/>
      <w:r w:rsidR="0017215E">
        <w:rPr>
          <w:rFonts w:ascii="Mac Times" w:hAnsi="Mac Times"/>
        </w:rPr>
        <w:t xml:space="preserve"> </w:t>
      </w:r>
      <w:proofErr w:type="spellStart"/>
      <w:proofErr w:type="gramStart"/>
      <w:r w:rsidR="0017215E">
        <w:rPr>
          <w:rFonts w:ascii="Mac Times" w:hAnsi="Mac Times"/>
        </w:rPr>
        <w:t>Ofis</w:t>
      </w:r>
      <w:proofErr w:type="spellEnd"/>
      <w:r w:rsidRPr="0017215E">
        <w:rPr>
          <w:rFonts w:ascii="Mac Times" w:hAnsi="Mac Times"/>
        </w:rPr>
        <w:t>(</w:t>
      </w:r>
      <w:proofErr w:type="spellStart"/>
      <w:proofErr w:type="gramEnd"/>
      <w:r w:rsidR="0017215E">
        <w:rPr>
          <w:rFonts w:ascii="Mac Times" w:hAnsi="Mac Times"/>
        </w:rPr>
        <w:t>Vord,Eksel,Pouer</w:t>
      </w:r>
      <w:proofErr w:type="spellEnd"/>
      <w:r w:rsidR="0017215E">
        <w:rPr>
          <w:rFonts w:ascii="Mac Times" w:hAnsi="Mac Times"/>
        </w:rPr>
        <w:t xml:space="preserve"> Point</w:t>
      </w:r>
      <w:r w:rsidRPr="0017215E">
        <w:rPr>
          <w:rFonts w:ascii="Mac Times" w:hAnsi="Mac Times"/>
        </w:rPr>
        <w:t xml:space="preserve">), </w:t>
      </w:r>
      <w:r w:rsidR="00601A88" w:rsidRPr="0017215E">
        <w:rPr>
          <w:rFonts w:ascii="Cambria" w:hAnsi="Cambria" w:cs="Cambria"/>
          <w:lang w:val="mk-MK"/>
        </w:rPr>
        <w:t>Интернет</w:t>
      </w:r>
      <w:r w:rsidR="00601A88" w:rsidRPr="0017215E">
        <w:rPr>
          <w:rFonts w:ascii="Mac Times" w:hAnsi="Mac Times"/>
          <w:lang w:val="mk-MK"/>
        </w:rPr>
        <w:t xml:space="preserve">, </w:t>
      </w:r>
    </w:p>
    <w:p w:rsidR="00534053" w:rsidRPr="0017215E" w:rsidRDefault="00534053" w:rsidP="00AA6257">
      <w:pPr>
        <w:ind w:left="2160" w:hanging="2160"/>
        <w:jc w:val="both"/>
        <w:rPr>
          <w:rFonts w:ascii="Mac Times" w:hAnsi="Mac Times"/>
          <w:sz w:val="22"/>
          <w:szCs w:val="22"/>
        </w:rPr>
      </w:pPr>
    </w:p>
    <w:p w:rsidR="00A21C39" w:rsidRPr="0017215E" w:rsidRDefault="0055794E" w:rsidP="00F90281">
      <w:pPr>
        <w:rPr>
          <w:rFonts w:ascii="Mac Times" w:hAnsi="Mac Times"/>
          <w:sz w:val="22"/>
          <w:szCs w:val="22"/>
        </w:rPr>
      </w:pPr>
      <w:r w:rsidRPr="0017215E">
        <w:rPr>
          <w:rFonts w:ascii="Mac Times" w:hAnsi="Mac Times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92710</wp:posOffset>
                </wp:positionV>
                <wp:extent cx="1066800" cy="90805"/>
                <wp:effectExtent l="0" t="0" r="0" b="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619D9" id="Rectangle 13" o:spid="_x0000_s1026" style="position:absolute;margin-left:6.8pt;margin-top:7.3pt;width:84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" fillcolor="#365f91" stroked="f"/>
            </w:pict>
          </mc:Fallback>
        </mc:AlternateContent>
      </w:r>
      <w:r w:rsidR="00A21C39" w:rsidRPr="0017215E">
        <w:rPr>
          <w:rFonts w:ascii="Mac Times" w:hAnsi="Mac Times"/>
          <w:sz w:val="22"/>
          <w:szCs w:val="22"/>
        </w:rPr>
        <w:t xml:space="preserve">     </w:t>
      </w:r>
      <w:r w:rsidR="006650E7" w:rsidRPr="0017215E">
        <w:rPr>
          <w:rFonts w:ascii="Mac Times" w:hAnsi="Mac Times"/>
          <w:sz w:val="22"/>
          <w:szCs w:val="22"/>
        </w:rPr>
        <w:tab/>
      </w:r>
      <w:r w:rsidR="006650E7" w:rsidRPr="0017215E">
        <w:rPr>
          <w:rFonts w:ascii="Mac Times" w:hAnsi="Mac Times"/>
          <w:sz w:val="22"/>
          <w:szCs w:val="22"/>
        </w:rPr>
        <w:tab/>
      </w:r>
      <w:r w:rsidR="006650E7" w:rsidRPr="0017215E">
        <w:rPr>
          <w:rFonts w:ascii="Mac Times" w:hAnsi="Mac Times"/>
          <w:sz w:val="22"/>
          <w:szCs w:val="22"/>
        </w:rPr>
        <w:tab/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Возачка</w:t>
      </w:r>
      <w:r w:rsidR="00601A88" w:rsidRPr="0017215E">
        <w:rPr>
          <w:rFonts w:ascii="Mac Times" w:hAnsi="Mac Times"/>
          <w:b/>
          <w:color w:val="365F91"/>
          <w:sz w:val="32"/>
          <w:szCs w:val="32"/>
          <w:lang w:val="mk-MK"/>
        </w:rPr>
        <w:t xml:space="preserve"> </w: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дозвола</w:t>
      </w:r>
      <w:r w:rsidR="006650E7" w:rsidRPr="0017215E">
        <w:rPr>
          <w:rFonts w:ascii="Mac Times" w:hAnsi="Mac Times"/>
          <w:b/>
          <w:color w:val="365F91"/>
          <w:sz w:val="26"/>
          <w:szCs w:val="26"/>
        </w:rPr>
        <w:t>:</w:t>
      </w:r>
    </w:p>
    <w:p w:rsidR="00F90281" w:rsidRPr="0017215E" w:rsidRDefault="00F90281" w:rsidP="00F90281">
      <w:pPr>
        <w:rPr>
          <w:rFonts w:ascii="Mac Times" w:hAnsi="Mac Times"/>
          <w:sz w:val="22"/>
          <w:szCs w:val="22"/>
        </w:rPr>
      </w:pPr>
    </w:p>
    <w:p w:rsidR="000C4C56" w:rsidRPr="0017215E" w:rsidRDefault="006650E7">
      <w:pPr>
        <w:rPr>
          <w:rFonts w:ascii="Mac Times" w:hAnsi="Mac Times"/>
          <w:lang w:val="mk-MK"/>
        </w:rPr>
      </w:pPr>
      <w:r w:rsidRPr="0017215E">
        <w:rPr>
          <w:rFonts w:ascii="Mac Times" w:hAnsi="Mac Times"/>
          <w:sz w:val="26"/>
        </w:rPr>
        <w:tab/>
      </w:r>
      <w:r w:rsidRPr="0017215E">
        <w:rPr>
          <w:rFonts w:ascii="Mac Times" w:hAnsi="Mac Times"/>
          <w:sz w:val="26"/>
        </w:rPr>
        <w:tab/>
      </w:r>
      <w:r w:rsidRPr="0017215E">
        <w:rPr>
          <w:rFonts w:ascii="Mac Times" w:hAnsi="Mac Times"/>
          <w:sz w:val="26"/>
        </w:rPr>
        <w:tab/>
      </w:r>
      <w:r w:rsidR="00942E8C" w:rsidRPr="0017215E">
        <w:rPr>
          <w:rFonts w:ascii="Cambria" w:hAnsi="Cambria" w:cs="Cambria"/>
          <w:lang w:val="mk-MK"/>
        </w:rPr>
        <w:t>Б</w:t>
      </w:r>
      <w:r w:rsidR="00942E8C" w:rsidRPr="0017215E">
        <w:rPr>
          <w:rFonts w:ascii="Mac Times" w:hAnsi="Mac Times"/>
          <w:lang w:val="mk-MK"/>
        </w:rPr>
        <w:t xml:space="preserve"> </w:t>
      </w:r>
      <w:r w:rsidR="000C4C56" w:rsidRPr="0017215E">
        <w:rPr>
          <w:lang w:val="mk-MK"/>
        </w:rPr>
        <w:t>–</w:t>
      </w:r>
      <w:r w:rsidR="00942E8C" w:rsidRPr="0017215E">
        <w:rPr>
          <w:rFonts w:ascii="Mac Times" w:hAnsi="Mac Times"/>
          <w:lang w:val="mk-MK"/>
        </w:rPr>
        <w:t xml:space="preserve"> </w:t>
      </w:r>
      <w:r w:rsidR="00942E8C" w:rsidRPr="0017215E">
        <w:rPr>
          <w:rFonts w:ascii="Cambria" w:hAnsi="Cambria" w:cs="Cambria"/>
          <w:lang w:val="mk-MK"/>
        </w:rPr>
        <w:t>категорија</w:t>
      </w:r>
    </w:p>
    <w:p w:rsidR="003934C1" w:rsidRPr="0017215E" w:rsidRDefault="003934C1">
      <w:pPr>
        <w:rPr>
          <w:rFonts w:ascii="Mac Times" w:hAnsi="Mac Times"/>
          <w:lang w:val="mk-MK"/>
        </w:rPr>
      </w:pPr>
    </w:p>
    <w:p w:rsidR="00942E8C" w:rsidRPr="0017215E" w:rsidRDefault="00942E8C">
      <w:pPr>
        <w:rPr>
          <w:rFonts w:ascii="Mac Times" w:hAnsi="Mac Times"/>
          <w:lang w:val="mk-MK"/>
        </w:rPr>
      </w:pPr>
    </w:p>
    <w:p w:rsidR="00A21C39" w:rsidRPr="0017215E" w:rsidRDefault="0055794E">
      <w:pPr>
        <w:rPr>
          <w:rFonts w:ascii="Mac Times" w:hAnsi="Mac Times"/>
          <w:sz w:val="26"/>
        </w:rPr>
      </w:pPr>
      <w:r w:rsidRPr="0017215E">
        <w:rPr>
          <w:rFonts w:ascii="Mac Times" w:hAnsi="Mac Times"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106045</wp:posOffset>
                </wp:positionV>
                <wp:extent cx="1066800" cy="90805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3DBE7" id="Rectangle 14" o:spid="_x0000_s1026" style="position:absolute;margin-left:6.8pt;margin-top:8.35pt;width:84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" fillcolor="#365f91" stroked="f"/>
            </w:pict>
          </mc:Fallback>
        </mc:AlternateContent>
      </w:r>
      <w:r w:rsidR="00777A8A" w:rsidRPr="0017215E">
        <w:rPr>
          <w:rFonts w:ascii="Mac Times" w:hAnsi="Mac Times"/>
          <w:b/>
          <w:color w:val="365F91"/>
          <w:sz w:val="32"/>
          <w:szCs w:val="32"/>
        </w:rPr>
        <w:tab/>
      </w:r>
      <w:r w:rsidR="00777A8A" w:rsidRPr="0017215E">
        <w:rPr>
          <w:rFonts w:ascii="Mac Times" w:hAnsi="Mac Times"/>
          <w:b/>
          <w:color w:val="365F91"/>
          <w:sz w:val="32"/>
          <w:szCs w:val="32"/>
        </w:rPr>
        <w:tab/>
      </w:r>
      <w:r w:rsidR="00777A8A" w:rsidRPr="0017215E">
        <w:rPr>
          <w:rFonts w:ascii="Mac Times" w:hAnsi="Mac Times"/>
          <w:b/>
          <w:color w:val="365F91"/>
          <w:sz w:val="32"/>
          <w:szCs w:val="32"/>
        </w:rPr>
        <w:tab/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Персонални</w:t>
      </w:r>
      <w:r w:rsidR="00601A88" w:rsidRPr="0017215E">
        <w:rPr>
          <w:rFonts w:ascii="Mac Times" w:hAnsi="Mac Times"/>
          <w:b/>
          <w:color w:val="365F91"/>
          <w:sz w:val="32"/>
          <w:szCs w:val="32"/>
          <w:lang w:val="mk-MK"/>
        </w:rPr>
        <w:t xml:space="preserve"> </w:t>
      </w:r>
      <w:r w:rsidR="00601A88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атрибути</w:t>
      </w:r>
      <w:r w:rsidR="00777A8A" w:rsidRPr="0017215E">
        <w:rPr>
          <w:rFonts w:ascii="Mac Times" w:hAnsi="Mac Times"/>
          <w:b/>
          <w:color w:val="365F91"/>
          <w:sz w:val="26"/>
          <w:szCs w:val="26"/>
        </w:rPr>
        <w:t xml:space="preserve">: </w:t>
      </w:r>
    </w:p>
    <w:p w:rsidR="0093792E" w:rsidRPr="0017215E" w:rsidRDefault="0093792E" w:rsidP="0093792E">
      <w:pPr>
        <w:tabs>
          <w:tab w:val="left" w:pos="2127"/>
        </w:tabs>
        <w:suppressAutoHyphens w:val="0"/>
        <w:rPr>
          <w:rFonts w:ascii="Mac Times" w:hAnsi="Mac Times"/>
          <w:b/>
        </w:rPr>
      </w:pPr>
      <w:r w:rsidRPr="0017215E">
        <w:rPr>
          <w:rFonts w:ascii="Mac Times" w:hAnsi="Mac Times"/>
          <w:b/>
        </w:rPr>
        <w:tab/>
      </w:r>
      <w:r w:rsidR="00601A88" w:rsidRPr="0017215E">
        <w:rPr>
          <w:rFonts w:ascii="Cambria" w:hAnsi="Cambria" w:cs="Cambria"/>
          <w:lang w:val="mk-MK"/>
        </w:rPr>
        <w:t>Желба</w:t>
      </w:r>
      <w:r w:rsidR="00601A88" w:rsidRPr="0017215E">
        <w:rPr>
          <w:rFonts w:ascii="Mac Times" w:hAnsi="Mac Times"/>
          <w:lang w:val="mk-MK"/>
        </w:rPr>
        <w:t xml:space="preserve"> </w:t>
      </w:r>
      <w:r w:rsidR="00601A88" w:rsidRPr="0017215E">
        <w:rPr>
          <w:rFonts w:ascii="Cambria" w:hAnsi="Cambria" w:cs="Cambria"/>
          <w:lang w:val="mk-MK"/>
        </w:rPr>
        <w:t>за</w:t>
      </w:r>
      <w:r w:rsidR="00601A88" w:rsidRPr="0017215E">
        <w:rPr>
          <w:rFonts w:ascii="Mac Times" w:hAnsi="Mac Times"/>
          <w:lang w:val="mk-MK"/>
        </w:rPr>
        <w:t xml:space="preserve"> </w:t>
      </w:r>
      <w:r w:rsidR="00601A88" w:rsidRPr="0017215E">
        <w:rPr>
          <w:rFonts w:ascii="Cambria" w:hAnsi="Cambria" w:cs="Cambria"/>
          <w:lang w:val="mk-MK"/>
        </w:rPr>
        <w:t>работа</w:t>
      </w:r>
      <w:r w:rsidR="00601A88" w:rsidRPr="0017215E">
        <w:rPr>
          <w:rFonts w:ascii="Mac Times" w:hAnsi="Mac Times"/>
          <w:lang w:val="mk-MK"/>
        </w:rPr>
        <w:t xml:space="preserve"> </w:t>
      </w:r>
      <w:r w:rsidR="00601A88" w:rsidRPr="0017215E">
        <w:rPr>
          <w:rFonts w:ascii="Cambria" w:hAnsi="Cambria" w:cs="Cambria"/>
          <w:lang w:val="mk-MK"/>
        </w:rPr>
        <w:t>во</w:t>
      </w:r>
      <w:r w:rsidR="00601A88" w:rsidRPr="0017215E">
        <w:rPr>
          <w:rFonts w:ascii="Mac Times" w:hAnsi="Mac Times"/>
          <w:lang w:val="mk-MK"/>
        </w:rPr>
        <w:t xml:space="preserve"> </w:t>
      </w:r>
      <w:r w:rsidR="00601A88" w:rsidRPr="0017215E">
        <w:rPr>
          <w:rFonts w:ascii="Cambria" w:hAnsi="Cambria" w:cs="Cambria"/>
          <w:lang w:val="mk-MK"/>
        </w:rPr>
        <w:t>тимска</w:t>
      </w:r>
      <w:r w:rsidR="00601A88" w:rsidRPr="0017215E">
        <w:rPr>
          <w:rFonts w:ascii="Mac Times" w:hAnsi="Mac Times"/>
          <w:lang w:val="mk-MK"/>
        </w:rPr>
        <w:t xml:space="preserve"> </w:t>
      </w:r>
      <w:r w:rsidR="00601A88" w:rsidRPr="0017215E">
        <w:rPr>
          <w:rFonts w:ascii="Cambria" w:hAnsi="Cambria" w:cs="Cambria"/>
          <w:lang w:val="mk-MK"/>
        </w:rPr>
        <w:t>средина</w:t>
      </w:r>
      <w:r w:rsidR="00A21C39" w:rsidRPr="0017215E">
        <w:rPr>
          <w:rFonts w:ascii="Mac Times" w:hAnsi="Mac Times"/>
        </w:rPr>
        <w:t>.</w:t>
      </w:r>
    </w:p>
    <w:p w:rsidR="0093792E" w:rsidRPr="0017215E" w:rsidRDefault="0093792E" w:rsidP="0093792E">
      <w:pPr>
        <w:tabs>
          <w:tab w:val="left" w:pos="2127"/>
        </w:tabs>
        <w:suppressAutoHyphens w:val="0"/>
        <w:rPr>
          <w:rFonts w:ascii="Mac Times" w:hAnsi="Mac Times"/>
          <w:b/>
        </w:rPr>
      </w:pPr>
      <w:r w:rsidRPr="0017215E">
        <w:rPr>
          <w:rFonts w:ascii="Mac Times" w:hAnsi="Mac Times"/>
          <w:b/>
        </w:rPr>
        <w:tab/>
      </w:r>
      <w:r w:rsidR="0065618C" w:rsidRPr="0017215E">
        <w:rPr>
          <w:rFonts w:ascii="Cambria" w:hAnsi="Cambria" w:cs="Cambria"/>
          <w:lang w:val="mk-MK"/>
        </w:rPr>
        <w:t>Одговор</w:t>
      </w:r>
      <w:r w:rsidR="000C4C56" w:rsidRPr="0017215E">
        <w:rPr>
          <w:rFonts w:ascii="Cambria" w:hAnsi="Cambria" w:cs="Cambria"/>
          <w:lang w:val="mk-MK"/>
        </w:rPr>
        <w:t>ен</w:t>
      </w:r>
      <w:r w:rsidR="0065618C" w:rsidRPr="0017215E">
        <w:rPr>
          <w:rFonts w:ascii="Mac Times" w:hAnsi="Mac Times"/>
          <w:lang w:val="mk-MK"/>
        </w:rPr>
        <w:t xml:space="preserve"> </w:t>
      </w:r>
      <w:r w:rsidR="0065618C" w:rsidRPr="0017215E">
        <w:rPr>
          <w:rFonts w:ascii="Cambria" w:hAnsi="Cambria" w:cs="Cambria"/>
          <w:lang w:val="mk-MK"/>
        </w:rPr>
        <w:t>и</w:t>
      </w:r>
      <w:r w:rsidR="0065618C" w:rsidRPr="0017215E">
        <w:rPr>
          <w:rFonts w:ascii="Mac Times" w:hAnsi="Mac Times"/>
          <w:lang w:val="mk-MK"/>
        </w:rPr>
        <w:t xml:space="preserve"> </w:t>
      </w:r>
      <w:r w:rsidR="0065618C" w:rsidRPr="0017215E">
        <w:rPr>
          <w:rFonts w:ascii="Cambria" w:hAnsi="Cambria" w:cs="Cambria"/>
          <w:lang w:val="mk-MK"/>
        </w:rPr>
        <w:t>лојал</w:t>
      </w:r>
      <w:r w:rsidR="000C4C56" w:rsidRPr="0017215E">
        <w:rPr>
          <w:rFonts w:ascii="Cambria" w:hAnsi="Cambria" w:cs="Cambria"/>
          <w:lang w:val="mk-MK"/>
        </w:rPr>
        <w:t>ен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со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голема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желба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за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професионално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напредување</w:t>
      </w:r>
      <w:r w:rsidR="00A21C39" w:rsidRPr="0017215E">
        <w:rPr>
          <w:rFonts w:ascii="Mac Times" w:hAnsi="Mac Times"/>
        </w:rPr>
        <w:t>.</w:t>
      </w:r>
    </w:p>
    <w:p w:rsidR="0093792E" w:rsidRPr="0017215E" w:rsidRDefault="0093792E" w:rsidP="0093792E">
      <w:pPr>
        <w:tabs>
          <w:tab w:val="left" w:pos="2127"/>
        </w:tabs>
        <w:suppressAutoHyphens w:val="0"/>
        <w:rPr>
          <w:rFonts w:ascii="Mac Times" w:hAnsi="Mac Times"/>
          <w:b/>
        </w:rPr>
      </w:pPr>
      <w:r w:rsidRPr="0017215E">
        <w:rPr>
          <w:rFonts w:ascii="Mac Times" w:hAnsi="Mac Times"/>
          <w:b/>
        </w:rPr>
        <w:tab/>
      </w:r>
      <w:r w:rsidR="00E53F6B" w:rsidRPr="0017215E">
        <w:rPr>
          <w:rFonts w:ascii="Cambria" w:hAnsi="Cambria" w:cs="Cambria"/>
          <w:lang w:val="mk-MK"/>
        </w:rPr>
        <w:t>Работно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насочен</w:t>
      </w:r>
      <w:r w:rsidR="000C4C56" w:rsidRPr="0017215E">
        <w:rPr>
          <w:rFonts w:ascii="Mac Times" w:hAnsi="Mac Times"/>
          <w:lang w:val="mk-MK"/>
        </w:rPr>
        <w:t xml:space="preserve"> </w:t>
      </w:r>
      <w:r w:rsidR="000C4C56" w:rsidRPr="0017215E">
        <w:rPr>
          <w:rFonts w:ascii="Cambria" w:hAnsi="Cambria" w:cs="Cambria"/>
          <w:lang w:val="mk-MK"/>
        </w:rPr>
        <w:t>и</w:t>
      </w:r>
      <w:r w:rsidR="000C4C56" w:rsidRPr="0017215E">
        <w:rPr>
          <w:rFonts w:ascii="Mac Times" w:hAnsi="Mac Times"/>
          <w:lang w:val="mk-MK"/>
        </w:rPr>
        <w:t xml:space="preserve"> </w:t>
      </w:r>
      <w:r w:rsidR="000C4C56" w:rsidRPr="0017215E">
        <w:rPr>
          <w:rFonts w:ascii="Cambria" w:hAnsi="Cambria" w:cs="Cambria"/>
          <w:lang w:val="mk-MK"/>
        </w:rPr>
        <w:t>способен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за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мотивирање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на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другите</w:t>
      </w:r>
      <w:r w:rsidR="00A21C39" w:rsidRPr="0017215E">
        <w:rPr>
          <w:rFonts w:ascii="Mac Times" w:hAnsi="Mac Times"/>
        </w:rPr>
        <w:t>.</w:t>
      </w:r>
    </w:p>
    <w:p w:rsidR="00601A88" w:rsidRPr="0017215E" w:rsidRDefault="0093792E" w:rsidP="00E53F6B">
      <w:pPr>
        <w:tabs>
          <w:tab w:val="left" w:pos="2127"/>
        </w:tabs>
        <w:suppressAutoHyphens w:val="0"/>
        <w:rPr>
          <w:rFonts w:ascii="Mac Times" w:hAnsi="Mac Times"/>
        </w:rPr>
      </w:pPr>
      <w:r w:rsidRPr="0017215E">
        <w:rPr>
          <w:rFonts w:ascii="Mac Times" w:hAnsi="Mac Times"/>
          <w:b/>
        </w:rPr>
        <w:tab/>
      </w:r>
      <w:r w:rsidR="00E53F6B" w:rsidRPr="0017215E">
        <w:rPr>
          <w:rFonts w:ascii="Cambria" w:hAnsi="Cambria" w:cs="Cambria"/>
          <w:lang w:val="mk-MK"/>
        </w:rPr>
        <w:t>Добро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организиран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со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висока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работна</w:t>
      </w:r>
      <w:r w:rsidR="00E53F6B" w:rsidRPr="0017215E">
        <w:rPr>
          <w:rFonts w:ascii="Mac Times" w:hAnsi="Mac Times"/>
          <w:lang w:val="mk-MK"/>
        </w:rPr>
        <w:t xml:space="preserve"> </w:t>
      </w:r>
      <w:r w:rsidR="00E53F6B" w:rsidRPr="0017215E">
        <w:rPr>
          <w:rFonts w:ascii="Cambria" w:hAnsi="Cambria" w:cs="Cambria"/>
          <w:lang w:val="mk-MK"/>
        </w:rPr>
        <w:t>етика</w:t>
      </w:r>
    </w:p>
    <w:p w:rsidR="00A311E4" w:rsidRPr="0017215E" w:rsidRDefault="00FF7AE2" w:rsidP="00E53F6B">
      <w:pPr>
        <w:tabs>
          <w:tab w:val="left" w:pos="2127"/>
        </w:tabs>
        <w:suppressAutoHyphens w:val="0"/>
        <w:rPr>
          <w:rFonts w:ascii="Mac Times" w:hAnsi="Mac Times"/>
        </w:rPr>
      </w:pPr>
      <w:r w:rsidRPr="0017215E">
        <w:rPr>
          <w:rFonts w:ascii="Mac Times" w:hAnsi="Mac Times"/>
        </w:rPr>
        <w:t xml:space="preserve">                                    </w:t>
      </w:r>
    </w:p>
    <w:p w:rsidR="00A311E4" w:rsidRPr="0017215E" w:rsidRDefault="0055794E" w:rsidP="00A311E4">
      <w:pPr>
        <w:ind w:left="2160" w:hanging="2160"/>
        <w:jc w:val="both"/>
        <w:rPr>
          <w:rFonts w:ascii="Mac Times" w:hAnsi="Mac Times"/>
          <w:b/>
          <w:bCs/>
          <w:color w:val="365F91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215E">
        <w:rPr>
          <w:rFonts w:ascii="Mac Times" w:hAnsi="Mac Times"/>
          <w:b/>
          <w:noProof/>
          <w:color w:val="365F91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111760</wp:posOffset>
                </wp:positionV>
                <wp:extent cx="1066800" cy="90805"/>
                <wp:effectExtent l="0" t="0" r="0" b="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08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8769D" id="Rectangle 21" o:spid="_x0000_s1026" style="position:absolute;margin-left:7.55pt;margin-top:8.8pt;width:84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" fillcolor="#365f91" stroked="f"/>
            </w:pict>
          </mc:Fallback>
        </mc:AlternateContent>
      </w:r>
      <w:r w:rsidR="00A311E4" w:rsidRPr="0017215E">
        <w:rPr>
          <w:rFonts w:ascii="Mac Times" w:hAnsi="Mac Times"/>
          <w:b/>
          <w:color w:val="365F91"/>
          <w:sz w:val="32"/>
          <w:szCs w:val="32"/>
        </w:rPr>
        <w:tab/>
      </w:r>
      <w:r w:rsidR="00A311E4" w:rsidRPr="0017215E">
        <w:rPr>
          <w:rFonts w:ascii="Cambria" w:hAnsi="Cambria" w:cs="Cambria"/>
          <w:b/>
          <w:color w:val="365F91"/>
          <w:sz w:val="32"/>
          <w:szCs w:val="32"/>
          <w:lang w:val="mk-MK"/>
        </w:rPr>
        <w:t>Цел</w:t>
      </w:r>
      <w:r w:rsidR="00A311E4" w:rsidRPr="0017215E">
        <w:rPr>
          <w:rFonts w:ascii="Mac Times" w:hAnsi="Mac Times"/>
          <w:b/>
          <w:color w:val="365F91"/>
          <w:sz w:val="26"/>
          <w:szCs w:val="26"/>
        </w:rPr>
        <w:t xml:space="preserve">: </w:t>
      </w:r>
      <w:r w:rsidR="00A311E4" w:rsidRPr="0017215E">
        <w:rPr>
          <w:rFonts w:ascii="Mac Times" w:hAnsi="Mac Times"/>
          <w:b/>
          <w:bCs/>
          <w:color w:val="365F91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A311E4" w:rsidRPr="0017215E" w:rsidRDefault="00A311E4" w:rsidP="00A311E4">
      <w:pPr>
        <w:ind w:left="2160" w:hanging="2160"/>
        <w:jc w:val="both"/>
        <w:rPr>
          <w:rFonts w:ascii="Mac Times" w:hAnsi="Mac Times"/>
          <w:b/>
          <w:bCs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311E4" w:rsidRPr="0017215E" w:rsidRDefault="00A311E4" w:rsidP="00A311E4">
      <w:pPr>
        <w:ind w:left="2160" w:hanging="2160"/>
        <w:jc w:val="both"/>
        <w:rPr>
          <w:rFonts w:ascii="Mac Times" w:hAnsi="Mac Times"/>
          <w:color w:val="000000"/>
          <w:lang w:val="mk-MK"/>
        </w:rPr>
      </w:pPr>
      <w:r w:rsidRPr="0017215E">
        <w:rPr>
          <w:rFonts w:ascii="Mac Times" w:hAnsi="Mac Times"/>
          <w:color w:val="000000"/>
        </w:rPr>
        <w:tab/>
      </w:r>
      <w:r w:rsidRPr="0017215E">
        <w:rPr>
          <w:rFonts w:ascii="Cambria" w:hAnsi="Cambria" w:cs="Cambria"/>
          <w:color w:val="000000"/>
          <w:lang w:val="mk-MK"/>
        </w:rPr>
        <w:t>Барам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соодветна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позиција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на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која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до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израз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можат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да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дојдат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моите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професионални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квалификации</w:t>
      </w:r>
      <w:r w:rsidRPr="0017215E">
        <w:rPr>
          <w:rFonts w:ascii="Mac Times" w:hAnsi="Mac Times"/>
          <w:color w:val="000000"/>
          <w:lang w:val="mk-MK"/>
        </w:rPr>
        <w:t xml:space="preserve">, </w:t>
      </w:r>
      <w:r w:rsidRPr="0017215E">
        <w:rPr>
          <w:rFonts w:ascii="Cambria" w:hAnsi="Cambria" w:cs="Cambria"/>
          <w:color w:val="000000"/>
          <w:lang w:val="mk-MK"/>
        </w:rPr>
        <w:t>тимска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работа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и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професионално</w:t>
      </w:r>
      <w:r w:rsidRPr="0017215E">
        <w:rPr>
          <w:rFonts w:ascii="Mac Times" w:hAnsi="Mac Times"/>
          <w:color w:val="000000"/>
          <w:lang w:val="mk-MK"/>
        </w:rPr>
        <w:t xml:space="preserve"> </w:t>
      </w:r>
      <w:r w:rsidRPr="0017215E">
        <w:rPr>
          <w:rFonts w:ascii="Cambria" w:hAnsi="Cambria" w:cs="Cambria"/>
          <w:color w:val="000000"/>
          <w:lang w:val="mk-MK"/>
        </w:rPr>
        <w:t>напредување</w:t>
      </w:r>
      <w:r w:rsidRPr="0017215E">
        <w:rPr>
          <w:rFonts w:ascii="Mac Times" w:hAnsi="Mac Times"/>
          <w:color w:val="000000"/>
          <w:lang w:val="mk-MK"/>
        </w:rPr>
        <w:t>.</w:t>
      </w:r>
    </w:p>
    <w:p w:rsidR="00A311E4" w:rsidRPr="0017215E" w:rsidRDefault="00A311E4" w:rsidP="00E53F6B">
      <w:pPr>
        <w:tabs>
          <w:tab w:val="left" w:pos="2127"/>
        </w:tabs>
        <w:suppressAutoHyphens w:val="0"/>
        <w:rPr>
          <w:rFonts w:ascii="Mac Times" w:hAnsi="Mac Times"/>
        </w:rPr>
      </w:pPr>
    </w:p>
    <w:sectPr w:rsidR="00A311E4" w:rsidRPr="0017215E" w:rsidSect="00A21C39">
      <w:footnotePr>
        <w:pos w:val="beneathText"/>
      </w:footnotePr>
      <w:pgSz w:w="12240" w:h="15840"/>
      <w:pgMar w:top="426" w:right="333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c Times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300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</w:abstractNum>
  <w:abstractNum w:abstractNumId="3" w15:restartNumberingAfterBreak="0">
    <w:nsid w:val="0E77197E"/>
    <w:multiLevelType w:val="hybridMultilevel"/>
    <w:tmpl w:val="61B4CDBC"/>
    <w:lvl w:ilvl="0" w:tplc="76CCD9F6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E97BAF"/>
    <w:multiLevelType w:val="hybridMultilevel"/>
    <w:tmpl w:val="F36C0E3E"/>
    <w:lvl w:ilvl="0" w:tplc="F85A539C">
      <w:start w:val="2007"/>
      <w:numFmt w:val="bullet"/>
      <w:lvlText w:val="-"/>
      <w:lvlJc w:val="left"/>
      <w:pPr>
        <w:ind w:left="2487" w:hanging="360"/>
      </w:pPr>
      <w:rPr>
        <w:rFonts w:ascii="Times New Roman" w:eastAsia="Times New Roman" w:hAnsi="Times New Roman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172C2E71"/>
    <w:multiLevelType w:val="multilevel"/>
    <w:tmpl w:val="0CE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86415"/>
    <w:multiLevelType w:val="hybridMultilevel"/>
    <w:tmpl w:val="5B624CE4"/>
    <w:lvl w:ilvl="0" w:tplc="DA34765E">
      <w:start w:val="1300"/>
      <w:numFmt w:val="bullet"/>
      <w:lvlText w:val="-"/>
      <w:lvlJc w:val="left"/>
      <w:pPr>
        <w:ind w:left="2505" w:hanging="360"/>
      </w:pPr>
      <w:rPr>
        <w:rFonts w:ascii="Times New Roman" w:eastAsia="Times New Roman" w:hAnsi="Times New Roman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7" w15:restartNumberingAfterBreak="0">
    <w:nsid w:val="3AAD459E"/>
    <w:multiLevelType w:val="hybridMultilevel"/>
    <w:tmpl w:val="8B6C113C"/>
    <w:lvl w:ilvl="0" w:tplc="72B85B0E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DFC4A19"/>
    <w:multiLevelType w:val="hybridMultilevel"/>
    <w:tmpl w:val="D5E4064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4F"/>
    <w:rsid w:val="000B0DF3"/>
    <w:rsid w:val="000C4C56"/>
    <w:rsid w:val="000D1C98"/>
    <w:rsid w:val="00153270"/>
    <w:rsid w:val="00156D60"/>
    <w:rsid w:val="0017215E"/>
    <w:rsid w:val="001C3143"/>
    <w:rsid w:val="0029680E"/>
    <w:rsid w:val="002C3FFC"/>
    <w:rsid w:val="00327CF2"/>
    <w:rsid w:val="00366D84"/>
    <w:rsid w:val="00370D7C"/>
    <w:rsid w:val="003934C1"/>
    <w:rsid w:val="003A2C66"/>
    <w:rsid w:val="003D7B31"/>
    <w:rsid w:val="003F7D35"/>
    <w:rsid w:val="00432EFC"/>
    <w:rsid w:val="00473C0F"/>
    <w:rsid w:val="00484D4C"/>
    <w:rsid w:val="004A414E"/>
    <w:rsid w:val="004E22E3"/>
    <w:rsid w:val="00527EC6"/>
    <w:rsid w:val="0053029D"/>
    <w:rsid w:val="00533992"/>
    <w:rsid w:val="00534053"/>
    <w:rsid w:val="00552F8E"/>
    <w:rsid w:val="0055794E"/>
    <w:rsid w:val="0056024F"/>
    <w:rsid w:val="00562B74"/>
    <w:rsid w:val="005658A8"/>
    <w:rsid w:val="00581310"/>
    <w:rsid w:val="005925F5"/>
    <w:rsid w:val="00601A88"/>
    <w:rsid w:val="0061732D"/>
    <w:rsid w:val="00635562"/>
    <w:rsid w:val="00645A20"/>
    <w:rsid w:val="0065618C"/>
    <w:rsid w:val="006650E7"/>
    <w:rsid w:val="00676112"/>
    <w:rsid w:val="0067717F"/>
    <w:rsid w:val="00683AA5"/>
    <w:rsid w:val="00683B4B"/>
    <w:rsid w:val="006C5ACE"/>
    <w:rsid w:val="006E7530"/>
    <w:rsid w:val="006F048A"/>
    <w:rsid w:val="00712034"/>
    <w:rsid w:val="00732618"/>
    <w:rsid w:val="00754260"/>
    <w:rsid w:val="00765DFC"/>
    <w:rsid w:val="00777A8A"/>
    <w:rsid w:val="00786AFB"/>
    <w:rsid w:val="00793111"/>
    <w:rsid w:val="007948B5"/>
    <w:rsid w:val="007A5916"/>
    <w:rsid w:val="007B1A14"/>
    <w:rsid w:val="007B38CA"/>
    <w:rsid w:val="007C75A9"/>
    <w:rsid w:val="007E7315"/>
    <w:rsid w:val="007F2D17"/>
    <w:rsid w:val="0080695E"/>
    <w:rsid w:val="00833DD5"/>
    <w:rsid w:val="00836EF4"/>
    <w:rsid w:val="008721CA"/>
    <w:rsid w:val="00890703"/>
    <w:rsid w:val="0089235A"/>
    <w:rsid w:val="008A4C40"/>
    <w:rsid w:val="008D1BFF"/>
    <w:rsid w:val="00915DDB"/>
    <w:rsid w:val="0093792E"/>
    <w:rsid w:val="00937FD9"/>
    <w:rsid w:val="009408B0"/>
    <w:rsid w:val="00942E8C"/>
    <w:rsid w:val="00944AD3"/>
    <w:rsid w:val="00946476"/>
    <w:rsid w:val="009A2DE3"/>
    <w:rsid w:val="00A10895"/>
    <w:rsid w:val="00A12349"/>
    <w:rsid w:val="00A14343"/>
    <w:rsid w:val="00A21C39"/>
    <w:rsid w:val="00A30B63"/>
    <w:rsid w:val="00A311E4"/>
    <w:rsid w:val="00A659BB"/>
    <w:rsid w:val="00A7251C"/>
    <w:rsid w:val="00AA6257"/>
    <w:rsid w:val="00AB4F1F"/>
    <w:rsid w:val="00AE3169"/>
    <w:rsid w:val="00AF4877"/>
    <w:rsid w:val="00B10867"/>
    <w:rsid w:val="00B163EF"/>
    <w:rsid w:val="00B53B47"/>
    <w:rsid w:val="00B7101D"/>
    <w:rsid w:val="00B8196A"/>
    <w:rsid w:val="00B87FEE"/>
    <w:rsid w:val="00BB0AB9"/>
    <w:rsid w:val="00BB62D8"/>
    <w:rsid w:val="00BE553D"/>
    <w:rsid w:val="00BF4439"/>
    <w:rsid w:val="00BF6988"/>
    <w:rsid w:val="00C02004"/>
    <w:rsid w:val="00C26A99"/>
    <w:rsid w:val="00C350A1"/>
    <w:rsid w:val="00C363C7"/>
    <w:rsid w:val="00CE51FF"/>
    <w:rsid w:val="00D02F75"/>
    <w:rsid w:val="00D27D09"/>
    <w:rsid w:val="00D414EC"/>
    <w:rsid w:val="00D5237F"/>
    <w:rsid w:val="00D63218"/>
    <w:rsid w:val="00D766F2"/>
    <w:rsid w:val="00DA4284"/>
    <w:rsid w:val="00E53F6B"/>
    <w:rsid w:val="00E67106"/>
    <w:rsid w:val="00E838F3"/>
    <w:rsid w:val="00EB2300"/>
    <w:rsid w:val="00EB4856"/>
    <w:rsid w:val="00EC4798"/>
    <w:rsid w:val="00F259B1"/>
    <w:rsid w:val="00F57FC8"/>
    <w:rsid w:val="00F90281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D1F6"/>
  <w15:chartTrackingRefBased/>
  <w15:docId w15:val="{F3FBDF3E-CAE8-4A7C-A16E-75A3CE3D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8" w:space="1" w:color="000000"/>
      </w:pBdr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Marlett" w:hAnsi="Marlett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Marlett" w:hAnsi="Marlett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2160"/>
    </w:pPr>
    <w:rPr>
      <w:sz w:val="2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link">
    <w:name w:val="klink"/>
    <w:basedOn w:val="DefaultParagraphFont"/>
    <w:rsid w:val="00A30B63"/>
  </w:style>
  <w:style w:type="paragraph" w:customStyle="1" w:styleId="Default">
    <w:name w:val="Default"/>
    <w:rsid w:val="00D414E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mk-MK" w:eastAsia="mk-MK"/>
    </w:rPr>
  </w:style>
  <w:style w:type="paragraph" w:customStyle="1" w:styleId="Achievement">
    <w:name w:val="Achievement"/>
    <w:basedOn w:val="BodyText"/>
    <w:rsid w:val="0053029D"/>
    <w:pPr>
      <w:numPr>
        <w:numId w:val="6"/>
      </w:numPr>
      <w:tabs>
        <w:tab w:val="clear" w:pos="360"/>
      </w:tabs>
      <w:suppressAutoHyphens w:val="0"/>
      <w:spacing w:after="60" w:line="220" w:lineRule="atLeast"/>
      <w:jc w:val="both"/>
    </w:pPr>
    <w:rPr>
      <w:rFonts w:ascii="Arial" w:hAnsi="Arial"/>
      <w:spacing w:val="-5"/>
      <w:sz w:val="20"/>
      <w:szCs w:val="20"/>
      <w:lang w:val="en-GB" w:eastAsia="en-US"/>
    </w:rPr>
  </w:style>
  <w:style w:type="character" w:customStyle="1" w:styleId="blackres">
    <w:name w:val="blackres"/>
    <w:basedOn w:val="DefaultParagraphFont"/>
    <w:rsid w:val="00C363C7"/>
  </w:style>
  <w:style w:type="character" w:customStyle="1" w:styleId="value">
    <w:name w:val="value"/>
    <w:basedOn w:val="DefaultParagraphFont"/>
    <w:rsid w:val="00EC4798"/>
  </w:style>
  <w:style w:type="character" w:customStyle="1" w:styleId="apple-style-span">
    <w:name w:val="apple-style-span"/>
    <w:basedOn w:val="DefaultParagraphFont"/>
    <w:rsid w:val="00BE553D"/>
  </w:style>
  <w:style w:type="paragraph" w:styleId="NormalWeb">
    <w:name w:val="Normal (Web)"/>
    <w:basedOn w:val="Normal"/>
    <w:uiPriority w:val="99"/>
    <w:unhideWhenUsed/>
    <w:rsid w:val="00BE553D"/>
    <w:pPr>
      <w:suppressAutoHyphens w:val="0"/>
      <w:spacing w:before="100" w:beforeAutospacing="1" w:after="100" w:afterAutospacing="1"/>
    </w:pPr>
    <w:rPr>
      <w:lang w:val="mk-MK" w:eastAsia="mk-MK"/>
    </w:rPr>
  </w:style>
  <w:style w:type="character" w:customStyle="1" w:styleId="apple-converted-space">
    <w:name w:val="apple-converted-space"/>
    <w:basedOn w:val="DefaultParagraphFont"/>
    <w:rsid w:val="00BE553D"/>
  </w:style>
  <w:style w:type="character" w:customStyle="1" w:styleId="ilad">
    <w:name w:val="il_ad"/>
    <w:basedOn w:val="DefaultParagraphFont"/>
    <w:rsid w:val="00BE553D"/>
  </w:style>
  <w:style w:type="paragraph" w:styleId="BalloonText">
    <w:name w:val="Balloon Text"/>
    <w:basedOn w:val="Normal"/>
    <w:link w:val="BalloonTextChar"/>
    <w:uiPriority w:val="99"/>
    <w:semiHidden/>
    <w:unhideWhenUsed/>
    <w:rsid w:val="00F57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7FC8"/>
    <w:rPr>
      <w:rFonts w:ascii="Tahoma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D63218"/>
    <w:pPr>
      <w:suppressAutoHyphens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5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</vt:lpstr>
    </vt:vector>
  </TitlesOfParts>
  <Company>Cakom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</dc:title>
  <dc:subject/>
  <dc:creator>Nenad Veljanovski</dc:creator>
  <cp:keywords/>
  <dc:description/>
  <cp:lastModifiedBy>User</cp:lastModifiedBy>
  <cp:revision>5</cp:revision>
  <cp:lastPrinted>2011-12-07T19:48:00Z</cp:lastPrinted>
  <dcterms:created xsi:type="dcterms:W3CDTF">2022-01-02T10:30:00Z</dcterms:created>
  <dcterms:modified xsi:type="dcterms:W3CDTF">2023-03-31T18:05:00Z</dcterms:modified>
</cp:coreProperties>
</file>