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EA4F" w14:textId="77777777" w:rsidR="000C1632" w:rsidRDefault="000C1632">
      <w:pPr>
        <w:spacing w:line="200" w:lineRule="exact"/>
      </w:pPr>
    </w:p>
    <w:p w14:paraId="6148CD49" w14:textId="77777777" w:rsidR="000C1632" w:rsidRDefault="000C1632">
      <w:pPr>
        <w:spacing w:line="200" w:lineRule="exact"/>
      </w:pPr>
    </w:p>
    <w:p w14:paraId="40F85BA3" w14:textId="77777777" w:rsidR="000C1632" w:rsidRDefault="000C1632">
      <w:pPr>
        <w:spacing w:line="200" w:lineRule="exact"/>
      </w:pPr>
    </w:p>
    <w:p w14:paraId="12E04832" w14:textId="77777777" w:rsidR="000C1632" w:rsidRDefault="000C1632">
      <w:pPr>
        <w:spacing w:line="200" w:lineRule="exact"/>
      </w:pPr>
    </w:p>
    <w:p w14:paraId="413E60AF" w14:textId="77777777" w:rsidR="000C1632" w:rsidRDefault="000C1632">
      <w:pPr>
        <w:spacing w:line="200" w:lineRule="exact"/>
      </w:pPr>
    </w:p>
    <w:p w14:paraId="110FEE19" w14:textId="77777777" w:rsidR="000C1632" w:rsidRDefault="000C1632">
      <w:pPr>
        <w:spacing w:line="200" w:lineRule="exact"/>
      </w:pPr>
    </w:p>
    <w:p w14:paraId="2B2DE45D" w14:textId="77777777" w:rsidR="00B27269" w:rsidRDefault="00B27269">
      <w:pPr>
        <w:spacing w:line="200" w:lineRule="exact"/>
      </w:pPr>
    </w:p>
    <w:p w14:paraId="1A9E8EDE" w14:textId="77777777" w:rsidR="00B27269" w:rsidRDefault="00B27269">
      <w:pPr>
        <w:spacing w:line="200" w:lineRule="exact"/>
      </w:pPr>
    </w:p>
    <w:p w14:paraId="4FDB8E46" w14:textId="77777777" w:rsidR="000C1632" w:rsidRDefault="000C1632">
      <w:pPr>
        <w:spacing w:before="18" w:line="240" w:lineRule="exact"/>
        <w:rPr>
          <w:sz w:val="24"/>
          <w:szCs w:val="24"/>
        </w:rPr>
      </w:pPr>
    </w:p>
    <w:p w14:paraId="34EDF30A" w14:textId="77777777" w:rsidR="000C1632" w:rsidRDefault="00B27269">
      <w:pPr>
        <w:ind w:left="100"/>
      </w:pPr>
      <w:r>
        <w:rPr>
          <w:noProof/>
        </w:rPr>
        <w:drawing>
          <wp:inline distT="0" distB="0" distL="0" distR="0" wp14:anchorId="13AE4C12" wp14:editId="20A8FCC6">
            <wp:extent cx="1586865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ija nikolov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7C8" w14:textId="77777777" w:rsidR="000C1632" w:rsidRDefault="000C1632">
      <w:pPr>
        <w:spacing w:before="5" w:line="200" w:lineRule="exact"/>
      </w:pPr>
    </w:p>
    <w:p w14:paraId="1778A2A2" w14:textId="77777777" w:rsidR="000C1632" w:rsidRDefault="004A45A0">
      <w:pPr>
        <w:spacing w:line="280" w:lineRule="exact"/>
        <w:ind w:left="100" w:right="-5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3274AA"/>
          <w:position w:val="-1"/>
          <w:sz w:val="26"/>
          <w:szCs w:val="26"/>
        </w:rPr>
        <w:t>Personal statement</w:t>
      </w:r>
    </w:p>
    <w:p w14:paraId="0A03E590" w14:textId="77777777" w:rsidR="000C1632" w:rsidRDefault="004A45A0">
      <w:pPr>
        <w:spacing w:before="60"/>
        <w:ind w:left="890" w:right="3498"/>
        <w:jc w:val="center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 w:eastAsia="Arial" w:hAnsi="Arial" w:cs="Arial"/>
          <w:color w:val="3274AA"/>
          <w:sz w:val="32"/>
          <w:szCs w:val="32"/>
        </w:rPr>
        <w:t>Sofija Nikolova</w:t>
      </w:r>
    </w:p>
    <w:p w14:paraId="528A8E71" w14:textId="77777777" w:rsidR="000C1632" w:rsidRDefault="000C1632">
      <w:pPr>
        <w:spacing w:before="6" w:line="120" w:lineRule="exact"/>
        <w:rPr>
          <w:sz w:val="12"/>
          <w:szCs w:val="12"/>
        </w:rPr>
      </w:pPr>
    </w:p>
    <w:p w14:paraId="288769AE" w14:textId="77777777" w:rsidR="000C1632" w:rsidRDefault="000C1632">
      <w:pPr>
        <w:spacing w:line="200" w:lineRule="exact"/>
      </w:pPr>
    </w:p>
    <w:p w14:paraId="6DEE0FE0" w14:textId="6713AD10" w:rsidR="000C1632" w:rsidRDefault="00442CD0">
      <w:pPr>
        <w:spacing w:before="7"/>
        <w:ind w:left="-37" w:right="2510"/>
        <w:jc w:val="center"/>
        <w:rPr>
          <w:rFonts w:ascii="Arial" w:eastAsia="Arial" w:hAnsi="Arial" w:cs="Arial"/>
          <w:sz w:val="22"/>
          <w:szCs w:val="22"/>
        </w:rPr>
        <w:sectPr w:rsidR="000C1632">
          <w:pgSz w:w="12240" w:h="15840"/>
          <w:pgMar w:top="1400" w:right="1520" w:bottom="280" w:left="1340" w:header="720" w:footer="720" w:gutter="0"/>
          <w:cols w:num="2" w:space="720" w:equalWidth="0">
            <w:col w:w="2499" w:space="288"/>
            <w:col w:w="6593"/>
          </w:cols>
        </w:sectPr>
      </w:pPr>
      <w:hyperlink r:id="rId6" w:history="1">
        <w:r w:rsidRPr="00D51D23">
          <w:rPr>
            <w:rStyle w:val="Hyperlink"/>
            <w:rFonts w:ascii="Arial" w:eastAsia="Arial" w:hAnsi="Arial" w:cs="Arial"/>
            <w:sz w:val="22"/>
            <w:szCs w:val="22"/>
          </w:rPr>
          <w:t>• 072225536• sofijanikolova1@gmail.com</w:t>
        </w:r>
      </w:hyperlink>
    </w:p>
    <w:p w14:paraId="60E3F225" w14:textId="77777777" w:rsidR="000C1632" w:rsidRDefault="000C1632">
      <w:pPr>
        <w:spacing w:before="9" w:line="200" w:lineRule="exact"/>
      </w:pPr>
    </w:p>
    <w:p w14:paraId="23CD5354" w14:textId="77777777" w:rsidR="000C1632" w:rsidRDefault="004A45A0">
      <w:pPr>
        <w:spacing w:before="34"/>
        <w:ind w:left="100" w:right="452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>Conscientious and a professional individual with experience in administration, public relations and marketing. High level of efficiency and organization, whose approach is precise and profound which results on a satisfying level.</w:t>
      </w:r>
    </w:p>
    <w:p w14:paraId="170287D9" w14:textId="77777777" w:rsidR="000C1632" w:rsidRDefault="000C1632">
      <w:pPr>
        <w:spacing w:line="200" w:lineRule="exact"/>
      </w:pPr>
    </w:p>
    <w:p w14:paraId="57224A80" w14:textId="77777777" w:rsidR="000C1632" w:rsidRDefault="000C1632">
      <w:pPr>
        <w:spacing w:before="10" w:line="260" w:lineRule="exact"/>
        <w:rPr>
          <w:sz w:val="26"/>
          <w:szCs w:val="26"/>
        </w:rPr>
      </w:pPr>
    </w:p>
    <w:p w14:paraId="5990F2F4" w14:textId="77777777" w:rsidR="000C1632" w:rsidRDefault="004A45A0">
      <w:pPr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Writing 50 words per minute</w:t>
      </w:r>
    </w:p>
    <w:p w14:paraId="28C56E68" w14:textId="77777777" w:rsidR="000C1632" w:rsidRDefault="004A45A0">
      <w:pPr>
        <w:spacing w:line="220" w:lineRule="exact"/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Experienced in Microsoft Office, including Access, Excel, Word and Microsoft PowerPoint</w:t>
      </w:r>
    </w:p>
    <w:p w14:paraId="3929579C" w14:textId="40236BF6" w:rsidR="000C1632" w:rsidRDefault="004A45A0">
      <w:pPr>
        <w:spacing w:before="10"/>
        <w:ind w:left="440"/>
        <w:rPr>
          <w:rFonts w:ascii="Arial" w:eastAsia="Arial" w:hAnsi="Arial" w:cs="Arial"/>
          <w:color w:val="212E39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Extraordinary communication skills, including writing and verbally</w:t>
      </w:r>
    </w:p>
    <w:p w14:paraId="29F19AB4" w14:textId="09521923" w:rsidR="00382E99" w:rsidRPr="00382E99" w:rsidRDefault="00382E99" w:rsidP="00382E99">
      <w:pPr>
        <w:pStyle w:val="ListParagraph"/>
        <w:numPr>
          <w:ilvl w:val="0"/>
          <w:numId w:val="6"/>
        </w:num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 </w:t>
      </w:r>
      <w:r w:rsidRPr="00382E99">
        <w:rPr>
          <w:rFonts w:ascii="Arial" w:eastAsia="Arial" w:hAnsi="Arial" w:cs="Arial"/>
          <w:color w:val="212E39"/>
        </w:rPr>
        <w:t xml:space="preserve">Photoshop </w:t>
      </w:r>
    </w:p>
    <w:p w14:paraId="2D9B023F" w14:textId="3D5C4BAE" w:rsidR="00382E99" w:rsidRPr="00382E99" w:rsidRDefault="00382E99" w:rsidP="00382E99">
      <w:pPr>
        <w:pStyle w:val="ListParagraph"/>
        <w:numPr>
          <w:ilvl w:val="0"/>
          <w:numId w:val="6"/>
        </w:num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>Google Analytics</w:t>
      </w:r>
    </w:p>
    <w:p w14:paraId="0212CE9F" w14:textId="77777777" w:rsidR="000C1632" w:rsidRDefault="000C1632">
      <w:pPr>
        <w:spacing w:before="4" w:line="180" w:lineRule="exact"/>
        <w:rPr>
          <w:sz w:val="19"/>
          <w:szCs w:val="19"/>
        </w:rPr>
      </w:pPr>
    </w:p>
    <w:p w14:paraId="268D6029" w14:textId="77777777" w:rsidR="000C1632" w:rsidRDefault="004A45A0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3274AA"/>
          <w:sz w:val="26"/>
          <w:szCs w:val="26"/>
        </w:rPr>
        <w:t>Work experience</w:t>
      </w:r>
    </w:p>
    <w:p w14:paraId="18AED9CB" w14:textId="77777777" w:rsidR="000C1632" w:rsidRDefault="000C1632">
      <w:pPr>
        <w:spacing w:before="20" w:line="220" w:lineRule="exact"/>
        <w:rPr>
          <w:sz w:val="22"/>
          <w:szCs w:val="22"/>
        </w:rPr>
      </w:pPr>
    </w:p>
    <w:p w14:paraId="06E60383" w14:textId="77777777" w:rsidR="000C1632" w:rsidRDefault="004A45A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12E39"/>
          <w:sz w:val="24"/>
          <w:szCs w:val="24"/>
        </w:rPr>
        <w:t>Public relations/ Marketing manager, Hotel Ovche Pole</w:t>
      </w:r>
    </w:p>
    <w:p w14:paraId="412165FF" w14:textId="77777777" w:rsidR="000C1632" w:rsidRDefault="004A45A0">
      <w:pPr>
        <w:spacing w:before="21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47A4F3"/>
        </w:rPr>
        <w:t>(June 2011 – April 2012)</w:t>
      </w:r>
    </w:p>
    <w:p w14:paraId="3952C453" w14:textId="77777777" w:rsidR="000C1632" w:rsidRDefault="000C1632">
      <w:pPr>
        <w:spacing w:before="2" w:line="260" w:lineRule="exact"/>
        <w:rPr>
          <w:sz w:val="26"/>
          <w:szCs w:val="26"/>
        </w:rPr>
      </w:pPr>
    </w:p>
    <w:p w14:paraId="37427214" w14:textId="77777777" w:rsidR="000C1632" w:rsidRDefault="004A45A0">
      <w:pPr>
        <w:tabs>
          <w:tab w:val="left" w:pos="780"/>
        </w:tabs>
        <w:spacing w:line="220" w:lineRule="exact"/>
        <w:ind w:left="797" w:right="444" w:hanging="357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>•</w:t>
      </w:r>
      <w:r>
        <w:rPr>
          <w:rFonts w:ascii="Arial" w:eastAsia="Arial" w:hAnsi="Arial" w:cs="Arial"/>
          <w:color w:val="212E39"/>
        </w:rPr>
        <w:tab/>
      </w:r>
      <w:r>
        <w:rPr>
          <w:rFonts w:ascii="Arial" w:eastAsia="Arial" w:hAnsi="Arial" w:cs="Arial"/>
          <w:color w:val="000000"/>
        </w:rPr>
        <w:t>Establishing a professional and friendly impressionof the company and giving support to the clients for a further collaboration</w:t>
      </w:r>
    </w:p>
    <w:p w14:paraId="0B1F3F83" w14:textId="77777777" w:rsidR="000C1632" w:rsidRDefault="004A45A0">
      <w:pPr>
        <w:tabs>
          <w:tab w:val="left" w:pos="780"/>
        </w:tabs>
        <w:spacing w:before="20" w:line="220" w:lineRule="exact"/>
        <w:ind w:left="797" w:right="76" w:hanging="357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>•</w:t>
      </w:r>
      <w:r>
        <w:rPr>
          <w:rFonts w:ascii="Arial" w:eastAsia="Arial" w:hAnsi="Arial" w:cs="Arial"/>
          <w:color w:val="212E39"/>
        </w:rPr>
        <w:tab/>
        <w:t>Responsibility for maintaining press conferences, preparations and design</w:t>
      </w:r>
      <w:r>
        <w:rPr>
          <w:rFonts w:ascii="Arial" w:eastAsia="Arial" w:hAnsi="Arial" w:cs="Arial"/>
          <w:color w:val="212E39"/>
          <w:spacing w:val="55"/>
        </w:rPr>
        <w:t xml:space="preserve"> </w:t>
      </w:r>
      <w:r>
        <w:rPr>
          <w:rFonts w:ascii="Arial" w:eastAsia="Arial" w:hAnsi="Arial" w:cs="Arial"/>
          <w:color w:val="212E39"/>
        </w:rPr>
        <w:t>of presentations and brochures, leading the main books, ledgers</w:t>
      </w:r>
    </w:p>
    <w:p w14:paraId="48D43AB0" w14:textId="77777777" w:rsidR="000C1632" w:rsidRDefault="004A45A0">
      <w:pPr>
        <w:spacing w:before="8"/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Organizing business meetings and liaising with clients</w:t>
      </w:r>
    </w:p>
    <w:p w14:paraId="10DC5153" w14:textId="77777777" w:rsidR="000C1632" w:rsidRDefault="004A45A0">
      <w:pPr>
        <w:spacing w:line="260" w:lineRule="exact"/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  <w:sz w:val="24"/>
          <w:szCs w:val="24"/>
        </w:rPr>
        <w:t xml:space="preserve">•   </w:t>
      </w:r>
      <w:r>
        <w:rPr>
          <w:rFonts w:ascii="Arial" w:eastAsia="Arial" w:hAnsi="Arial" w:cs="Arial"/>
          <w:color w:val="212E39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12E39"/>
        </w:rPr>
        <w:t>Always ensuring high level of efficiency of the management in the company</w:t>
      </w:r>
    </w:p>
    <w:p w14:paraId="6F289964" w14:textId="77777777" w:rsidR="000C1632" w:rsidRDefault="000C1632">
      <w:pPr>
        <w:spacing w:before="4" w:line="100" w:lineRule="exact"/>
        <w:rPr>
          <w:sz w:val="10"/>
          <w:szCs w:val="10"/>
        </w:rPr>
      </w:pPr>
    </w:p>
    <w:p w14:paraId="03919308" w14:textId="77777777" w:rsidR="000C1632" w:rsidRDefault="000C1632">
      <w:pPr>
        <w:spacing w:line="200" w:lineRule="exact"/>
      </w:pPr>
    </w:p>
    <w:p w14:paraId="02C25D92" w14:textId="77777777" w:rsidR="000C1632" w:rsidRDefault="004A45A0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12E39"/>
          <w:sz w:val="24"/>
          <w:szCs w:val="24"/>
        </w:rPr>
        <w:t>Clerk for legal activities, Law sector, Municipality of Sveti Nikole</w:t>
      </w:r>
    </w:p>
    <w:p w14:paraId="758C5E56" w14:textId="77777777" w:rsidR="000C1632" w:rsidRDefault="004A45A0">
      <w:pPr>
        <w:spacing w:before="21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47A4F3"/>
        </w:rPr>
        <w:t>(June 2014– September 2014)</w:t>
      </w:r>
    </w:p>
    <w:p w14:paraId="250C0135" w14:textId="77777777" w:rsidR="000C1632" w:rsidRDefault="000C1632">
      <w:pPr>
        <w:spacing w:before="10" w:line="240" w:lineRule="exact"/>
        <w:rPr>
          <w:sz w:val="24"/>
          <w:szCs w:val="24"/>
        </w:rPr>
      </w:pPr>
    </w:p>
    <w:p w14:paraId="58971150" w14:textId="77777777" w:rsidR="000C1632" w:rsidRDefault="004A45A0">
      <w:pPr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Maintaining and organizing the archive system of the company</w:t>
      </w:r>
    </w:p>
    <w:p w14:paraId="368019B5" w14:textId="77777777" w:rsidR="000C1632" w:rsidRDefault="004A45A0">
      <w:pPr>
        <w:spacing w:before="10"/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Answered incoming calls</w:t>
      </w:r>
    </w:p>
    <w:p w14:paraId="6B6700F4" w14:textId="77777777" w:rsidR="000C1632" w:rsidRDefault="004A45A0">
      <w:pPr>
        <w:spacing w:line="220" w:lineRule="exact"/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Typed all necessary documents and correspondence as required</w:t>
      </w:r>
    </w:p>
    <w:p w14:paraId="699C866D" w14:textId="77777777" w:rsidR="000C1632" w:rsidRDefault="004A45A0">
      <w:pPr>
        <w:spacing w:before="10"/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Printing notes as required</w:t>
      </w:r>
    </w:p>
    <w:p w14:paraId="34DDF21E" w14:textId="77777777" w:rsidR="000C1632" w:rsidRDefault="004A45A0">
      <w:pPr>
        <w:spacing w:line="220" w:lineRule="exact"/>
        <w:ind w:left="440"/>
        <w:rPr>
          <w:rFonts w:ascii="Arial" w:eastAsia="Arial" w:hAnsi="Arial" w:cs="Arial"/>
        </w:rPr>
        <w:sectPr w:rsidR="000C1632">
          <w:type w:val="continuous"/>
          <w:pgSz w:w="12240" w:h="15840"/>
          <w:pgMar w:top="1400" w:right="152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212E39"/>
        </w:rPr>
        <w:t xml:space="preserve">•    </w:t>
      </w:r>
      <w:r>
        <w:rPr>
          <w:rFonts w:ascii="Arial" w:eastAsia="Arial" w:hAnsi="Arial" w:cs="Arial"/>
          <w:color w:val="212E39"/>
          <w:spacing w:val="10"/>
        </w:rPr>
        <w:t xml:space="preserve"> </w:t>
      </w:r>
      <w:r>
        <w:rPr>
          <w:rFonts w:ascii="Arial" w:eastAsia="Arial" w:hAnsi="Arial" w:cs="Arial"/>
          <w:color w:val="212E39"/>
        </w:rPr>
        <w:t>Decision making in the municipality for legal advice</w:t>
      </w:r>
    </w:p>
    <w:p w14:paraId="419E3FAA" w14:textId="77777777" w:rsidR="000C1632" w:rsidRDefault="004A45A0">
      <w:pPr>
        <w:spacing w:before="7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12E39"/>
          <w:sz w:val="24"/>
          <w:szCs w:val="24"/>
        </w:rPr>
        <w:lastRenderedPageBreak/>
        <w:t>PR and Marketing account, TV Nova, Skopje, Macedonia</w:t>
      </w:r>
    </w:p>
    <w:p w14:paraId="6EFD43A2" w14:textId="77777777" w:rsidR="000C1632" w:rsidRDefault="004A45A0">
      <w:pPr>
        <w:spacing w:before="1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8CB2E1"/>
          <w:spacing w:val="-7"/>
        </w:rPr>
        <w:t>(</w:t>
      </w:r>
      <w:r>
        <w:rPr>
          <w:rFonts w:ascii="Arial" w:eastAsia="Arial" w:hAnsi="Arial" w:cs="Arial"/>
          <w:i/>
          <w:color w:val="548DD4"/>
          <w:spacing w:val="4"/>
        </w:rPr>
        <w:t>O</w:t>
      </w:r>
      <w:r>
        <w:rPr>
          <w:rFonts w:ascii="Arial" w:eastAsia="Arial" w:hAnsi="Arial" w:cs="Arial"/>
          <w:i/>
          <w:color w:val="548DD4"/>
        </w:rPr>
        <w:t>c</w:t>
      </w:r>
      <w:r>
        <w:rPr>
          <w:rFonts w:ascii="Arial" w:eastAsia="Arial" w:hAnsi="Arial" w:cs="Arial"/>
          <w:i/>
          <w:color w:val="548DD4"/>
          <w:spacing w:val="4"/>
        </w:rPr>
        <w:t>t</w:t>
      </w:r>
      <w:r>
        <w:rPr>
          <w:rFonts w:ascii="Arial" w:eastAsia="Arial" w:hAnsi="Arial" w:cs="Arial"/>
          <w:i/>
          <w:color w:val="548DD4"/>
          <w:spacing w:val="-11"/>
        </w:rPr>
        <w:t>o</w:t>
      </w:r>
      <w:r>
        <w:rPr>
          <w:rFonts w:ascii="Arial" w:eastAsia="Arial" w:hAnsi="Arial" w:cs="Arial"/>
          <w:i/>
          <w:color w:val="548DD4"/>
          <w:spacing w:val="9"/>
        </w:rPr>
        <w:t>b</w:t>
      </w:r>
      <w:r>
        <w:rPr>
          <w:rFonts w:ascii="Arial" w:eastAsia="Arial" w:hAnsi="Arial" w:cs="Arial"/>
          <w:i/>
          <w:color w:val="548DD4"/>
          <w:spacing w:val="-11"/>
        </w:rPr>
        <w:t>e</w:t>
      </w:r>
      <w:r>
        <w:rPr>
          <w:rFonts w:ascii="Arial" w:eastAsia="Arial" w:hAnsi="Arial" w:cs="Arial"/>
          <w:i/>
          <w:color w:val="548DD4"/>
        </w:rPr>
        <w:t>r</w:t>
      </w:r>
      <w:r>
        <w:rPr>
          <w:rFonts w:ascii="Arial" w:eastAsia="Arial" w:hAnsi="Arial" w:cs="Arial"/>
          <w:i/>
          <w:color w:val="548DD4"/>
          <w:spacing w:val="-2"/>
        </w:rPr>
        <w:t xml:space="preserve"> </w:t>
      </w:r>
      <w:r>
        <w:rPr>
          <w:rFonts w:ascii="Arial" w:eastAsia="Arial" w:hAnsi="Arial" w:cs="Arial"/>
          <w:i/>
          <w:color w:val="548DD4"/>
          <w:spacing w:val="9"/>
        </w:rPr>
        <w:t>2</w:t>
      </w:r>
      <w:r>
        <w:rPr>
          <w:rFonts w:ascii="Arial" w:eastAsia="Arial" w:hAnsi="Arial" w:cs="Arial"/>
          <w:i/>
          <w:color w:val="548DD4"/>
          <w:spacing w:val="-11"/>
        </w:rPr>
        <w:t>0</w:t>
      </w:r>
      <w:r>
        <w:rPr>
          <w:rFonts w:ascii="Arial" w:eastAsia="Arial" w:hAnsi="Arial" w:cs="Arial"/>
          <w:i/>
          <w:color w:val="548DD4"/>
          <w:spacing w:val="9"/>
        </w:rPr>
        <w:t>1</w:t>
      </w:r>
      <w:r>
        <w:rPr>
          <w:rFonts w:ascii="Arial" w:eastAsia="Arial" w:hAnsi="Arial" w:cs="Arial"/>
          <w:i/>
          <w:color w:val="548DD4"/>
        </w:rPr>
        <w:t>6</w:t>
      </w:r>
      <w:r>
        <w:rPr>
          <w:rFonts w:ascii="Arial" w:eastAsia="Arial" w:hAnsi="Arial" w:cs="Arial"/>
          <w:i/>
          <w:color w:val="548DD4"/>
          <w:spacing w:val="13"/>
        </w:rPr>
        <w:t xml:space="preserve"> </w:t>
      </w:r>
      <w:r>
        <w:rPr>
          <w:rFonts w:ascii="Arial" w:eastAsia="Arial" w:hAnsi="Arial" w:cs="Arial"/>
          <w:i/>
          <w:color w:val="548DD4"/>
          <w:spacing w:val="-7"/>
        </w:rPr>
        <w:t>-</w:t>
      </w:r>
      <w:r>
        <w:rPr>
          <w:rFonts w:ascii="Arial" w:eastAsia="Arial" w:hAnsi="Arial" w:cs="Arial"/>
          <w:i/>
          <w:color w:val="548DD4"/>
          <w:spacing w:val="9"/>
        </w:rPr>
        <w:t>p</w:t>
      </w:r>
      <w:r>
        <w:rPr>
          <w:rFonts w:ascii="Arial" w:eastAsia="Arial" w:hAnsi="Arial" w:cs="Arial"/>
          <w:i/>
          <w:color w:val="548DD4"/>
          <w:spacing w:val="-7"/>
        </w:rPr>
        <w:t>r</w:t>
      </w:r>
      <w:r>
        <w:rPr>
          <w:rFonts w:ascii="Arial" w:eastAsia="Arial" w:hAnsi="Arial" w:cs="Arial"/>
          <w:i/>
          <w:color w:val="548DD4"/>
          <w:spacing w:val="-11"/>
        </w:rPr>
        <w:t>e</w:t>
      </w:r>
      <w:r>
        <w:rPr>
          <w:rFonts w:ascii="Arial" w:eastAsia="Arial" w:hAnsi="Arial" w:cs="Arial"/>
          <w:i/>
          <w:color w:val="548DD4"/>
        </w:rPr>
        <w:t>s</w:t>
      </w:r>
      <w:r>
        <w:rPr>
          <w:rFonts w:ascii="Arial" w:eastAsia="Arial" w:hAnsi="Arial" w:cs="Arial"/>
          <w:i/>
          <w:color w:val="548DD4"/>
          <w:spacing w:val="9"/>
        </w:rPr>
        <w:t>en</w:t>
      </w:r>
      <w:r>
        <w:rPr>
          <w:rFonts w:ascii="Arial" w:eastAsia="Arial" w:hAnsi="Arial" w:cs="Arial"/>
          <w:i/>
          <w:color w:val="548DD4"/>
          <w:spacing w:val="-16"/>
        </w:rPr>
        <w:t>t</w:t>
      </w:r>
      <w:r>
        <w:rPr>
          <w:rFonts w:ascii="Arial" w:eastAsia="Arial" w:hAnsi="Arial" w:cs="Arial"/>
          <w:i/>
          <w:color w:val="548DD4"/>
        </w:rPr>
        <w:t>)</w:t>
      </w:r>
    </w:p>
    <w:p w14:paraId="051886C1" w14:textId="77777777" w:rsidR="000C1632" w:rsidRDefault="000C1632">
      <w:pPr>
        <w:spacing w:before="10" w:line="240" w:lineRule="exact"/>
        <w:rPr>
          <w:sz w:val="24"/>
          <w:szCs w:val="24"/>
        </w:rPr>
      </w:pPr>
    </w:p>
    <w:p w14:paraId="18F658FB" w14:textId="77777777" w:rsidR="000C1632" w:rsidRDefault="004A45A0">
      <w:pPr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Promoting the outer look of the company</w:t>
      </w:r>
    </w:p>
    <w:p w14:paraId="3DC057DF" w14:textId="77777777" w:rsidR="000C1632" w:rsidRDefault="004A45A0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Liaising and consulting with clients  with clients</w:t>
      </w:r>
    </w:p>
    <w:p w14:paraId="16F7D2D1" w14:textId="77777777" w:rsidR="000C1632" w:rsidRDefault="004A45A0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Team building</w:t>
      </w:r>
    </w:p>
    <w:p w14:paraId="3C5F565F" w14:textId="77777777" w:rsidR="000C1632" w:rsidRDefault="004A45A0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Exploring the market</w:t>
      </w:r>
    </w:p>
    <w:p w14:paraId="30814810" w14:textId="77777777" w:rsidR="000C1632" w:rsidRDefault="004A45A0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Making agreements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and deals with clients</w:t>
      </w:r>
    </w:p>
    <w:p w14:paraId="6AB66793" w14:textId="77777777" w:rsidR="000C1632" w:rsidRDefault="004A45A0">
      <w:pPr>
        <w:spacing w:before="2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Evaluations of danger of crisis for the company</w:t>
      </w:r>
    </w:p>
    <w:p w14:paraId="72B06377" w14:textId="77777777" w:rsidR="000C1632" w:rsidRDefault="000C1632">
      <w:pPr>
        <w:spacing w:before="3" w:line="180" w:lineRule="exact"/>
        <w:rPr>
          <w:sz w:val="19"/>
          <w:szCs w:val="19"/>
        </w:rPr>
      </w:pPr>
    </w:p>
    <w:p w14:paraId="73E4D01A" w14:textId="77777777" w:rsidR="000C1632" w:rsidRDefault="004A45A0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Consultant, Radio Hepi within TV Nova</w:t>
      </w:r>
    </w:p>
    <w:p w14:paraId="2C1069A9" w14:textId="77777777" w:rsidR="000C1632" w:rsidRDefault="000C1632">
      <w:pPr>
        <w:spacing w:before="17" w:line="200" w:lineRule="exact"/>
      </w:pPr>
    </w:p>
    <w:p w14:paraId="0CB247BF" w14:textId="77777777" w:rsidR="000C1632" w:rsidRDefault="004A45A0">
      <w:pPr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Marketing consultant</w:t>
      </w:r>
    </w:p>
    <w:p w14:paraId="2E772B93" w14:textId="77777777" w:rsidR="000C1632" w:rsidRDefault="004A45A0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Work with clients</w:t>
      </w:r>
    </w:p>
    <w:p w14:paraId="2CCF814B" w14:textId="77777777" w:rsidR="000C1632" w:rsidRPr="008F1ACB" w:rsidRDefault="000C1632">
      <w:pPr>
        <w:spacing w:before="9" w:line="180" w:lineRule="exact"/>
        <w:rPr>
          <w:sz w:val="28"/>
          <w:szCs w:val="28"/>
        </w:rPr>
      </w:pPr>
    </w:p>
    <w:p w14:paraId="2F9FDA63" w14:textId="77777777" w:rsidR="000C1632" w:rsidRPr="008F1ACB" w:rsidRDefault="004A45A0">
      <w:pPr>
        <w:ind w:left="100"/>
        <w:rPr>
          <w:rFonts w:ascii="Arial" w:eastAsia="Arial" w:hAnsi="Arial" w:cs="Arial"/>
          <w:sz w:val="28"/>
          <w:szCs w:val="28"/>
        </w:rPr>
      </w:pPr>
      <w:r w:rsidRPr="008F1ACB">
        <w:rPr>
          <w:rFonts w:ascii="Arial" w:eastAsia="Arial" w:hAnsi="Arial" w:cs="Arial"/>
          <w:b/>
          <w:sz w:val="28"/>
          <w:szCs w:val="28"/>
        </w:rPr>
        <w:t>Manager of a marketing agency, Pulse Media, Skopje</w:t>
      </w:r>
    </w:p>
    <w:p w14:paraId="2289CE06" w14:textId="77777777" w:rsidR="000C1632" w:rsidRDefault="000C1632">
      <w:pPr>
        <w:spacing w:before="10" w:line="200" w:lineRule="exact"/>
      </w:pPr>
    </w:p>
    <w:p w14:paraId="1BB18FA7" w14:textId="77777777" w:rsidR="000C1632" w:rsidRDefault="004A45A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color w:val="C6D9F0"/>
          <w:spacing w:val="-7"/>
        </w:rPr>
        <w:t>(</w:t>
      </w:r>
      <w:r>
        <w:rPr>
          <w:rFonts w:ascii="Arial" w:eastAsia="Arial" w:hAnsi="Arial" w:cs="Arial"/>
          <w:b/>
          <w:i/>
          <w:color w:val="8DB3E2"/>
          <w:spacing w:val="7"/>
        </w:rPr>
        <w:t>S</w:t>
      </w:r>
      <w:r>
        <w:rPr>
          <w:rFonts w:ascii="Arial" w:eastAsia="Arial" w:hAnsi="Arial" w:cs="Arial"/>
          <w:b/>
          <w:i/>
          <w:color w:val="8DB3E2"/>
          <w:spacing w:val="-11"/>
        </w:rPr>
        <w:t>e</w:t>
      </w:r>
      <w:r>
        <w:rPr>
          <w:rFonts w:ascii="Arial" w:eastAsia="Arial" w:hAnsi="Arial" w:cs="Arial"/>
          <w:b/>
          <w:i/>
          <w:color w:val="8DB3E2"/>
          <w:spacing w:val="-2"/>
        </w:rPr>
        <w:t>p</w:t>
      </w:r>
      <w:r>
        <w:rPr>
          <w:rFonts w:ascii="Arial" w:eastAsia="Arial" w:hAnsi="Arial" w:cs="Arial"/>
          <w:b/>
          <w:i/>
          <w:color w:val="8DB3E2"/>
          <w:spacing w:val="13"/>
        </w:rPr>
        <w:t>t</w:t>
      </w:r>
      <w:r>
        <w:rPr>
          <w:rFonts w:ascii="Arial" w:eastAsia="Arial" w:hAnsi="Arial" w:cs="Arial"/>
          <w:b/>
          <w:i/>
          <w:color w:val="8DB3E2"/>
          <w:spacing w:val="-11"/>
        </w:rPr>
        <w:t>e</w:t>
      </w:r>
      <w:r>
        <w:rPr>
          <w:rFonts w:ascii="Arial" w:eastAsia="Arial" w:hAnsi="Arial" w:cs="Arial"/>
          <w:b/>
          <w:i/>
          <w:color w:val="8DB3E2"/>
          <w:spacing w:val="2"/>
        </w:rPr>
        <w:t>m</w:t>
      </w:r>
      <w:r>
        <w:rPr>
          <w:rFonts w:ascii="Arial" w:eastAsia="Arial" w:hAnsi="Arial" w:cs="Arial"/>
          <w:b/>
          <w:i/>
          <w:color w:val="8DB3E2"/>
          <w:spacing w:val="-2"/>
        </w:rPr>
        <w:t>b</w:t>
      </w:r>
      <w:r>
        <w:rPr>
          <w:rFonts w:ascii="Arial" w:eastAsia="Arial" w:hAnsi="Arial" w:cs="Arial"/>
          <w:b/>
          <w:i/>
          <w:color w:val="8DB3E2"/>
          <w:spacing w:val="9"/>
        </w:rPr>
        <w:t>e</w:t>
      </w:r>
      <w:r>
        <w:rPr>
          <w:rFonts w:ascii="Arial" w:eastAsia="Arial" w:hAnsi="Arial" w:cs="Arial"/>
          <w:b/>
          <w:i/>
          <w:color w:val="8DB3E2"/>
        </w:rPr>
        <w:t>r</w:t>
      </w:r>
      <w:r>
        <w:rPr>
          <w:rFonts w:ascii="Arial" w:eastAsia="Arial" w:hAnsi="Arial" w:cs="Arial"/>
          <w:b/>
          <w:i/>
          <w:color w:val="8DB3E2"/>
          <w:spacing w:val="-13"/>
        </w:rPr>
        <w:t xml:space="preserve"> </w:t>
      </w:r>
      <w:r>
        <w:rPr>
          <w:rFonts w:ascii="Arial" w:eastAsia="Arial" w:hAnsi="Arial" w:cs="Arial"/>
          <w:b/>
          <w:i/>
          <w:color w:val="8DB3E2"/>
          <w:spacing w:val="9"/>
        </w:rPr>
        <w:t>20</w:t>
      </w:r>
      <w:r>
        <w:rPr>
          <w:rFonts w:ascii="Arial" w:eastAsia="Arial" w:hAnsi="Arial" w:cs="Arial"/>
          <w:b/>
          <w:i/>
          <w:color w:val="8DB3E2"/>
          <w:spacing w:val="-11"/>
        </w:rPr>
        <w:t>1</w:t>
      </w:r>
      <w:r>
        <w:rPr>
          <w:rFonts w:ascii="Arial" w:eastAsia="Arial" w:hAnsi="Arial" w:cs="Arial"/>
          <w:b/>
          <w:i/>
          <w:color w:val="8DB3E2"/>
        </w:rPr>
        <w:t>7</w:t>
      </w:r>
      <w:r>
        <w:rPr>
          <w:rFonts w:ascii="Arial" w:eastAsia="Arial" w:hAnsi="Arial" w:cs="Arial"/>
          <w:b/>
          <w:i/>
          <w:color w:val="8DB3E2"/>
          <w:spacing w:val="13"/>
        </w:rPr>
        <w:t xml:space="preserve"> </w:t>
      </w:r>
      <w:r>
        <w:rPr>
          <w:rFonts w:ascii="Arial" w:eastAsia="Arial" w:hAnsi="Arial" w:cs="Arial"/>
          <w:b/>
          <w:i/>
          <w:color w:val="8DB3E2"/>
        </w:rPr>
        <w:t>–</w:t>
      </w:r>
      <w:r>
        <w:rPr>
          <w:rFonts w:ascii="Arial" w:eastAsia="Arial" w:hAnsi="Arial" w:cs="Arial"/>
          <w:b/>
          <w:i/>
          <w:color w:val="8DB3E2"/>
          <w:spacing w:val="-7"/>
        </w:rPr>
        <w:t xml:space="preserve"> </w:t>
      </w:r>
      <w:r>
        <w:rPr>
          <w:rFonts w:ascii="Arial" w:eastAsia="Arial" w:hAnsi="Arial" w:cs="Arial"/>
          <w:b/>
          <w:i/>
          <w:color w:val="8DB3E2"/>
          <w:spacing w:val="-2"/>
        </w:rPr>
        <w:t>p</w:t>
      </w:r>
      <w:r>
        <w:rPr>
          <w:rFonts w:ascii="Arial" w:eastAsia="Arial" w:hAnsi="Arial" w:cs="Arial"/>
          <w:b/>
          <w:i/>
          <w:color w:val="8DB3E2"/>
          <w:spacing w:val="2"/>
        </w:rPr>
        <w:t>r</w:t>
      </w:r>
      <w:r>
        <w:rPr>
          <w:rFonts w:ascii="Arial" w:eastAsia="Arial" w:hAnsi="Arial" w:cs="Arial"/>
          <w:b/>
          <w:i/>
          <w:color w:val="8DB3E2"/>
          <w:spacing w:val="9"/>
        </w:rPr>
        <w:t>e</w:t>
      </w:r>
      <w:r>
        <w:rPr>
          <w:rFonts w:ascii="Arial" w:eastAsia="Arial" w:hAnsi="Arial" w:cs="Arial"/>
          <w:b/>
          <w:i/>
          <w:color w:val="8DB3E2"/>
          <w:spacing w:val="-11"/>
        </w:rPr>
        <w:t>s</w:t>
      </w:r>
      <w:r>
        <w:rPr>
          <w:rFonts w:ascii="Arial" w:eastAsia="Arial" w:hAnsi="Arial" w:cs="Arial"/>
          <w:b/>
          <w:i/>
          <w:color w:val="8DB3E2"/>
          <w:spacing w:val="9"/>
        </w:rPr>
        <w:t>e</w:t>
      </w:r>
      <w:r>
        <w:rPr>
          <w:rFonts w:ascii="Arial" w:eastAsia="Arial" w:hAnsi="Arial" w:cs="Arial"/>
          <w:b/>
          <w:i/>
          <w:color w:val="8DB3E2"/>
          <w:spacing w:val="-2"/>
        </w:rPr>
        <w:t>n</w:t>
      </w:r>
      <w:r>
        <w:rPr>
          <w:rFonts w:ascii="Arial" w:eastAsia="Arial" w:hAnsi="Arial" w:cs="Arial"/>
          <w:b/>
          <w:i/>
          <w:color w:val="8DB3E2"/>
          <w:spacing w:val="-7"/>
        </w:rPr>
        <w:t>t</w:t>
      </w:r>
      <w:r>
        <w:rPr>
          <w:rFonts w:ascii="Arial" w:eastAsia="Arial" w:hAnsi="Arial" w:cs="Arial"/>
          <w:b/>
          <w:i/>
          <w:color w:val="8DB3E2"/>
        </w:rPr>
        <w:t>)</w:t>
      </w:r>
    </w:p>
    <w:p w14:paraId="05E0BA7C" w14:textId="77777777" w:rsidR="000C1632" w:rsidRDefault="000C1632">
      <w:pPr>
        <w:spacing w:before="10" w:line="200" w:lineRule="exact"/>
      </w:pPr>
    </w:p>
    <w:p w14:paraId="195EDF19" w14:textId="70F9D2FD" w:rsidR="000C1632" w:rsidRDefault="00976F32" w:rsidP="00976F32">
      <w:pPr>
        <w:rPr>
          <w:rFonts w:ascii="Arial" w:eastAsia="Arial" w:hAnsi="Arial" w:cs="Arial"/>
        </w:rPr>
      </w:pPr>
      <w:r>
        <w:rPr>
          <w:w w:val="131"/>
        </w:rPr>
        <w:t xml:space="preserve">      </w:t>
      </w:r>
      <w:r w:rsidR="004A45A0">
        <w:rPr>
          <w:w w:val="131"/>
        </w:rPr>
        <w:t xml:space="preserve">•   </w:t>
      </w:r>
      <w:r w:rsidR="004A45A0">
        <w:rPr>
          <w:spacing w:val="6"/>
          <w:w w:val="131"/>
        </w:rPr>
        <w:t xml:space="preserve"> </w:t>
      </w:r>
      <w:r w:rsidR="004A45A0">
        <w:rPr>
          <w:rFonts w:ascii="Arial" w:eastAsia="Arial" w:hAnsi="Arial" w:cs="Arial"/>
        </w:rPr>
        <w:t>Liaising</w:t>
      </w:r>
      <w:r w:rsidR="004A45A0">
        <w:rPr>
          <w:rFonts w:ascii="Arial" w:eastAsia="Arial" w:hAnsi="Arial" w:cs="Arial"/>
          <w:spacing w:val="-11"/>
        </w:rPr>
        <w:t xml:space="preserve"> </w:t>
      </w:r>
      <w:r w:rsidR="004A45A0">
        <w:rPr>
          <w:rFonts w:ascii="Arial" w:eastAsia="Arial" w:hAnsi="Arial" w:cs="Arial"/>
        </w:rPr>
        <w:t>with</w:t>
      </w:r>
      <w:r w:rsidR="004A45A0">
        <w:rPr>
          <w:rFonts w:ascii="Arial" w:eastAsia="Arial" w:hAnsi="Arial" w:cs="Arial"/>
          <w:spacing w:val="2"/>
        </w:rPr>
        <w:t xml:space="preserve"> </w:t>
      </w:r>
      <w:r w:rsidR="004A45A0">
        <w:rPr>
          <w:rFonts w:ascii="Arial" w:eastAsia="Arial" w:hAnsi="Arial" w:cs="Arial"/>
        </w:rPr>
        <w:t>clients</w:t>
      </w:r>
    </w:p>
    <w:p w14:paraId="67A17076" w14:textId="65094CD7" w:rsidR="000C1632" w:rsidRDefault="00976F32" w:rsidP="00976F32">
      <w:pPr>
        <w:spacing w:before="9"/>
        <w:rPr>
          <w:rFonts w:ascii="Arial" w:eastAsia="Arial" w:hAnsi="Arial" w:cs="Arial"/>
        </w:rPr>
      </w:pPr>
      <w:r>
        <w:rPr>
          <w:w w:val="131"/>
        </w:rPr>
        <w:t xml:space="preserve">      </w:t>
      </w:r>
      <w:r w:rsidR="004A45A0">
        <w:rPr>
          <w:w w:val="131"/>
        </w:rPr>
        <w:t xml:space="preserve">•   </w:t>
      </w:r>
      <w:r w:rsidR="004A45A0">
        <w:rPr>
          <w:spacing w:val="6"/>
          <w:w w:val="131"/>
        </w:rPr>
        <w:t xml:space="preserve"> </w:t>
      </w:r>
      <w:r w:rsidR="004A45A0">
        <w:rPr>
          <w:rFonts w:ascii="Arial" w:eastAsia="Arial" w:hAnsi="Arial" w:cs="Arial"/>
        </w:rPr>
        <w:t>Creating</w:t>
      </w:r>
      <w:r w:rsidR="004A45A0">
        <w:rPr>
          <w:rFonts w:ascii="Arial" w:eastAsia="Arial" w:hAnsi="Arial" w:cs="Arial"/>
          <w:spacing w:val="-1"/>
        </w:rPr>
        <w:t xml:space="preserve"> </w:t>
      </w:r>
      <w:r w:rsidR="004A45A0">
        <w:rPr>
          <w:rFonts w:ascii="Arial" w:eastAsia="Arial" w:hAnsi="Arial" w:cs="Arial"/>
        </w:rPr>
        <w:t>a</w:t>
      </w:r>
      <w:r w:rsidR="004A45A0">
        <w:rPr>
          <w:rFonts w:ascii="Arial" w:eastAsia="Arial" w:hAnsi="Arial" w:cs="Arial"/>
          <w:spacing w:val="-7"/>
        </w:rPr>
        <w:t xml:space="preserve"> </w:t>
      </w:r>
      <w:r w:rsidR="004A45A0">
        <w:rPr>
          <w:rFonts w:ascii="Arial" w:eastAsia="Arial" w:hAnsi="Arial" w:cs="Arial"/>
        </w:rPr>
        <w:t>marketing</w:t>
      </w:r>
      <w:r w:rsidR="004A45A0">
        <w:rPr>
          <w:rFonts w:ascii="Arial" w:eastAsia="Arial" w:hAnsi="Arial" w:cs="Arial"/>
          <w:spacing w:val="1"/>
        </w:rPr>
        <w:t xml:space="preserve"> </w:t>
      </w:r>
      <w:r w:rsidR="004A45A0">
        <w:rPr>
          <w:rFonts w:ascii="Arial" w:eastAsia="Arial" w:hAnsi="Arial" w:cs="Arial"/>
        </w:rPr>
        <w:t>plan</w:t>
      </w:r>
    </w:p>
    <w:p w14:paraId="3764496B" w14:textId="4BBEE9D1" w:rsidR="000C1632" w:rsidRDefault="00976F32" w:rsidP="00976F32">
      <w:pPr>
        <w:spacing w:before="29"/>
        <w:rPr>
          <w:rFonts w:ascii="Arial" w:eastAsia="Arial" w:hAnsi="Arial" w:cs="Arial"/>
        </w:rPr>
      </w:pPr>
      <w:r>
        <w:rPr>
          <w:w w:val="131"/>
        </w:rPr>
        <w:t xml:space="preserve">      </w:t>
      </w:r>
      <w:r w:rsidR="004A45A0">
        <w:rPr>
          <w:w w:val="131"/>
        </w:rPr>
        <w:t xml:space="preserve">•   </w:t>
      </w:r>
      <w:r w:rsidR="004A45A0">
        <w:rPr>
          <w:spacing w:val="6"/>
          <w:w w:val="131"/>
        </w:rPr>
        <w:t xml:space="preserve"> </w:t>
      </w:r>
      <w:r w:rsidR="004A45A0">
        <w:rPr>
          <w:rFonts w:ascii="Arial" w:eastAsia="Arial" w:hAnsi="Arial" w:cs="Arial"/>
        </w:rPr>
        <w:t>Maintaining</w:t>
      </w:r>
      <w:r w:rsidR="004A45A0">
        <w:rPr>
          <w:rFonts w:ascii="Arial" w:eastAsia="Arial" w:hAnsi="Arial" w:cs="Arial"/>
          <w:spacing w:val="-11"/>
        </w:rPr>
        <w:t xml:space="preserve"> </w:t>
      </w:r>
      <w:r w:rsidR="004A45A0">
        <w:rPr>
          <w:rFonts w:ascii="Arial" w:eastAsia="Arial" w:hAnsi="Arial" w:cs="Arial"/>
        </w:rPr>
        <w:t>contact</w:t>
      </w:r>
      <w:r w:rsidR="004A45A0">
        <w:rPr>
          <w:rFonts w:ascii="Arial" w:eastAsia="Arial" w:hAnsi="Arial" w:cs="Arial"/>
          <w:spacing w:val="6"/>
        </w:rPr>
        <w:t xml:space="preserve"> </w:t>
      </w:r>
      <w:r w:rsidR="004A45A0">
        <w:rPr>
          <w:rFonts w:ascii="Arial" w:eastAsia="Arial" w:hAnsi="Arial" w:cs="Arial"/>
        </w:rPr>
        <w:t>with</w:t>
      </w:r>
      <w:r w:rsidR="004A45A0">
        <w:rPr>
          <w:rFonts w:ascii="Arial" w:eastAsia="Arial" w:hAnsi="Arial" w:cs="Arial"/>
          <w:spacing w:val="2"/>
        </w:rPr>
        <w:t xml:space="preserve"> </w:t>
      </w:r>
      <w:r w:rsidR="004A45A0">
        <w:rPr>
          <w:rFonts w:ascii="Arial" w:eastAsia="Arial" w:hAnsi="Arial" w:cs="Arial"/>
        </w:rPr>
        <w:t>the</w:t>
      </w:r>
      <w:r w:rsidR="004A45A0">
        <w:rPr>
          <w:rFonts w:ascii="Arial" w:eastAsia="Arial" w:hAnsi="Arial" w:cs="Arial"/>
          <w:spacing w:val="-1"/>
        </w:rPr>
        <w:t xml:space="preserve"> </w:t>
      </w:r>
      <w:r w:rsidR="004A45A0">
        <w:rPr>
          <w:rFonts w:ascii="Arial" w:eastAsia="Arial" w:hAnsi="Arial" w:cs="Arial"/>
        </w:rPr>
        <w:t>clients</w:t>
      </w:r>
    </w:p>
    <w:p w14:paraId="1D614C97" w14:textId="0CAC5549" w:rsidR="000C1632" w:rsidRDefault="00976F32" w:rsidP="00976F32">
      <w:pPr>
        <w:spacing w:before="9"/>
        <w:rPr>
          <w:rFonts w:ascii="Arial" w:eastAsia="Arial" w:hAnsi="Arial" w:cs="Arial"/>
        </w:rPr>
      </w:pPr>
      <w:r>
        <w:rPr>
          <w:w w:val="131"/>
        </w:rPr>
        <w:t xml:space="preserve">      </w:t>
      </w:r>
      <w:r w:rsidR="004A45A0">
        <w:rPr>
          <w:w w:val="131"/>
        </w:rPr>
        <w:t xml:space="preserve">•   </w:t>
      </w:r>
      <w:r w:rsidR="004A45A0">
        <w:rPr>
          <w:spacing w:val="6"/>
          <w:w w:val="131"/>
        </w:rPr>
        <w:t xml:space="preserve"> </w:t>
      </w:r>
      <w:r w:rsidR="004A45A0">
        <w:rPr>
          <w:rFonts w:ascii="Arial" w:eastAsia="Arial" w:hAnsi="Arial" w:cs="Arial"/>
        </w:rPr>
        <w:t>Bookkeeping</w:t>
      </w:r>
    </w:p>
    <w:p w14:paraId="38C3F19B" w14:textId="2BBAB9CA" w:rsidR="000C1632" w:rsidRDefault="00976F32" w:rsidP="00976F32">
      <w:pPr>
        <w:spacing w:before="9"/>
        <w:rPr>
          <w:rFonts w:ascii="Arial" w:eastAsia="Arial" w:hAnsi="Arial" w:cs="Arial"/>
        </w:rPr>
      </w:pPr>
      <w:r>
        <w:rPr>
          <w:w w:val="131"/>
        </w:rPr>
        <w:t xml:space="preserve">      </w:t>
      </w:r>
      <w:r w:rsidR="004A45A0">
        <w:rPr>
          <w:w w:val="131"/>
        </w:rPr>
        <w:t xml:space="preserve">•   </w:t>
      </w:r>
      <w:r w:rsidR="004A45A0">
        <w:rPr>
          <w:spacing w:val="6"/>
          <w:w w:val="131"/>
        </w:rPr>
        <w:t xml:space="preserve"> </w:t>
      </w:r>
      <w:r w:rsidR="004A45A0">
        <w:rPr>
          <w:rFonts w:ascii="Arial" w:eastAsia="Arial" w:hAnsi="Arial" w:cs="Arial"/>
        </w:rPr>
        <w:t>Prepared</w:t>
      </w:r>
      <w:r w:rsidR="004A45A0">
        <w:rPr>
          <w:rFonts w:ascii="Arial" w:eastAsia="Arial" w:hAnsi="Arial" w:cs="Arial"/>
          <w:spacing w:val="48"/>
        </w:rPr>
        <w:t xml:space="preserve"> </w:t>
      </w:r>
      <w:r w:rsidR="004A45A0">
        <w:rPr>
          <w:rFonts w:ascii="Arial" w:eastAsia="Arial" w:hAnsi="Arial" w:cs="Arial"/>
        </w:rPr>
        <w:t>full documentation</w:t>
      </w:r>
      <w:r w:rsidR="004A45A0">
        <w:rPr>
          <w:rFonts w:ascii="Arial" w:eastAsia="Arial" w:hAnsi="Arial" w:cs="Arial"/>
          <w:spacing w:val="2"/>
        </w:rPr>
        <w:t xml:space="preserve"> </w:t>
      </w:r>
      <w:r w:rsidR="004A45A0">
        <w:rPr>
          <w:rFonts w:ascii="Arial" w:eastAsia="Arial" w:hAnsi="Arial" w:cs="Arial"/>
        </w:rPr>
        <w:t>for</w:t>
      </w:r>
      <w:r w:rsidR="004A45A0">
        <w:rPr>
          <w:rFonts w:ascii="Arial" w:eastAsia="Arial" w:hAnsi="Arial" w:cs="Arial"/>
          <w:spacing w:val="5"/>
        </w:rPr>
        <w:t xml:space="preserve"> </w:t>
      </w:r>
      <w:r w:rsidR="004A45A0">
        <w:rPr>
          <w:rFonts w:ascii="Arial" w:eastAsia="Arial" w:hAnsi="Arial" w:cs="Arial"/>
        </w:rPr>
        <w:t>the</w:t>
      </w:r>
      <w:r w:rsidR="004A45A0">
        <w:rPr>
          <w:rFonts w:ascii="Arial" w:eastAsia="Arial" w:hAnsi="Arial" w:cs="Arial"/>
          <w:spacing w:val="-1"/>
        </w:rPr>
        <w:t xml:space="preserve"> </w:t>
      </w:r>
      <w:r w:rsidR="004A45A0">
        <w:rPr>
          <w:rFonts w:ascii="Arial" w:eastAsia="Arial" w:hAnsi="Arial" w:cs="Arial"/>
        </w:rPr>
        <w:t>agency</w:t>
      </w:r>
    </w:p>
    <w:p w14:paraId="3B2DBF0B" w14:textId="09B89BAD" w:rsidR="00976F32" w:rsidRDefault="00976F32" w:rsidP="00976F32">
      <w:pPr>
        <w:pStyle w:val="ListParagraph"/>
        <w:numPr>
          <w:ilvl w:val="0"/>
          <w:numId w:val="4"/>
        </w:numPr>
        <w:spacing w:before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Digital marketing </w:t>
      </w:r>
    </w:p>
    <w:p w14:paraId="2205ED95" w14:textId="07B93EC2" w:rsidR="00976F32" w:rsidRDefault="00976F32" w:rsidP="00976F32">
      <w:pPr>
        <w:pStyle w:val="ListParagraph"/>
        <w:numPr>
          <w:ilvl w:val="0"/>
          <w:numId w:val="4"/>
        </w:numPr>
        <w:spacing w:before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B2B/BTC content media plan</w:t>
      </w:r>
    </w:p>
    <w:p w14:paraId="25084BBD" w14:textId="77777777" w:rsidR="00976F32" w:rsidRDefault="00976F32" w:rsidP="00976F32">
      <w:pPr>
        <w:pStyle w:val="ListParagraph"/>
        <w:numPr>
          <w:ilvl w:val="0"/>
          <w:numId w:val="4"/>
        </w:numPr>
        <w:spacing w:before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Analyzing and applying on metrics</w:t>
      </w:r>
    </w:p>
    <w:p w14:paraId="0A76D935" w14:textId="329E8C33" w:rsidR="00976F32" w:rsidRDefault="00976F32" w:rsidP="00976F32">
      <w:pPr>
        <w:pStyle w:val="ListParagraph"/>
        <w:numPr>
          <w:ilvl w:val="0"/>
          <w:numId w:val="4"/>
        </w:numPr>
        <w:spacing w:before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Making a creative brief </w:t>
      </w:r>
    </w:p>
    <w:p w14:paraId="50189C5A" w14:textId="70047580" w:rsidR="000C1632" w:rsidRPr="00976F32" w:rsidRDefault="00976F32" w:rsidP="00976F32">
      <w:pPr>
        <w:pStyle w:val="ListParagraph"/>
        <w:numPr>
          <w:ilvl w:val="0"/>
          <w:numId w:val="4"/>
        </w:numPr>
        <w:spacing w:before="13" w:line="200" w:lineRule="exact"/>
      </w:pPr>
      <w:r w:rsidRPr="00976F32">
        <w:rPr>
          <w:rFonts w:ascii="Arial" w:eastAsia="Arial" w:hAnsi="Arial" w:cs="Arial"/>
        </w:rPr>
        <w:t>Founding and making of buyer person</w:t>
      </w:r>
    </w:p>
    <w:p w14:paraId="54F0B21A" w14:textId="35457F67" w:rsidR="00976F32" w:rsidRPr="00976F32" w:rsidRDefault="00976F32" w:rsidP="00976F32">
      <w:pPr>
        <w:ind w:left="360"/>
        <w:rPr>
          <w:rFonts w:ascii="Arial" w:eastAsia="Arial" w:hAnsi="Arial" w:cs="Arial"/>
          <w:lang w:val="mk-MK"/>
        </w:rPr>
      </w:pPr>
      <w:r w:rsidRPr="00976F32">
        <w:rPr>
          <w:rFonts w:ascii="Arial" w:eastAsia="Arial" w:hAnsi="Arial" w:cs="Arial"/>
          <w:lang w:val="mk-MK"/>
        </w:rPr>
        <w:t xml:space="preserve">• </w:t>
      </w:r>
      <w:r>
        <w:rPr>
          <w:rFonts w:ascii="Arial" w:eastAsia="Arial" w:hAnsi="Arial" w:cs="Arial"/>
        </w:rPr>
        <w:t xml:space="preserve">    </w:t>
      </w:r>
      <w:r w:rsidRPr="00976F32">
        <w:rPr>
          <w:rFonts w:ascii="Arial" w:eastAsia="Arial" w:hAnsi="Arial" w:cs="Arial"/>
          <w:lang w:val="mk-MK"/>
        </w:rPr>
        <w:t>Breaking new products on the market</w:t>
      </w:r>
    </w:p>
    <w:p w14:paraId="30ED6949" w14:textId="4D4D5F69" w:rsidR="00976F32" w:rsidRDefault="00976F32" w:rsidP="00976F32">
      <w:pPr>
        <w:ind w:left="360"/>
        <w:rPr>
          <w:rFonts w:ascii="Arial" w:eastAsia="Arial" w:hAnsi="Arial" w:cs="Arial"/>
          <w:lang w:val="mk-MK"/>
        </w:rPr>
      </w:pPr>
      <w:r w:rsidRPr="00976F32">
        <w:rPr>
          <w:rFonts w:ascii="Arial" w:eastAsia="Arial" w:hAnsi="Arial" w:cs="Arial"/>
          <w:lang w:val="mk-MK"/>
        </w:rPr>
        <w:t xml:space="preserve">• </w:t>
      </w:r>
      <w:r>
        <w:rPr>
          <w:rFonts w:ascii="Arial" w:eastAsia="Arial" w:hAnsi="Arial" w:cs="Arial"/>
        </w:rPr>
        <w:t xml:space="preserve">    </w:t>
      </w:r>
      <w:r w:rsidRPr="00976F32">
        <w:rPr>
          <w:rFonts w:ascii="Arial" w:eastAsia="Arial" w:hAnsi="Arial" w:cs="Arial"/>
          <w:lang w:val="mk-MK"/>
        </w:rPr>
        <w:t>Surveying and analyzing the market</w:t>
      </w:r>
    </w:p>
    <w:p w14:paraId="2C522666" w14:textId="5A8DFA4B" w:rsidR="00FE158F" w:rsidRPr="00FE158F" w:rsidRDefault="00FE158F" w:rsidP="00976F32">
      <w:pPr>
        <w:ind w:left="360"/>
        <w:rPr>
          <w:rFonts w:ascii="Arial" w:eastAsia="Arial" w:hAnsi="Arial" w:cs="Arial"/>
        </w:rPr>
      </w:pPr>
    </w:p>
    <w:p w14:paraId="0975D000" w14:textId="77777777" w:rsidR="00976F32" w:rsidRDefault="00976F32" w:rsidP="00976F32">
      <w:pPr>
        <w:pStyle w:val="ListParagraph"/>
        <w:spacing w:before="13" w:line="200" w:lineRule="exact"/>
      </w:pPr>
    </w:p>
    <w:p w14:paraId="5B3308C1" w14:textId="77777777" w:rsidR="004A45A0" w:rsidRDefault="004A45A0">
      <w:pPr>
        <w:ind w:left="100"/>
        <w:rPr>
          <w:rFonts w:ascii="Arial" w:eastAsia="Arial" w:hAnsi="Arial" w:cs="Arial"/>
          <w:b/>
          <w:color w:val="3274AA"/>
          <w:sz w:val="26"/>
          <w:szCs w:val="26"/>
          <w:lang w:val="mk-MK"/>
        </w:rPr>
      </w:pPr>
    </w:p>
    <w:p w14:paraId="4FE3A8B5" w14:textId="77777777" w:rsidR="004A45A0" w:rsidRPr="004A45A0" w:rsidRDefault="004A45A0" w:rsidP="004A45A0">
      <w:pPr>
        <w:ind w:left="100"/>
        <w:rPr>
          <w:rFonts w:ascii="Arial" w:eastAsia="Arial" w:hAnsi="Arial" w:cs="Arial"/>
          <w:b/>
          <w:sz w:val="26"/>
          <w:szCs w:val="26"/>
          <w:lang w:val="mk-MK"/>
        </w:rPr>
      </w:pPr>
      <w:r w:rsidRPr="004A45A0">
        <w:rPr>
          <w:rFonts w:ascii="Arial" w:eastAsia="Arial" w:hAnsi="Arial" w:cs="Arial"/>
          <w:b/>
          <w:sz w:val="26"/>
          <w:szCs w:val="26"/>
          <w:lang w:val="mk-MK"/>
        </w:rPr>
        <w:t>Marketing Manager, Panther Farm, Skopje, Macedonia</w:t>
      </w:r>
    </w:p>
    <w:p w14:paraId="6BCC045D" w14:textId="77777777" w:rsidR="004A45A0" w:rsidRPr="004A45A0" w:rsidRDefault="004A45A0" w:rsidP="004A45A0">
      <w:pPr>
        <w:ind w:left="100"/>
        <w:rPr>
          <w:rFonts w:ascii="Arial" w:eastAsia="Arial" w:hAnsi="Arial" w:cs="Arial"/>
          <w:b/>
          <w:sz w:val="26"/>
          <w:szCs w:val="26"/>
          <w:lang w:val="mk-MK"/>
        </w:rPr>
      </w:pPr>
    </w:p>
    <w:p w14:paraId="0CD0511C" w14:textId="77777777" w:rsidR="004A45A0" w:rsidRPr="004A45A0" w:rsidRDefault="004A45A0" w:rsidP="004A45A0">
      <w:pPr>
        <w:ind w:left="100"/>
        <w:rPr>
          <w:rFonts w:ascii="Arial" w:eastAsia="Arial" w:hAnsi="Arial" w:cs="Arial"/>
          <w:color w:val="548DD4" w:themeColor="text2" w:themeTint="99"/>
          <w:lang w:val="mk-MK"/>
        </w:rPr>
      </w:pPr>
      <w:r w:rsidRPr="004A45A0">
        <w:rPr>
          <w:rFonts w:ascii="Arial" w:eastAsia="Arial" w:hAnsi="Arial" w:cs="Arial"/>
          <w:color w:val="548DD4" w:themeColor="text2" w:themeTint="99"/>
          <w:lang w:val="mk-MK"/>
        </w:rPr>
        <w:t>(September 2018 - present)</w:t>
      </w:r>
    </w:p>
    <w:p w14:paraId="2EC45340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</w:p>
    <w:p w14:paraId="3CBA7AF1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Communication with customers</w:t>
      </w:r>
    </w:p>
    <w:p w14:paraId="590B4E55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Making and enforcing contracts</w:t>
      </w:r>
    </w:p>
    <w:p w14:paraId="21C90A77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Realize marketing budget</w:t>
      </w:r>
    </w:p>
    <w:p w14:paraId="38A34D2D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Breaking new products on the market</w:t>
      </w:r>
    </w:p>
    <w:p w14:paraId="6BD477EF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Surveying and analyzing the market</w:t>
      </w:r>
    </w:p>
    <w:p w14:paraId="5109FBB1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Promotion of new products</w:t>
      </w:r>
    </w:p>
    <w:p w14:paraId="0709967D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Organizing seminars, trainings and presentations</w:t>
      </w:r>
    </w:p>
    <w:p w14:paraId="15DEDD14" w14:textId="77777777" w:rsidR="004A45A0" w:rsidRPr="004A45A0" w:rsidRDefault="004A45A0" w:rsidP="004A45A0">
      <w:pPr>
        <w:ind w:left="100"/>
        <w:rPr>
          <w:rFonts w:ascii="Arial" w:eastAsia="Arial" w:hAnsi="Arial" w:cs="Arial"/>
          <w:lang w:val="mk-MK"/>
        </w:rPr>
      </w:pPr>
      <w:r w:rsidRPr="004A45A0">
        <w:rPr>
          <w:rFonts w:ascii="Arial" w:eastAsia="Arial" w:hAnsi="Arial" w:cs="Arial"/>
          <w:lang w:val="mk-MK"/>
        </w:rPr>
        <w:t>• Communication with collaborators from abroad</w:t>
      </w:r>
    </w:p>
    <w:p w14:paraId="21D40D6D" w14:textId="77777777" w:rsidR="004A45A0" w:rsidRDefault="004A45A0" w:rsidP="004A45A0">
      <w:pPr>
        <w:ind w:left="100"/>
        <w:rPr>
          <w:rFonts w:ascii="Arial" w:eastAsia="Arial" w:hAnsi="Arial" w:cs="Arial"/>
        </w:rPr>
      </w:pPr>
      <w:r w:rsidRPr="004A45A0">
        <w:rPr>
          <w:rFonts w:ascii="Arial" w:eastAsia="Arial" w:hAnsi="Arial" w:cs="Arial"/>
          <w:lang w:val="mk-MK"/>
        </w:rPr>
        <w:t>• Communication with televisions, web portals, magazines</w:t>
      </w:r>
    </w:p>
    <w:p w14:paraId="5F13DB2C" w14:textId="77777777" w:rsidR="007D1A4A" w:rsidRPr="007D1A4A" w:rsidRDefault="007D1A4A" w:rsidP="004A45A0">
      <w:pPr>
        <w:ind w:left="100"/>
        <w:rPr>
          <w:rFonts w:ascii="Arial" w:eastAsia="Arial" w:hAnsi="Arial" w:cs="Arial"/>
        </w:rPr>
      </w:pPr>
    </w:p>
    <w:p w14:paraId="17CC1941" w14:textId="77777777" w:rsidR="004A45A0" w:rsidRDefault="004A45A0">
      <w:pPr>
        <w:ind w:left="100"/>
        <w:rPr>
          <w:rFonts w:ascii="Arial" w:eastAsia="Arial" w:hAnsi="Arial" w:cs="Arial"/>
          <w:color w:val="3274AA"/>
        </w:rPr>
      </w:pPr>
    </w:p>
    <w:p w14:paraId="0BF1862B" w14:textId="77777777" w:rsidR="00B27269" w:rsidRPr="00B27269" w:rsidRDefault="00B27269">
      <w:pPr>
        <w:ind w:left="100"/>
        <w:rPr>
          <w:rFonts w:ascii="Arial" w:eastAsia="Arial" w:hAnsi="Arial" w:cs="Arial"/>
          <w:color w:val="3274AA"/>
        </w:rPr>
      </w:pPr>
    </w:p>
    <w:p w14:paraId="4BB4D1E6" w14:textId="77777777" w:rsidR="00B27269" w:rsidRDefault="00B27269" w:rsidP="00B27269">
      <w:pPr>
        <w:spacing w:before="7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12E39"/>
          <w:sz w:val="24"/>
          <w:szCs w:val="24"/>
        </w:rPr>
        <w:t>PR and Marketing account, Balcan Music TV , Skopje, Macedonia</w:t>
      </w:r>
    </w:p>
    <w:p w14:paraId="72E539D2" w14:textId="77777777" w:rsidR="00B27269" w:rsidRDefault="00B27269" w:rsidP="00B27269">
      <w:pPr>
        <w:spacing w:before="1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8CB2E1"/>
          <w:spacing w:val="-7"/>
        </w:rPr>
        <w:t>(</w:t>
      </w:r>
      <w:r>
        <w:rPr>
          <w:rFonts w:ascii="Arial" w:eastAsia="Arial" w:hAnsi="Arial" w:cs="Arial"/>
          <w:i/>
          <w:color w:val="548DD4"/>
          <w:spacing w:val="4"/>
        </w:rPr>
        <w:t xml:space="preserve">November </w:t>
      </w:r>
      <w:r>
        <w:rPr>
          <w:rFonts w:ascii="Arial" w:eastAsia="Arial" w:hAnsi="Arial" w:cs="Arial"/>
          <w:i/>
          <w:color w:val="548DD4"/>
          <w:spacing w:val="9"/>
        </w:rPr>
        <w:t>2</w:t>
      </w:r>
      <w:r>
        <w:rPr>
          <w:rFonts w:ascii="Arial" w:eastAsia="Arial" w:hAnsi="Arial" w:cs="Arial"/>
          <w:i/>
          <w:color w:val="548DD4"/>
          <w:spacing w:val="-11"/>
        </w:rPr>
        <w:t>0</w:t>
      </w:r>
      <w:r>
        <w:rPr>
          <w:rFonts w:ascii="Arial" w:eastAsia="Arial" w:hAnsi="Arial" w:cs="Arial"/>
          <w:i/>
          <w:color w:val="548DD4"/>
          <w:spacing w:val="9"/>
        </w:rPr>
        <w:t>1</w:t>
      </w:r>
      <w:r>
        <w:rPr>
          <w:rFonts w:ascii="Arial" w:eastAsia="Arial" w:hAnsi="Arial" w:cs="Arial"/>
          <w:i/>
          <w:color w:val="548DD4"/>
        </w:rPr>
        <w:t>9</w:t>
      </w:r>
      <w:r>
        <w:rPr>
          <w:rFonts w:ascii="Arial" w:eastAsia="Arial" w:hAnsi="Arial" w:cs="Arial"/>
          <w:i/>
          <w:color w:val="548DD4"/>
          <w:spacing w:val="13"/>
        </w:rPr>
        <w:t xml:space="preserve"> </w:t>
      </w:r>
      <w:r>
        <w:rPr>
          <w:rFonts w:ascii="Arial" w:eastAsia="Arial" w:hAnsi="Arial" w:cs="Arial"/>
          <w:i/>
          <w:color w:val="548DD4"/>
          <w:spacing w:val="-7"/>
        </w:rPr>
        <w:t>-</w:t>
      </w:r>
      <w:r>
        <w:rPr>
          <w:rFonts w:ascii="Arial" w:eastAsia="Arial" w:hAnsi="Arial" w:cs="Arial"/>
          <w:i/>
          <w:color w:val="548DD4"/>
          <w:spacing w:val="9"/>
        </w:rPr>
        <w:t>p</w:t>
      </w:r>
      <w:r>
        <w:rPr>
          <w:rFonts w:ascii="Arial" w:eastAsia="Arial" w:hAnsi="Arial" w:cs="Arial"/>
          <w:i/>
          <w:color w:val="548DD4"/>
          <w:spacing w:val="-7"/>
        </w:rPr>
        <w:t>r</w:t>
      </w:r>
      <w:r>
        <w:rPr>
          <w:rFonts w:ascii="Arial" w:eastAsia="Arial" w:hAnsi="Arial" w:cs="Arial"/>
          <w:i/>
          <w:color w:val="548DD4"/>
          <w:spacing w:val="-11"/>
        </w:rPr>
        <w:t>e</w:t>
      </w:r>
      <w:r>
        <w:rPr>
          <w:rFonts w:ascii="Arial" w:eastAsia="Arial" w:hAnsi="Arial" w:cs="Arial"/>
          <w:i/>
          <w:color w:val="548DD4"/>
        </w:rPr>
        <w:t>s</w:t>
      </w:r>
      <w:r>
        <w:rPr>
          <w:rFonts w:ascii="Arial" w:eastAsia="Arial" w:hAnsi="Arial" w:cs="Arial"/>
          <w:i/>
          <w:color w:val="548DD4"/>
          <w:spacing w:val="9"/>
        </w:rPr>
        <w:t>en</w:t>
      </w:r>
      <w:r>
        <w:rPr>
          <w:rFonts w:ascii="Arial" w:eastAsia="Arial" w:hAnsi="Arial" w:cs="Arial"/>
          <w:i/>
          <w:color w:val="548DD4"/>
          <w:spacing w:val="-16"/>
        </w:rPr>
        <w:t>t</w:t>
      </w:r>
      <w:r>
        <w:rPr>
          <w:rFonts w:ascii="Arial" w:eastAsia="Arial" w:hAnsi="Arial" w:cs="Arial"/>
          <w:i/>
          <w:color w:val="548DD4"/>
        </w:rPr>
        <w:t>)</w:t>
      </w:r>
    </w:p>
    <w:p w14:paraId="5EE82240" w14:textId="77777777" w:rsidR="004A45A0" w:rsidRDefault="004A45A0" w:rsidP="004A45A0">
      <w:pPr>
        <w:rPr>
          <w:rFonts w:ascii="Arial" w:eastAsia="Arial" w:hAnsi="Arial" w:cs="Arial"/>
          <w:b/>
          <w:color w:val="3274AA"/>
          <w:sz w:val="26"/>
          <w:szCs w:val="26"/>
        </w:rPr>
      </w:pPr>
    </w:p>
    <w:p w14:paraId="0A76DFEC" w14:textId="77777777" w:rsidR="00B27269" w:rsidRDefault="00B27269" w:rsidP="00B27269">
      <w:pPr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Promoting the outer look of the company</w:t>
      </w:r>
    </w:p>
    <w:p w14:paraId="0D791F14" w14:textId="77777777" w:rsidR="00B27269" w:rsidRDefault="00B27269" w:rsidP="00B27269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Liaising and consulting with clients  with clients</w:t>
      </w:r>
    </w:p>
    <w:p w14:paraId="7AA9FA89" w14:textId="77777777" w:rsidR="00B27269" w:rsidRDefault="00B27269" w:rsidP="00B27269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Team building</w:t>
      </w:r>
    </w:p>
    <w:p w14:paraId="65FD436B" w14:textId="77777777" w:rsidR="00B27269" w:rsidRDefault="00B27269" w:rsidP="00B27269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Exploring the market</w:t>
      </w:r>
    </w:p>
    <w:p w14:paraId="40103E35" w14:textId="77777777" w:rsidR="00B27269" w:rsidRDefault="00B27269" w:rsidP="00B27269">
      <w:pPr>
        <w:spacing w:before="9"/>
        <w:ind w:left="460"/>
        <w:rPr>
          <w:rFonts w:ascii="Arial" w:eastAsia="Arial" w:hAnsi="Arial" w:cs="Arial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Making agreements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and deals with clients</w:t>
      </w:r>
    </w:p>
    <w:p w14:paraId="4A2F4507" w14:textId="09139684" w:rsidR="00B27269" w:rsidRDefault="008F1ACB" w:rsidP="008F1ACB">
      <w:pPr>
        <w:spacing w:before="29"/>
        <w:rPr>
          <w:rFonts w:ascii="Arial" w:eastAsia="Arial" w:hAnsi="Arial" w:cs="Arial"/>
        </w:rPr>
      </w:pPr>
      <w:r>
        <w:rPr>
          <w:w w:val="131"/>
        </w:rPr>
        <w:lastRenderedPageBreak/>
        <w:t xml:space="preserve">     </w:t>
      </w:r>
      <w:r w:rsidR="00B27269">
        <w:rPr>
          <w:w w:val="131"/>
        </w:rPr>
        <w:t xml:space="preserve">•   </w:t>
      </w:r>
      <w:r w:rsidR="00B27269">
        <w:rPr>
          <w:spacing w:val="6"/>
          <w:w w:val="131"/>
        </w:rPr>
        <w:t xml:space="preserve"> </w:t>
      </w:r>
      <w:r w:rsidR="00B27269">
        <w:rPr>
          <w:rFonts w:ascii="Arial" w:eastAsia="Arial" w:hAnsi="Arial" w:cs="Arial"/>
        </w:rPr>
        <w:t>Evaluations of danger of crisis for the company</w:t>
      </w:r>
    </w:p>
    <w:p w14:paraId="12780C37" w14:textId="77777777" w:rsidR="00B27269" w:rsidRPr="00B27269" w:rsidRDefault="00B27269" w:rsidP="00B27269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3274AA"/>
        </w:rPr>
      </w:pPr>
      <w:r>
        <w:rPr>
          <w:rFonts w:ascii="Arial" w:eastAsia="Arial" w:hAnsi="Arial" w:cs="Arial"/>
        </w:rPr>
        <w:t xml:space="preserve"> </w:t>
      </w:r>
      <w:r w:rsidRPr="00B27269">
        <w:rPr>
          <w:rFonts w:ascii="Arial" w:eastAsia="Arial" w:hAnsi="Arial" w:cs="Arial"/>
        </w:rPr>
        <w:t>Team Building</w:t>
      </w:r>
    </w:p>
    <w:p w14:paraId="22795853" w14:textId="77777777" w:rsidR="00B27269" w:rsidRPr="00B27269" w:rsidRDefault="00B27269" w:rsidP="00B27269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3274AA"/>
        </w:rPr>
      </w:pPr>
      <w:r>
        <w:rPr>
          <w:rFonts w:ascii="Arial" w:eastAsia="Arial" w:hAnsi="Arial" w:cs="Arial"/>
        </w:rPr>
        <w:t>Event organization</w:t>
      </w:r>
    </w:p>
    <w:p w14:paraId="243E206D" w14:textId="77777777" w:rsidR="00B27269" w:rsidRPr="00B27269" w:rsidRDefault="00B27269" w:rsidP="00B27269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3274AA"/>
        </w:rPr>
      </w:pPr>
      <w:r>
        <w:rPr>
          <w:rFonts w:ascii="Arial" w:eastAsia="Arial" w:hAnsi="Arial" w:cs="Arial"/>
        </w:rPr>
        <w:t>PR organisations</w:t>
      </w:r>
    </w:p>
    <w:p w14:paraId="7E6EB8E1" w14:textId="77777777" w:rsidR="00B27269" w:rsidRPr="00B27269" w:rsidRDefault="00B27269" w:rsidP="00B27269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3274AA"/>
        </w:rPr>
      </w:pPr>
      <w:r>
        <w:rPr>
          <w:rFonts w:ascii="Arial" w:eastAsia="Arial" w:hAnsi="Arial" w:cs="Arial"/>
        </w:rPr>
        <w:t>Making videoclips for our clients.</w:t>
      </w:r>
    </w:p>
    <w:p w14:paraId="78B79449" w14:textId="4F81F36F" w:rsidR="00B27269" w:rsidRDefault="00B27269" w:rsidP="00B27269">
      <w:pPr>
        <w:ind w:left="360"/>
        <w:rPr>
          <w:rFonts w:ascii="Arial" w:eastAsia="Arial" w:hAnsi="Arial" w:cs="Arial"/>
          <w:b/>
          <w:color w:val="3274AA"/>
        </w:rPr>
      </w:pPr>
    </w:p>
    <w:p w14:paraId="4764CCFB" w14:textId="011882FE" w:rsidR="008F1ACB" w:rsidRDefault="008F1ACB" w:rsidP="00B27269">
      <w:pPr>
        <w:ind w:left="360"/>
        <w:rPr>
          <w:rFonts w:ascii="Arial" w:eastAsia="Arial" w:hAnsi="Arial" w:cs="Arial"/>
          <w:b/>
          <w:color w:val="3274AA"/>
        </w:rPr>
      </w:pPr>
    </w:p>
    <w:p w14:paraId="2465FA87" w14:textId="4D633907" w:rsidR="008F1ACB" w:rsidRDefault="00907AE5" w:rsidP="00B27269">
      <w:pPr>
        <w:ind w:left="360"/>
        <w:rPr>
          <w:rFonts w:ascii="Arial" w:eastAsia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AE5">
        <w:rPr>
          <w:rFonts w:ascii="Arial" w:eastAsia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 executive, Techcon , Sweden</w:t>
      </w:r>
    </w:p>
    <w:p w14:paraId="728FB335" w14:textId="7981C6A5" w:rsidR="00907AE5" w:rsidRPr="00907AE5" w:rsidRDefault="00907AE5" w:rsidP="00B27269">
      <w:pPr>
        <w:ind w:left="360"/>
        <w:rPr>
          <w:rFonts w:ascii="Arial" w:eastAsia="Arial" w:hAnsi="Arial" w:cs="Arial"/>
          <w:color w:val="4F81BD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AE5">
        <w:rPr>
          <w:rFonts w:ascii="Arial" w:eastAsia="Arial" w:hAnsi="Arial" w:cs="Arial"/>
          <w:color w:val="4F81BD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(November 2020-present)</w:t>
      </w:r>
    </w:p>
    <w:p w14:paraId="605A7D18" w14:textId="0A7DEB4C" w:rsidR="00907AE5" w:rsidRDefault="00907AE5" w:rsidP="00907AE5">
      <w:pPr>
        <w:rPr>
          <w:rFonts w:ascii="Arial" w:eastAsia="Arial" w:hAnsi="Arial" w:cs="Arial"/>
          <w:b/>
        </w:rPr>
      </w:pPr>
    </w:p>
    <w:p w14:paraId="1BB87377" w14:textId="709FCAE7" w:rsidR="00907AE5" w:rsidRDefault="00CB7C46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Digital marketing</w:t>
      </w:r>
    </w:p>
    <w:p w14:paraId="3D38019F" w14:textId="16D94E97" w:rsidR="00CB7C46" w:rsidRDefault="00CB7C46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CRM updating</w:t>
      </w:r>
    </w:p>
    <w:p w14:paraId="29A8B20D" w14:textId="40ABE5A1" w:rsidR="00CB7C46" w:rsidRPr="00CB7C46" w:rsidRDefault="00CB7C46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Video production</w:t>
      </w:r>
    </w:p>
    <w:p w14:paraId="1D9524D0" w14:textId="582610B8" w:rsidR="00CB7C46" w:rsidRDefault="00CB7C46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GB"/>
        </w:rPr>
        <w:t>V</w:t>
      </w:r>
      <w:r w:rsidRPr="00CB7C46">
        <w:rPr>
          <w:rFonts w:ascii="Arial" w:eastAsia="Arial" w:hAnsi="Arial" w:cs="Arial"/>
          <w:b/>
        </w:rPr>
        <w:t>ideo scripts</w:t>
      </w:r>
    </w:p>
    <w:p w14:paraId="2AFF3A36" w14:textId="63DC546B" w:rsidR="00CB7C46" w:rsidRDefault="00CB7C46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Linked in managing</w:t>
      </w:r>
    </w:p>
    <w:p w14:paraId="169F7181" w14:textId="7AD7E12D" w:rsidR="00CB7C46" w:rsidRDefault="00CB7C46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Social media profiles managing (</w:t>
      </w:r>
      <w:r w:rsidR="00D83BE2">
        <w:rPr>
          <w:rFonts w:ascii="Arial" w:eastAsia="Arial" w:hAnsi="Arial" w:cs="Arial"/>
          <w:b/>
        </w:rPr>
        <w:t>Facebook, Instagram</w:t>
      </w:r>
      <w:r>
        <w:rPr>
          <w:rFonts w:ascii="Arial" w:eastAsia="Arial" w:hAnsi="Arial" w:cs="Arial"/>
          <w:b/>
        </w:rPr>
        <w:t>)</w:t>
      </w:r>
    </w:p>
    <w:p w14:paraId="1109FA62" w14:textId="3471B2DC" w:rsidR="00CB7C46" w:rsidRDefault="00D83BE2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Purchasing for the company</w:t>
      </w:r>
    </w:p>
    <w:p w14:paraId="08E77552" w14:textId="4847135A" w:rsidR="00D83BE2" w:rsidRDefault="00D83BE2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Meetings and meetings scripts creator</w:t>
      </w:r>
    </w:p>
    <w:p w14:paraId="47F92C62" w14:textId="471DC7B5" w:rsidR="00D83BE2" w:rsidRDefault="00D83BE2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building creator</w:t>
      </w:r>
    </w:p>
    <w:p w14:paraId="5C834E08" w14:textId="5A427749" w:rsidR="00D83BE2" w:rsidRDefault="00D83BE2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 w:rsidRPr="00D83BE2">
        <w:rPr>
          <w:rFonts w:ascii="Arial" w:eastAsia="Arial" w:hAnsi="Arial" w:cs="Arial"/>
          <w:b/>
        </w:rPr>
        <w:t>Attending and organizing fairs</w:t>
      </w:r>
    </w:p>
    <w:p w14:paraId="42E70403" w14:textId="03887096" w:rsidR="00D83BE2" w:rsidRDefault="00D83BE2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Event’s organizer </w:t>
      </w:r>
    </w:p>
    <w:p w14:paraId="2453E46A" w14:textId="00B7AB41" w:rsidR="00D83BE2" w:rsidRDefault="00D83BE2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Sale representative (contact with clients sending offers…)</w:t>
      </w:r>
    </w:p>
    <w:p w14:paraId="710930B7" w14:textId="3A3C4508" w:rsidR="00D83BE2" w:rsidRDefault="00C74781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Marketing media </w:t>
      </w:r>
      <w:r w:rsidR="00007F12">
        <w:rPr>
          <w:rFonts w:ascii="Arial" w:eastAsia="Arial" w:hAnsi="Arial" w:cs="Arial"/>
          <w:b/>
        </w:rPr>
        <w:t xml:space="preserve">budget </w:t>
      </w:r>
    </w:p>
    <w:p w14:paraId="35311248" w14:textId="03D08F21" w:rsidR="00007F12" w:rsidRDefault="003059A4" w:rsidP="00907AE5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B2B selling</w:t>
      </w:r>
    </w:p>
    <w:p w14:paraId="730F8F05" w14:textId="77777777" w:rsidR="003059A4" w:rsidRPr="00907AE5" w:rsidRDefault="003059A4" w:rsidP="003059A4">
      <w:pPr>
        <w:pStyle w:val="ListParagraph"/>
        <w:rPr>
          <w:rFonts w:ascii="Arial" w:eastAsia="Arial" w:hAnsi="Arial" w:cs="Arial"/>
          <w:b/>
        </w:rPr>
      </w:pPr>
    </w:p>
    <w:p w14:paraId="35C09ACC" w14:textId="77777777" w:rsidR="00B27269" w:rsidRDefault="00B27269" w:rsidP="004A45A0">
      <w:pPr>
        <w:rPr>
          <w:rFonts w:ascii="Arial" w:eastAsia="Arial" w:hAnsi="Arial" w:cs="Arial"/>
          <w:b/>
          <w:color w:val="3274AA"/>
          <w:sz w:val="26"/>
          <w:szCs w:val="26"/>
        </w:rPr>
      </w:pPr>
    </w:p>
    <w:p w14:paraId="38FF5BB4" w14:textId="77777777" w:rsidR="00B27269" w:rsidRPr="00B27269" w:rsidRDefault="00B27269" w:rsidP="004A45A0">
      <w:pPr>
        <w:rPr>
          <w:rFonts w:ascii="Arial" w:eastAsia="Arial" w:hAnsi="Arial" w:cs="Arial"/>
          <w:b/>
          <w:color w:val="3274AA"/>
          <w:sz w:val="26"/>
          <w:szCs w:val="26"/>
        </w:rPr>
      </w:pPr>
    </w:p>
    <w:p w14:paraId="376DC8D4" w14:textId="74061A2F" w:rsidR="000C1632" w:rsidRDefault="004A45A0">
      <w:pPr>
        <w:ind w:left="100"/>
        <w:rPr>
          <w:rFonts w:ascii="Arial" w:eastAsia="Arial" w:hAnsi="Arial" w:cs="Arial"/>
          <w:b/>
          <w:color w:val="3274AA"/>
          <w:sz w:val="26"/>
          <w:szCs w:val="26"/>
        </w:rPr>
      </w:pPr>
      <w:r>
        <w:rPr>
          <w:rFonts w:ascii="Arial" w:eastAsia="Arial" w:hAnsi="Arial" w:cs="Arial"/>
          <w:b/>
          <w:color w:val="3274AA"/>
          <w:sz w:val="26"/>
          <w:szCs w:val="26"/>
        </w:rPr>
        <w:t>Education</w:t>
      </w:r>
    </w:p>
    <w:p w14:paraId="292768E6" w14:textId="41952879" w:rsidR="00976F32" w:rsidRDefault="00976F32">
      <w:pPr>
        <w:ind w:left="100"/>
        <w:rPr>
          <w:rFonts w:ascii="Arial" w:eastAsia="Arial" w:hAnsi="Arial" w:cs="Arial"/>
          <w:sz w:val="26"/>
          <w:szCs w:val="26"/>
        </w:rPr>
      </w:pPr>
    </w:p>
    <w:p w14:paraId="123E75F0" w14:textId="013F32B6" w:rsidR="00382E99" w:rsidRDefault="00382E99">
      <w:pPr>
        <w:ind w:left="100"/>
        <w:rPr>
          <w:rFonts w:ascii="Arial" w:eastAsia="Arial" w:hAnsi="Arial" w:cs="Arial"/>
          <w:sz w:val="26"/>
          <w:szCs w:val="26"/>
        </w:rPr>
      </w:pPr>
    </w:p>
    <w:p w14:paraId="70891E45" w14:textId="575B3913" w:rsidR="00382E99" w:rsidRDefault="00382E99">
      <w:pPr>
        <w:ind w:left="100"/>
        <w:rPr>
          <w:rFonts w:ascii="Arial" w:eastAsia="Arial" w:hAnsi="Arial" w:cs="Arial"/>
          <w:sz w:val="26"/>
          <w:szCs w:val="26"/>
        </w:rPr>
      </w:pPr>
    </w:p>
    <w:p w14:paraId="61DF7FF9" w14:textId="73C10BBC" w:rsidR="00382E99" w:rsidRDefault="00382E99" w:rsidP="00382E99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Master in Digital Marketing</w:t>
      </w:r>
    </w:p>
    <w:p w14:paraId="05A173DF" w14:textId="13C223D0" w:rsidR="00382E99" w:rsidRDefault="00382E99" w:rsidP="00382E99">
      <w:pPr>
        <w:ind w:left="100"/>
        <w:rPr>
          <w:rFonts w:ascii="Arial" w:eastAsia="Arial" w:hAnsi="Arial" w:cs="Arial"/>
          <w:b/>
          <w:bCs/>
          <w:sz w:val="26"/>
          <w:szCs w:val="26"/>
        </w:rPr>
      </w:pPr>
      <w:r w:rsidRPr="00382E99">
        <w:rPr>
          <w:rFonts w:ascii="Arial" w:eastAsia="Arial" w:hAnsi="Arial" w:cs="Arial"/>
          <w:b/>
          <w:bCs/>
          <w:sz w:val="26"/>
          <w:szCs w:val="26"/>
        </w:rPr>
        <w:t>Institute for Business &amp; Management HEIDELBERG-Skopje</w:t>
      </w:r>
    </w:p>
    <w:p w14:paraId="19E4A03B" w14:textId="2BADA86F" w:rsidR="00382E99" w:rsidRPr="00382E99" w:rsidRDefault="00382E99" w:rsidP="00382E99">
      <w:pPr>
        <w:ind w:left="100"/>
        <w:rPr>
          <w:rFonts w:ascii="Arial" w:eastAsia="Arial" w:hAnsi="Arial" w:cs="Arial"/>
          <w:color w:val="92CDDC" w:themeColor="accent5" w:themeTint="99"/>
        </w:rPr>
      </w:pPr>
      <w:r w:rsidRPr="00382E99">
        <w:rPr>
          <w:rFonts w:ascii="Arial" w:eastAsia="Arial" w:hAnsi="Arial" w:cs="Arial"/>
          <w:color w:val="92CDDC" w:themeColor="accent5" w:themeTint="99"/>
        </w:rPr>
        <w:t>(September 2020-still)</w:t>
      </w:r>
    </w:p>
    <w:p w14:paraId="42611069" w14:textId="77777777" w:rsidR="00382E99" w:rsidRPr="00382E99" w:rsidRDefault="00382E99" w:rsidP="00382E99">
      <w:pPr>
        <w:ind w:left="100"/>
        <w:rPr>
          <w:rFonts w:ascii="Arial" w:eastAsia="Arial" w:hAnsi="Arial" w:cs="Arial"/>
          <w:sz w:val="26"/>
          <w:szCs w:val="26"/>
        </w:rPr>
      </w:pPr>
    </w:p>
    <w:p w14:paraId="40DE9CFA" w14:textId="4DA0C401" w:rsidR="00382E99" w:rsidRDefault="00382E99">
      <w:pPr>
        <w:spacing w:before="20" w:line="280" w:lineRule="exact"/>
        <w:rPr>
          <w:sz w:val="28"/>
          <w:szCs w:val="28"/>
        </w:rPr>
      </w:pPr>
      <w:r>
        <w:rPr>
          <w:sz w:val="28"/>
          <w:szCs w:val="28"/>
        </w:rPr>
        <w:t>Public Relation Manager</w:t>
      </w:r>
    </w:p>
    <w:p w14:paraId="64E78343" w14:textId="77777777" w:rsidR="000C1632" w:rsidRPr="00382E99" w:rsidRDefault="004A45A0">
      <w:pPr>
        <w:ind w:left="100"/>
        <w:rPr>
          <w:rFonts w:ascii="Arial" w:eastAsia="Arial" w:hAnsi="Arial" w:cs="Arial"/>
          <w:sz w:val="26"/>
          <w:szCs w:val="26"/>
        </w:rPr>
      </w:pPr>
      <w:r w:rsidRPr="00382E99">
        <w:rPr>
          <w:rFonts w:ascii="Arial" w:eastAsia="Arial" w:hAnsi="Arial" w:cs="Arial"/>
          <w:b/>
          <w:sz w:val="26"/>
          <w:szCs w:val="26"/>
        </w:rPr>
        <w:t>Justinijan Ist, Skopje, Macedonia</w:t>
      </w:r>
    </w:p>
    <w:p w14:paraId="20A38A04" w14:textId="77777777" w:rsidR="000C1632" w:rsidRDefault="004A45A0">
      <w:pPr>
        <w:spacing w:before="21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47A4F3"/>
        </w:rPr>
        <w:t>(September 2013 – June 2016)</w:t>
      </w:r>
    </w:p>
    <w:p w14:paraId="3CF28BC7" w14:textId="77777777" w:rsidR="000C1632" w:rsidRDefault="000C1632">
      <w:pPr>
        <w:spacing w:line="200" w:lineRule="exact"/>
      </w:pPr>
    </w:p>
    <w:p w14:paraId="3FE92058" w14:textId="77777777" w:rsidR="000C1632" w:rsidRPr="00382E99" w:rsidRDefault="000C1632">
      <w:pPr>
        <w:spacing w:before="13" w:line="280" w:lineRule="exact"/>
        <w:rPr>
          <w:sz w:val="28"/>
          <w:szCs w:val="28"/>
        </w:rPr>
      </w:pPr>
    </w:p>
    <w:p w14:paraId="6D8A9BA5" w14:textId="77777777" w:rsidR="000C1632" w:rsidRPr="00382E99" w:rsidRDefault="004A45A0">
      <w:pPr>
        <w:ind w:left="100"/>
        <w:rPr>
          <w:rFonts w:ascii="Arial" w:eastAsia="Arial" w:hAnsi="Arial" w:cs="Arial"/>
          <w:sz w:val="24"/>
          <w:szCs w:val="24"/>
        </w:rPr>
      </w:pPr>
      <w:r w:rsidRPr="00382E99">
        <w:rPr>
          <w:rFonts w:ascii="Arial" w:eastAsia="Arial" w:hAnsi="Arial" w:cs="Arial"/>
          <w:b/>
          <w:sz w:val="24"/>
          <w:szCs w:val="24"/>
        </w:rPr>
        <w:t>SOU Kocho Racin, Sveti Nikole, Macedonia</w:t>
      </w:r>
    </w:p>
    <w:p w14:paraId="7981F44F" w14:textId="77777777" w:rsidR="000C1632" w:rsidRDefault="004A45A0">
      <w:pPr>
        <w:spacing w:before="21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47A4F3"/>
        </w:rPr>
        <w:t>(September 2009 – June 2013)</w:t>
      </w:r>
    </w:p>
    <w:p w14:paraId="09868625" w14:textId="77777777" w:rsidR="000C1632" w:rsidRDefault="000C1632">
      <w:pPr>
        <w:spacing w:line="200" w:lineRule="exact"/>
      </w:pPr>
    </w:p>
    <w:p w14:paraId="08D4EE45" w14:textId="77777777" w:rsidR="000C1632" w:rsidRDefault="000C1632">
      <w:pPr>
        <w:spacing w:before="14" w:line="240" w:lineRule="exact"/>
        <w:rPr>
          <w:sz w:val="24"/>
          <w:szCs w:val="24"/>
        </w:rPr>
      </w:pPr>
    </w:p>
    <w:p w14:paraId="6BC582B6" w14:textId="77777777" w:rsidR="000C1632" w:rsidRDefault="004A45A0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3274AA"/>
          <w:sz w:val="26"/>
          <w:szCs w:val="26"/>
        </w:rPr>
        <w:t>Hobbies and interests</w:t>
      </w:r>
    </w:p>
    <w:p w14:paraId="1334826C" w14:textId="77777777" w:rsidR="000C1632" w:rsidRDefault="000C1632">
      <w:pPr>
        <w:spacing w:before="17" w:line="220" w:lineRule="exact"/>
        <w:rPr>
          <w:sz w:val="22"/>
          <w:szCs w:val="22"/>
        </w:rPr>
      </w:pPr>
    </w:p>
    <w:p w14:paraId="607C17EA" w14:textId="77777777" w:rsidR="000C1632" w:rsidRDefault="004A45A0">
      <w:pPr>
        <w:ind w:left="100" w:right="8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 attended various seminars and practical trainings in relations to the political situations concerning Macedonia where I have received various diplomas and certificates. I am a passionate literature reader and a great fan of tennis.</w:t>
      </w:r>
    </w:p>
    <w:sectPr w:rsidR="000C1632" w:rsidSect="000C1632">
      <w:pgSz w:w="12240" w:h="15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AB2"/>
    <w:multiLevelType w:val="hybridMultilevel"/>
    <w:tmpl w:val="070824E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35400F1"/>
    <w:multiLevelType w:val="hybridMultilevel"/>
    <w:tmpl w:val="12EE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3D8D"/>
    <w:multiLevelType w:val="multilevel"/>
    <w:tmpl w:val="F4EA57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FF760A"/>
    <w:multiLevelType w:val="hybridMultilevel"/>
    <w:tmpl w:val="83E8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FE2ADF"/>
    <w:multiLevelType w:val="hybridMultilevel"/>
    <w:tmpl w:val="BAE44D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355FD"/>
    <w:multiLevelType w:val="hybridMultilevel"/>
    <w:tmpl w:val="11FA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F091A"/>
    <w:multiLevelType w:val="hybridMultilevel"/>
    <w:tmpl w:val="B9628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2E7"/>
    <w:multiLevelType w:val="hybridMultilevel"/>
    <w:tmpl w:val="475C2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26590"/>
    <w:multiLevelType w:val="hybridMultilevel"/>
    <w:tmpl w:val="EB48C5DC"/>
    <w:lvl w:ilvl="0" w:tplc="0F3E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965C3"/>
    <w:multiLevelType w:val="hybridMultilevel"/>
    <w:tmpl w:val="84DC722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632"/>
    <w:rsid w:val="00007F12"/>
    <w:rsid w:val="000C1632"/>
    <w:rsid w:val="003059A4"/>
    <w:rsid w:val="00382E99"/>
    <w:rsid w:val="003D10AE"/>
    <w:rsid w:val="00442CD0"/>
    <w:rsid w:val="004A45A0"/>
    <w:rsid w:val="007D1A4A"/>
    <w:rsid w:val="008F1ACB"/>
    <w:rsid w:val="00907AE5"/>
    <w:rsid w:val="00976F32"/>
    <w:rsid w:val="00B27269"/>
    <w:rsid w:val="00C74781"/>
    <w:rsid w:val="00CB7C46"/>
    <w:rsid w:val="00D83BE2"/>
    <w:rsid w:val="00F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21AB"/>
  <w15:docId w15:val="{5A06360E-657A-479F-B442-592AEB74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27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E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26;%20072225536&#8226;%20sofijanikolova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ADMINISTRACIJA</dc:creator>
  <cp:lastModifiedBy>Sofija</cp:lastModifiedBy>
  <cp:revision>3</cp:revision>
  <dcterms:created xsi:type="dcterms:W3CDTF">2021-08-03T11:19:00Z</dcterms:created>
  <dcterms:modified xsi:type="dcterms:W3CDTF">2021-08-04T15:12:00Z</dcterms:modified>
</cp:coreProperties>
</file>